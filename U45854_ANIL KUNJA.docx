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989" w:rsidRDefault="00547D32" w:rsidP="001120C8">
      <w:pPr>
        <w:jc w:val="center"/>
        <w:rPr>
          <w:rFonts w:ascii="Verdana" w:hAnsi="Verdana"/>
          <w:b/>
          <w:sz w:val="22"/>
          <w:szCs w:val="22"/>
        </w:rPr>
      </w:pPr>
      <w:r>
        <w:rPr>
          <w:rFonts w:ascii="Verdana" w:hAnsi="Verdana"/>
          <w:b/>
          <w:sz w:val="22"/>
          <w:szCs w:val="22"/>
        </w:rPr>
        <w:t>ANIL KUNJA</w:t>
      </w:r>
      <w:r w:rsidR="00744FA0">
        <w:rPr>
          <w:rFonts w:ascii="Verdana" w:hAnsi="Verdana"/>
          <w:b/>
          <w:sz w:val="22"/>
          <w:szCs w:val="22"/>
        </w:rPr>
        <w:t xml:space="preserve"> (U</w:t>
      </w:r>
      <w:r>
        <w:rPr>
          <w:rFonts w:ascii="Verdana" w:hAnsi="Verdana"/>
          <w:b/>
          <w:sz w:val="22"/>
          <w:szCs w:val="22"/>
        </w:rPr>
        <w:t>45854</w:t>
      </w:r>
      <w:r w:rsidR="00744FA0">
        <w:rPr>
          <w:rFonts w:ascii="Verdana" w:hAnsi="Verdana"/>
          <w:b/>
          <w:sz w:val="22"/>
          <w:szCs w:val="22"/>
        </w:rPr>
        <w:t>)</w:t>
      </w:r>
    </w:p>
    <w:p w:rsidR="00FF2037" w:rsidRPr="00F46043" w:rsidRDefault="00FF2037" w:rsidP="001120C8">
      <w:pPr>
        <w:jc w:val="center"/>
        <w:rPr>
          <w:rFonts w:ascii="Verdana" w:hAnsi="Verdana"/>
          <w:sz w:val="22"/>
          <w:szCs w:val="22"/>
        </w:rPr>
      </w:pPr>
      <w:r w:rsidRPr="00F46043">
        <w:rPr>
          <w:rFonts w:ascii="Verdana" w:hAnsi="Verdana"/>
          <w:sz w:val="22"/>
          <w:szCs w:val="22"/>
        </w:rPr>
        <w:t>+91-9035725728</w:t>
      </w:r>
    </w:p>
    <w:p w:rsidR="001120C8" w:rsidRPr="00477805" w:rsidRDefault="001120C8" w:rsidP="001120C8">
      <w:pPr>
        <w:pStyle w:val="SummaryHeader"/>
        <w:jc w:val="both"/>
        <w:outlineLvl w:val="0"/>
      </w:pPr>
      <w:r w:rsidRPr="00477805">
        <w:t>SUMMARY</w:t>
      </w:r>
    </w:p>
    <w:p w:rsidR="00FF7E98" w:rsidRDefault="00547D32" w:rsidP="005F4110">
      <w:pPr>
        <w:pStyle w:val="ListParagraph"/>
        <w:numPr>
          <w:ilvl w:val="0"/>
          <w:numId w:val="4"/>
        </w:numPr>
        <w:jc w:val="both"/>
        <w:rPr>
          <w:rFonts w:ascii="Verdana" w:hAnsi="Verdana" w:cs="Arial"/>
          <w:sz w:val="20"/>
          <w:szCs w:val="20"/>
        </w:rPr>
      </w:pPr>
      <w:r w:rsidRPr="00FF7E98">
        <w:rPr>
          <w:rFonts w:ascii="Verdana" w:hAnsi="Verdana" w:cs="Arial"/>
          <w:b/>
          <w:sz w:val="20"/>
          <w:szCs w:val="20"/>
        </w:rPr>
        <w:t>11+ years</w:t>
      </w:r>
      <w:r w:rsidRPr="00FF7E98">
        <w:rPr>
          <w:rFonts w:ascii="Verdana" w:hAnsi="Verdana" w:cs="Arial"/>
          <w:sz w:val="20"/>
          <w:szCs w:val="20"/>
        </w:rPr>
        <w:t xml:space="preserve"> of </w:t>
      </w:r>
      <w:r w:rsidR="002A3385">
        <w:rPr>
          <w:rFonts w:ascii="Verdana" w:hAnsi="Verdana" w:cs="Arial"/>
          <w:sz w:val="20"/>
          <w:szCs w:val="20"/>
        </w:rPr>
        <w:t xml:space="preserve">experience in </w:t>
      </w:r>
      <w:r w:rsidR="00930DE3">
        <w:rPr>
          <w:rFonts w:ascii="Verdana" w:hAnsi="Verdana" w:cs="Arial"/>
          <w:sz w:val="20"/>
          <w:szCs w:val="20"/>
        </w:rPr>
        <w:t>Software Testing, worked on both Manual and Automation.</w:t>
      </w:r>
    </w:p>
    <w:p w:rsidR="00547D32" w:rsidRDefault="00547D32" w:rsidP="005F4110">
      <w:pPr>
        <w:pStyle w:val="ListParagraph"/>
        <w:numPr>
          <w:ilvl w:val="0"/>
          <w:numId w:val="4"/>
        </w:numPr>
        <w:jc w:val="both"/>
        <w:rPr>
          <w:rFonts w:ascii="Verdana" w:hAnsi="Verdana" w:cs="Arial"/>
          <w:sz w:val="20"/>
          <w:szCs w:val="20"/>
        </w:rPr>
      </w:pPr>
      <w:r w:rsidRPr="00FF7E98">
        <w:rPr>
          <w:rFonts w:ascii="Verdana" w:hAnsi="Verdana" w:cs="Arial"/>
          <w:sz w:val="20"/>
          <w:szCs w:val="20"/>
        </w:rPr>
        <w:t xml:space="preserve">Work experience on </w:t>
      </w:r>
      <w:r w:rsidRPr="00FF7E98">
        <w:rPr>
          <w:rFonts w:ascii="Verdana" w:hAnsi="Verdana" w:cs="Arial"/>
          <w:b/>
          <w:sz w:val="20"/>
          <w:szCs w:val="20"/>
        </w:rPr>
        <w:t>Agile</w:t>
      </w:r>
      <w:r w:rsidRPr="00FF7E98">
        <w:rPr>
          <w:rFonts w:ascii="Verdana" w:hAnsi="Verdana" w:cs="Arial"/>
          <w:sz w:val="20"/>
          <w:szCs w:val="20"/>
        </w:rPr>
        <w:t xml:space="preserve"> Methodology</w:t>
      </w:r>
    </w:p>
    <w:p w:rsidR="00FD2C04" w:rsidRDefault="00FD2C04" w:rsidP="00FD2C04">
      <w:pPr>
        <w:pStyle w:val="ListParagraph"/>
        <w:numPr>
          <w:ilvl w:val="0"/>
          <w:numId w:val="4"/>
        </w:numPr>
        <w:jc w:val="both"/>
        <w:rPr>
          <w:rFonts w:ascii="Verdana" w:hAnsi="Verdana" w:cs="Arial"/>
          <w:sz w:val="20"/>
          <w:szCs w:val="20"/>
        </w:rPr>
      </w:pPr>
      <w:r w:rsidRPr="00FF7DF4">
        <w:rPr>
          <w:rFonts w:ascii="Verdana" w:hAnsi="Verdana" w:cs="Arial"/>
          <w:sz w:val="20"/>
          <w:szCs w:val="20"/>
        </w:rPr>
        <w:t xml:space="preserve">Have </w:t>
      </w:r>
      <w:r>
        <w:rPr>
          <w:rFonts w:ascii="Verdana" w:hAnsi="Verdana" w:cs="Arial"/>
          <w:sz w:val="20"/>
          <w:szCs w:val="20"/>
        </w:rPr>
        <w:t xml:space="preserve">experience on </w:t>
      </w:r>
      <w:r w:rsidR="00A0447E" w:rsidRPr="00F26212">
        <w:rPr>
          <w:rFonts w:ascii="Verdana" w:hAnsi="Verdana" w:cs="Arial"/>
          <w:b/>
          <w:sz w:val="20"/>
          <w:szCs w:val="20"/>
        </w:rPr>
        <w:t>Selenium</w:t>
      </w:r>
      <w:r w:rsidR="00A0447E">
        <w:rPr>
          <w:rFonts w:ascii="Verdana" w:hAnsi="Verdana" w:cs="Arial"/>
          <w:b/>
          <w:sz w:val="20"/>
          <w:szCs w:val="20"/>
        </w:rPr>
        <w:t xml:space="preserve"> (</w:t>
      </w:r>
      <w:r>
        <w:rPr>
          <w:rFonts w:ascii="Verdana" w:hAnsi="Verdana" w:cs="Arial"/>
          <w:b/>
          <w:sz w:val="20"/>
          <w:szCs w:val="20"/>
        </w:rPr>
        <w:t>using JAVA)</w:t>
      </w:r>
      <w:r w:rsidRPr="00FF7DF4">
        <w:rPr>
          <w:rFonts w:ascii="Verdana" w:hAnsi="Verdana" w:cs="Arial"/>
          <w:sz w:val="20"/>
          <w:szCs w:val="20"/>
        </w:rPr>
        <w:t xml:space="preserve">, </w:t>
      </w:r>
      <w:r w:rsidRPr="00F26212">
        <w:rPr>
          <w:rFonts w:ascii="Verdana" w:hAnsi="Verdana" w:cs="Arial"/>
          <w:b/>
          <w:sz w:val="20"/>
          <w:szCs w:val="20"/>
        </w:rPr>
        <w:t>Testdroid</w:t>
      </w:r>
      <w:r w:rsidRPr="00FF7DF4">
        <w:rPr>
          <w:rFonts w:ascii="Verdana" w:hAnsi="Verdana" w:cs="Arial"/>
          <w:sz w:val="20"/>
          <w:szCs w:val="20"/>
        </w:rPr>
        <w:t xml:space="preserve"> automation tools. </w:t>
      </w:r>
    </w:p>
    <w:p w:rsidR="00547D32" w:rsidRPr="00FF7DF4" w:rsidRDefault="00547D32" w:rsidP="00547D32">
      <w:pPr>
        <w:pStyle w:val="ListParagraph"/>
        <w:numPr>
          <w:ilvl w:val="0"/>
          <w:numId w:val="4"/>
        </w:numPr>
        <w:jc w:val="both"/>
        <w:rPr>
          <w:rFonts w:ascii="Verdana" w:hAnsi="Verdana" w:cs="Arial"/>
          <w:sz w:val="20"/>
          <w:szCs w:val="20"/>
        </w:rPr>
      </w:pPr>
      <w:r w:rsidRPr="00FF7DF4">
        <w:rPr>
          <w:rFonts w:ascii="Verdana" w:hAnsi="Verdana" w:cs="Arial"/>
          <w:sz w:val="20"/>
          <w:szCs w:val="20"/>
        </w:rPr>
        <w:t xml:space="preserve">Managing the test using test management tool like </w:t>
      </w:r>
      <w:r w:rsidR="00190BEA" w:rsidRPr="00190BEA">
        <w:rPr>
          <w:rFonts w:ascii="Verdana" w:hAnsi="Verdana" w:cs="Arial"/>
          <w:b/>
          <w:sz w:val="20"/>
          <w:szCs w:val="20"/>
        </w:rPr>
        <w:t xml:space="preserve">HP </w:t>
      </w:r>
      <w:r w:rsidR="009B4558" w:rsidRPr="00190BEA">
        <w:rPr>
          <w:rFonts w:ascii="Verdana" w:hAnsi="Verdana" w:cs="Arial"/>
          <w:b/>
          <w:sz w:val="20"/>
          <w:szCs w:val="20"/>
        </w:rPr>
        <w:t>ALM</w:t>
      </w:r>
      <w:r w:rsidR="009B4558">
        <w:rPr>
          <w:rFonts w:ascii="Verdana" w:hAnsi="Verdana" w:cs="Arial"/>
          <w:sz w:val="20"/>
          <w:szCs w:val="20"/>
        </w:rPr>
        <w:t xml:space="preserve"> (</w:t>
      </w:r>
      <w:r w:rsidRPr="00F26212">
        <w:rPr>
          <w:rFonts w:ascii="Verdana" w:hAnsi="Verdana" w:cs="Arial"/>
          <w:b/>
          <w:sz w:val="20"/>
          <w:szCs w:val="20"/>
        </w:rPr>
        <w:t>Quality</w:t>
      </w:r>
      <w:r w:rsidRPr="00FF7DF4">
        <w:rPr>
          <w:rFonts w:ascii="Verdana" w:hAnsi="Verdana" w:cs="Arial"/>
          <w:sz w:val="20"/>
          <w:szCs w:val="20"/>
        </w:rPr>
        <w:t xml:space="preserve"> </w:t>
      </w:r>
      <w:r w:rsidRPr="00F26212">
        <w:rPr>
          <w:rFonts w:ascii="Verdana" w:hAnsi="Verdana" w:cs="Arial"/>
          <w:b/>
          <w:sz w:val="20"/>
          <w:szCs w:val="20"/>
        </w:rPr>
        <w:t>Center</w:t>
      </w:r>
      <w:r w:rsidR="00190BEA">
        <w:rPr>
          <w:rFonts w:ascii="Verdana" w:hAnsi="Verdana" w:cs="Arial"/>
          <w:b/>
          <w:sz w:val="20"/>
          <w:szCs w:val="20"/>
        </w:rPr>
        <w:t>)</w:t>
      </w:r>
      <w:r w:rsidRPr="00FF7DF4">
        <w:rPr>
          <w:rFonts w:ascii="Verdana" w:hAnsi="Verdana" w:cs="Arial"/>
          <w:sz w:val="20"/>
          <w:szCs w:val="20"/>
        </w:rPr>
        <w:t xml:space="preserve"> v10.0 and </w:t>
      </w:r>
      <w:r w:rsidRPr="00F26212">
        <w:rPr>
          <w:rFonts w:ascii="Verdana" w:hAnsi="Verdana" w:cs="Arial"/>
          <w:b/>
          <w:sz w:val="20"/>
          <w:szCs w:val="20"/>
        </w:rPr>
        <w:t>Zephyr</w:t>
      </w:r>
    </w:p>
    <w:p w:rsidR="00547D32" w:rsidRPr="00FF7DF4" w:rsidRDefault="00547D32" w:rsidP="00547D32">
      <w:pPr>
        <w:pStyle w:val="ListParagraph"/>
        <w:numPr>
          <w:ilvl w:val="0"/>
          <w:numId w:val="4"/>
        </w:numPr>
        <w:jc w:val="both"/>
        <w:rPr>
          <w:rFonts w:ascii="Verdana" w:hAnsi="Verdana" w:cs="Arial"/>
          <w:sz w:val="20"/>
          <w:szCs w:val="20"/>
        </w:rPr>
      </w:pPr>
      <w:r w:rsidRPr="00FF7DF4">
        <w:rPr>
          <w:rFonts w:ascii="Verdana" w:hAnsi="Verdana" w:cs="Arial"/>
          <w:sz w:val="20"/>
          <w:szCs w:val="20"/>
        </w:rPr>
        <w:t xml:space="preserve">Good hands on experience on </w:t>
      </w:r>
      <w:r w:rsidRPr="00F26212">
        <w:rPr>
          <w:rFonts w:ascii="Verdana" w:hAnsi="Verdana" w:cs="Arial"/>
          <w:b/>
          <w:sz w:val="20"/>
          <w:szCs w:val="20"/>
        </w:rPr>
        <w:t>JIRA</w:t>
      </w:r>
      <w:r w:rsidRPr="00FF7DF4">
        <w:rPr>
          <w:rFonts w:ascii="Verdana" w:hAnsi="Verdana" w:cs="Arial"/>
          <w:sz w:val="20"/>
          <w:szCs w:val="20"/>
        </w:rPr>
        <w:t xml:space="preserve">, </w:t>
      </w:r>
      <w:r w:rsidRPr="00F26212">
        <w:rPr>
          <w:rFonts w:ascii="Verdana" w:hAnsi="Verdana" w:cs="Arial"/>
          <w:b/>
          <w:sz w:val="20"/>
          <w:szCs w:val="20"/>
        </w:rPr>
        <w:t>Bugzilla</w:t>
      </w:r>
      <w:r w:rsidRPr="00FF7DF4">
        <w:rPr>
          <w:rFonts w:ascii="Verdana" w:hAnsi="Verdana" w:cs="Arial"/>
          <w:sz w:val="20"/>
          <w:szCs w:val="20"/>
        </w:rPr>
        <w:t xml:space="preserve"> and </w:t>
      </w:r>
      <w:r w:rsidRPr="00F26212">
        <w:rPr>
          <w:rFonts w:ascii="Verdana" w:hAnsi="Verdana" w:cs="Arial"/>
          <w:b/>
          <w:sz w:val="20"/>
          <w:szCs w:val="20"/>
        </w:rPr>
        <w:t>CCS</w:t>
      </w:r>
      <w:r w:rsidRPr="00FF7DF4">
        <w:rPr>
          <w:rFonts w:ascii="Verdana" w:hAnsi="Verdana" w:cs="Arial"/>
          <w:sz w:val="20"/>
          <w:szCs w:val="20"/>
        </w:rPr>
        <w:t xml:space="preserve"> (Change Control System)</w:t>
      </w:r>
    </w:p>
    <w:p w:rsidR="00547D32" w:rsidRPr="00FF7DF4" w:rsidRDefault="002A3385" w:rsidP="00547D32">
      <w:pPr>
        <w:pStyle w:val="ListParagraph"/>
        <w:numPr>
          <w:ilvl w:val="0"/>
          <w:numId w:val="4"/>
        </w:numPr>
        <w:jc w:val="both"/>
        <w:rPr>
          <w:rFonts w:ascii="Verdana" w:hAnsi="Verdana" w:cs="Arial"/>
          <w:sz w:val="20"/>
          <w:szCs w:val="20"/>
        </w:rPr>
      </w:pPr>
      <w:r>
        <w:rPr>
          <w:rFonts w:ascii="Verdana" w:hAnsi="Verdana" w:cs="Arial"/>
          <w:sz w:val="20"/>
          <w:szCs w:val="20"/>
        </w:rPr>
        <w:t>K</w:t>
      </w:r>
      <w:r w:rsidR="00547D32" w:rsidRPr="00FF7DF4">
        <w:rPr>
          <w:rFonts w:ascii="Verdana" w:hAnsi="Verdana" w:cs="Arial"/>
          <w:sz w:val="20"/>
          <w:szCs w:val="20"/>
        </w:rPr>
        <w:t xml:space="preserve">nowledge of all QA Phases that include </w:t>
      </w:r>
      <w:r w:rsidR="00547D32" w:rsidRPr="00F26212">
        <w:rPr>
          <w:rFonts w:ascii="Verdana" w:hAnsi="Verdana" w:cs="Arial"/>
          <w:b/>
          <w:sz w:val="20"/>
          <w:szCs w:val="20"/>
        </w:rPr>
        <w:t>Functional</w:t>
      </w:r>
      <w:r w:rsidR="00547D32" w:rsidRPr="00FF7DF4">
        <w:rPr>
          <w:rFonts w:ascii="Verdana" w:hAnsi="Verdana" w:cs="Arial"/>
          <w:sz w:val="20"/>
          <w:szCs w:val="20"/>
        </w:rPr>
        <w:t xml:space="preserve">, </w:t>
      </w:r>
      <w:r w:rsidR="00547D32" w:rsidRPr="00F26212">
        <w:rPr>
          <w:rFonts w:ascii="Verdana" w:hAnsi="Verdana" w:cs="Arial"/>
          <w:b/>
          <w:sz w:val="20"/>
          <w:szCs w:val="20"/>
        </w:rPr>
        <w:t>Regression</w:t>
      </w:r>
      <w:r w:rsidR="00547D32" w:rsidRPr="00FF7DF4">
        <w:rPr>
          <w:rFonts w:ascii="Verdana" w:hAnsi="Verdana" w:cs="Arial"/>
          <w:sz w:val="20"/>
          <w:szCs w:val="20"/>
        </w:rPr>
        <w:t xml:space="preserve">, </w:t>
      </w:r>
      <w:r w:rsidR="00547D32" w:rsidRPr="00F26212">
        <w:rPr>
          <w:rFonts w:ascii="Verdana" w:hAnsi="Verdana" w:cs="Arial"/>
          <w:b/>
          <w:sz w:val="20"/>
          <w:szCs w:val="20"/>
        </w:rPr>
        <w:t>System</w:t>
      </w:r>
      <w:r w:rsidR="00547D32" w:rsidRPr="00FF7DF4">
        <w:rPr>
          <w:rFonts w:ascii="Verdana" w:hAnsi="Verdana" w:cs="Arial"/>
          <w:sz w:val="20"/>
          <w:szCs w:val="20"/>
        </w:rPr>
        <w:t xml:space="preserve"> and </w:t>
      </w:r>
      <w:r w:rsidR="00547D32" w:rsidRPr="00F26212">
        <w:rPr>
          <w:rFonts w:ascii="Verdana" w:hAnsi="Verdana" w:cs="Arial"/>
          <w:b/>
          <w:sz w:val="20"/>
          <w:szCs w:val="20"/>
        </w:rPr>
        <w:t>Integration</w:t>
      </w:r>
      <w:r w:rsidR="00547D32" w:rsidRPr="00FF7DF4">
        <w:rPr>
          <w:rFonts w:ascii="Verdana" w:hAnsi="Verdana" w:cs="Arial"/>
          <w:sz w:val="20"/>
          <w:szCs w:val="20"/>
        </w:rPr>
        <w:t xml:space="preserve"> testing</w:t>
      </w:r>
      <w:r w:rsidR="00FD2C04">
        <w:rPr>
          <w:rFonts w:ascii="Verdana" w:hAnsi="Verdana" w:cs="Arial"/>
          <w:sz w:val="20"/>
          <w:szCs w:val="20"/>
        </w:rPr>
        <w:t xml:space="preserve"> etc.</w:t>
      </w:r>
    </w:p>
    <w:p w:rsidR="00547D32" w:rsidRPr="00FF7DF4" w:rsidRDefault="00547D32" w:rsidP="00547D32">
      <w:pPr>
        <w:pStyle w:val="ListParagraph"/>
        <w:numPr>
          <w:ilvl w:val="0"/>
          <w:numId w:val="4"/>
        </w:numPr>
        <w:jc w:val="both"/>
        <w:rPr>
          <w:rFonts w:ascii="Verdana" w:hAnsi="Verdana" w:cs="Arial"/>
          <w:sz w:val="20"/>
          <w:szCs w:val="20"/>
        </w:rPr>
      </w:pPr>
      <w:r w:rsidRPr="00FF7DF4">
        <w:rPr>
          <w:rFonts w:ascii="Verdana" w:hAnsi="Verdana" w:cs="Arial"/>
          <w:sz w:val="20"/>
          <w:szCs w:val="20"/>
        </w:rPr>
        <w:t>Involved in Client interaction, Peer review and prepared Daily Status report of team.</w:t>
      </w:r>
    </w:p>
    <w:p w:rsidR="00547D32" w:rsidRPr="00FF7DF4" w:rsidRDefault="00547D32" w:rsidP="00547D32">
      <w:pPr>
        <w:pStyle w:val="ListParagraph"/>
        <w:numPr>
          <w:ilvl w:val="0"/>
          <w:numId w:val="4"/>
        </w:numPr>
        <w:jc w:val="both"/>
        <w:rPr>
          <w:rFonts w:ascii="Verdana" w:hAnsi="Verdana" w:cs="Arial"/>
          <w:sz w:val="20"/>
          <w:szCs w:val="20"/>
        </w:rPr>
      </w:pPr>
      <w:r w:rsidRPr="00FF7DF4">
        <w:rPr>
          <w:rFonts w:ascii="Verdana" w:hAnsi="Verdana" w:cs="Arial"/>
          <w:sz w:val="20"/>
          <w:szCs w:val="20"/>
        </w:rPr>
        <w:t>Test Plan creation, Test strategy development, Test case Development and Bug Analysis</w:t>
      </w:r>
    </w:p>
    <w:p w:rsidR="00547D32" w:rsidRPr="00FF7DF4" w:rsidRDefault="00547D32" w:rsidP="00547D32">
      <w:pPr>
        <w:pStyle w:val="ListParagraph"/>
        <w:numPr>
          <w:ilvl w:val="0"/>
          <w:numId w:val="4"/>
        </w:numPr>
        <w:jc w:val="both"/>
        <w:rPr>
          <w:rFonts w:ascii="Verdana" w:hAnsi="Verdana" w:cs="Arial"/>
          <w:sz w:val="20"/>
          <w:szCs w:val="20"/>
        </w:rPr>
      </w:pPr>
      <w:r w:rsidRPr="00FF7DF4">
        <w:rPr>
          <w:rFonts w:ascii="Verdana" w:hAnsi="Verdana" w:cs="Arial"/>
          <w:sz w:val="20"/>
          <w:szCs w:val="20"/>
        </w:rPr>
        <w:t xml:space="preserve">Took part in various </w:t>
      </w:r>
      <w:r w:rsidRPr="00F26212">
        <w:rPr>
          <w:rFonts w:ascii="Verdana" w:hAnsi="Verdana" w:cs="Arial"/>
          <w:b/>
          <w:sz w:val="20"/>
          <w:szCs w:val="20"/>
        </w:rPr>
        <w:t>Internal</w:t>
      </w:r>
      <w:r w:rsidRPr="00FF7DF4">
        <w:rPr>
          <w:rFonts w:ascii="Verdana" w:hAnsi="Verdana" w:cs="Arial"/>
          <w:sz w:val="20"/>
          <w:szCs w:val="20"/>
        </w:rPr>
        <w:t xml:space="preserve"> Audit, </w:t>
      </w:r>
      <w:r w:rsidRPr="00F26212">
        <w:rPr>
          <w:rFonts w:ascii="Verdana" w:hAnsi="Verdana" w:cs="Arial"/>
          <w:b/>
          <w:sz w:val="20"/>
          <w:szCs w:val="20"/>
        </w:rPr>
        <w:t>ISO</w:t>
      </w:r>
      <w:r w:rsidRPr="00FF7DF4">
        <w:rPr>
          <w:rFonts w:ascii="Verdana" w:hAnsi="Verdana" w:cs="Arial"/>
          <w:sz w:val="20"/>
          <w:szCs w:val="20"/>
        </w:rPr>
        <w:t xml:space="preserve"> audits and activities. </w:t>
      </w:r>
    </w:p>
    <w:p w:rsidR="00547D32" w:rsidRDefault="00547D32" w:rsidP="00547D32">
      <w:pPr>
        <w:pStyle w:val="ListParagraph"/>
        <w:numPr>
          <w:ilvl w:val="0"/>
          <w:numId w:val="4"/>
        </w:numPr>
        <w:jc w:val="both"/>
        <w:rPr>
          <w:rFonts w:ascii="Verdana" w:hAnsi="Verdana" w:cs="Arial"/>
          <w:sz w:val="20"/>
          <w:szCs w:val="20"/>
        </w:rPr>
      </w:pPr>
      <w:r w:rsidRPr="00FF7DF4">
        <w:rPr>
          <w:rFonts w:ascii="Verdana" w:hAnsi="Verdana" w:cs="Arial"/>
          <w:sz w:val="20"/>
          <w:szCs w:val="20"/>
        </w:rPr>
        <w:t xml:space="preserve">Participating in weekend reviews with team members. </w:t>
      </w:r>
    </w:p>
    <w:p w:rsidR="00FD2C04" w:rsidRPr="00FF7DF4" w:rsidRDefault="00FD2C04" w:rsidP="00FD2C04">
      <w:pPr>
        <w:pStyle w:val="ListParagraph"/>
        <w:numPr>
          <w:ilvl w:val="0"/>
          <w:numId w:val="4"/>
        </w:numPr>
        <w:jc w:val="both"/>
        <w:rPr>
          <w:rFonts w:ascii="Verdana" w:hAnsi="Verdana" w:cs="Arial"/>
          <w:sz w:val="20"/>
          <w:szCs w:val="20"/>
        </w:rPr>
      </w:pPr>
      <w:r w:rsidRPr="00FF7DF4">
        <w:rPr>
          <w:rFonts w:ascii="Verdana" w:hAnsi="Verdana" w:cs="Arial"/>
          <w:sz w:val="20"/>
          <w:szCs w:val="20"/>
        </w:rPr>
        <w:t xml:space="preserve">Having good experience in </w:t>
      </w:r>
      <w:r w:rsidRPr="00FD2C04">
        <w:rPr>
          <w:rFonts w:ascii="Verdana" w:hAnsi="Verdana" w:cs="Arial"/>
          <w:b/>
          <w:sz w:val="20"/>
          <w:szCs w:val="20"/>
        </w:rPr>
        <w:t>HealthCare</w:t>
      </w:r>
      <w:r w:rsidRPr="00FF7DF4">
        <w:rPr>
          <w:rFonts w:ascii="Verdana" w:hAnsi="Verdana" w:cs="Arial"/>
          <w:sz w:val="20"/>
          <w:szCs w:val="20"/>
        </w:rPr>
        <w:t xml:space="preserve">, </w:t>
      </w:r>
      <w:r w:rsidRPr="00FD2C04">
        <w:rPr>
          <w:rFonts w:ascii="Verdana" w:hAnsi="Verdana" w:cs="Arial"/>
          <w:b/>
          <w:sz w:val="20"/>
          <w:szCs w:val="20"/>
        </w:rPr>
        <w:t>Mobile</w:t>
      </w:r>
      <w:r w:rsidRPr="00FF7DF4">
        <w:rPr>
          <w:rFonts w:ascii="Verdana" w:hAnsi="Verdana" w:cs="Arial"/>
          <w:sz w:val="20"/>
          <w:szCs w:val="20"/>
        </w:rPr>
        <w:t xml:space="preserve"> app (iOS and Android) and </w:t>
      </w:r>
      <w:r w:rsidRPr="00FD2C04">
        <w:rPr>
          <w:rFonts w:ascii="Verdana" w:hAnsi="Verdana" w:cs="Arial"/>
          <w:b/>
          <w:sz w:val="20"/>
          <w:szCs w:val="20"/>
        </w:rPr>
        <w:t>embedded</w:t>
      </w:r>
      <w:r w:rsidRPr="00FF7DF4">
        <w:rPr>
          <w:rFonts w:ascii="Verdana" w:hAnsi="Verdana" w:cs="Arial"/>
          <w:sz w:val="20"/>
          <w:szCs w:val="20"/>
        </w:rPr>
        <w:t xml:space="preserve"> testing</w:t>
      </w:r>
      <w:r>
        <w:rPr>
          <w:rFonts w:ascii="Verdana" w:hAnsi="Verdana" w:cs="Arial"/>
          <w:sz w:val="20"/>
          <w:szCs w:val="20"/>
        </w:rPr>
        <w:t xml:space="preserve"> and </w:t>
      </w:r>
      <w:r w:rsidRPr="00FD2C04">
        <w:rPr>
          <w:rFonts w:ascii="Verdana" w:hAnsi="Verdana" w:cs="Arial"/>
          <w:b/>
          <w:sz w:val="20"/>
          <w:szCs w:val="20"/>
        </w:rPr>
        <w:t>Fleet</w:t>
      </w:r>
      <w:r>
        <w:rPr>
          <w:rFonts w:ascii="Verdana" w:hAnsi="Verdana" w:cs="Arial"/>
          <w:sz w:val="20"/>
          <w:szCs w:val="20"/>
        </w:rPr>
        <w:t xml:space="preserve"> </w:t>
      </w:r>
      <w:r w:rsidRPr="00FD2C04">
        <w:rPr>
          <w:rFonts w:ascii="Verdana" w:hAnsi="Verdana" w:cs="Arial"/>
          <w:b/>
          <w:sz w:val="20"/>
          <w:szCs w:val="20"/>
        </w:rPr>
        <w:t>Management</w:t>
      </w:r>
      <w:r>
        <w:rPr>
          <w:rFonts w:ascii="Verdana" w:hAnsi="Verdana" w:cs="Arial"/>
          <w:sz w:val="20"/>
          <w:szCs w:val="20"/>
        </w:rPr>
        <w:t>.</w:t>
      </w:r>
    </w:p>
    <w:p w:rsidR="00547D32" w:rsidRDefault="00547D32" w:rsidP="00547D32">
      <w:pPr>
        <w:pStyle w:val="ListParagraph"/>
        <w:numPr>
          <w:ilvl w:val="0"/>
          <w:numId w:val="4"/>
        </w:numPr>
        <w:jc w:val="both"/>
        <w:rPr>
          <w:rFonts w:ascii="Verdana" w:hAnsi="Verdana" w:cs="Arial"/>
          <w:sz w:val="20"/>
          <w:szCs w:val="20"/>
        </w:rPr>
      </w:pPr>
      <w:r w:rsidRPr="00FF7DF4">
        <w:rPr>
          <w:rFonts w:ascii="Verdana" w:hAnsi="Verdana" w:cs="Arial"/>
          <w:sz w:val="20"/>
          <w:szCs w:val="20"/>
        </w:rPr>
        <w:t>Proven ability to work efficiently in both independent and team work environments</w:t>
      </w:r>
      <w:r w:rsidRPr="00410CDC">
        <w:rPr>
          <w:rFonts w:ascii="Verdana" w:hAnsi="Verdana" w:cs="Arial"/>
          <w:sz w:val="20"/>
          <w:szCs w:val="20"/>
        </w:rPr>
        <w:t>.</w:t>
      </w:r>
    </w:p>
    <w:p w:rsidR="00FD2C04" w:rsidRDefault="00FD2C04" w:rsidP="00FD2C04">
      <w:pPr>
        <w:pStyle w:val="ListParagraph"/>
        <w:numPr>
          <w:ilvl w:val="0"/>
          <w:numId w:val="4"/>
        </w:numPr>
        <w:jc w:val="both"/>
        <w:rPr>
          <w:rFonts w:ascii="Verdana" w:hAnsi="Verdana" w:cs="Arial"/>
          <w:sz w:val="20"/>
          <w:szCs w:val="20"/>
        </w:rPr>
      </w:pPr>
      <w:r w:rsidRPr="00FF7DF4">
        <w:rPr>
          <w:rFonts w:ascii="Verdana" w:hAnsi="Verdana" w:cs="Arial"/>
          <w:sz w:val="20"/>
          <w:szCs w:val="20"/>
        </w:rPr>
        <w:t>Good exposure in the Healthcare Imaging Informatics domain (</w:t>
      </w:r>
      <w:r w:rsidRPr="00FD2C04">
        <w:rPr>
          <w:rFonts w:ascii="Verdana" w:hAnsi="Verdana" w:cs="Arial"/>
          <w:b/>
          <w:sz w:val="20"/>
          <w:szCs w:val="20"/>
        </w:rPr>
        <w:t>PACS, HL7, DICOM</w:t>
      </w:r>
      <w:r w:rsidRPr="00FF7DF4">
        <w:rPr>
          <w:rFonts w:ascii="Verdana" w:hAnsi="Verdana" w:cs="Arial"/>
          <w:sz w:val="20"/>
          <w:szCs w:val="20"/>
        </w:rPr>
        <w:t>).</w:t>
      </w:r>
    </w:p>
    <w:p w:rsidR="001F0BAC" w:rsidRPr="00FF7DF4" w:rsidRDefault="001F0BAC" w:rsidP="00FD2C04">
      <w:pPr>
        <w:pStyle w:val="ListParagraph"/>
        <w:numPr>
          <w:ilvl w:val="0"/>
          <w:numId w:val="4"/>
        </w:numPr>
        <w:jc w:val="both"/>
        <w:rPr>
          <w:rFonts w:ascii="Verdana" w:hAnsi="Verdana" w:cs="Arial"/>
          <w:sz w:val="20"/>
          <w:szCs w:val="20"/>
        </w:rPr>
      </w:pPr>
      <w:r>
        <w:rPr>
          <w:rFonts w:ascii="Verdana" w:hAnsi="Verdana" w:cs="Arial"/>
          <w:sz w:val="20"/>
          <w:szCs w:val="20"/>
        </w:rPr>
        <w:t xml:space="preserve">Worked on </w:t>
      </w:r>
      <w:r w:rsidRPr="001F0BAC">
        <w:rPr>
          <w:rFonts w:ascii="Verdana" w:hAnsi="Verdana" w:cs="Arial"/>
          <w:b/>
          <w:sz w:val="20"/>
          <w:szCs w:val="20"/>
        </w:rPr>
        <w:t>HIS</w:t>
      </w:r>
      <w:r>
        <w:rPr>
          <w:rFonts w:ascii="Verdana" w:hAnsi="Verdana" w:cs="Arial"/>
          <w:sz w:val="20"/>
          <w:szCs w:val="20"/>
        </w:rPr>
        <w:t xml:space="preserve"> and </w:t>
      </w:r>
      <w:r w:rsidRPr="001F0BAC">
        <w:rPr>
          <w:rFonts w:ascii="Verdana" w:hAnsi="Verdana" w:cs="Arial"/>
          <w:b/>
          <w:sz w:val="20"/>
          <w:szCs w:val="20"/>
        </w:rPr>
        <w:t>RIS</w:t>
      </w:r>
      <w:r>
        <w:rPr>
          <w:rFonts w:ascii="Verdana" w:hAnsi="Verdana" w:cs="Arial"/>
          <w:sz w:val="20"/>
          <w:szCs w:val="20"/>
        </w:rPr>
        <w:t xml:space="preserve"> based projects</w:t>
      </w:r>
    </w:p>
    <w:p w:rsidR="00FD2C04" w:rsidRDefault="00FD2C04" w:rsidP="00FD2C04">
      <w:pPr>
        <w:pStyle w:val="ListParagraph"/>
        <w:numPr>
          <w:ilvl w:val="0"/>
          <w:numId w:val="4"/>
        </w:numPr>
        <w:jc w:val="both"/>
        <w:rPr>
          <w:rFonts w:ascii="Verdana" w:hAnsi="Verdana" w:cs="Arial"/>
          <w:sz w:val="20"/>
          <w:szCs w:val="20"/>
        </w:rPr>
      </w:pPr>
      <w:r w:rsidRPr="00FF7DF4">
        <w:rPr>
          <w:rFonts w:ascii="Verdana" w:hAnsi="Verdana" w:cs="Arial"/>
          <w:sz w:val="20"/>
          <w:szCs w:val="20"/>
        </w:rPr>
        <w:t xml:space="preserve">Good expertise in </w:t>
      </w:r>
      <w:r w:rsidRPr="00F26212">
        <w:rPr>
          <w:rFonts w:ascii="Verdana" w:hAnsi="Verdana" w:cs="Arial"/>
          <w:b/>
          <w:sz w:val="20"/>
          <w:szCs w:val="20"/>
        </w:rPr>
        <w:t>Telehealth</w:t>
      </w:r>
      <w:r w:rsidRPr="00FF7DF4">
        <w:rPr>
          <w:rFonts w:ascii="Verdana" w:hAnsi="Verdana" w:cs="Arial"/>
          <w:sz w:val="20"/>
          <w:szCs w:val="20"/>
        </w:rPr>
        <w:t xml:space="preserve">, </w:t>
      </w:r>
      <w:r w:rsidRPr="00F26212">
        <w:rPr>
          <w:rFonts w:ascii="Verdana" w:hAnsi="Verdana" w:cs="Arial"/>
          <w:b/>
          <w:sz w:val="20"/>
          <w:szCs w:val="20"/>
        </w:rPr>
        <w:t>Cardiology</w:t>
      </w:r>
      <w:r w:rsidRPr="00FF7DF4">
        <w:rPr>
          <w:rFonts w:ascii="Verdana" w:hAnsi="Verdana" w:cs="Arial"/>
          <w:sz w:val="20"/>
          <w:szCs w:val="20"/>
        </w:rPr>
        <w:t xml:space="preserve"> and </w:t>
      </w:r>
      <w:r w:rsidRPr="00F26212">
        <w:rPr>
          <w:rFonts w:ascii="Verdana" w:hAnsi="Verdana" w:cs="Arial"/>
          <w:b/>
          <w:sz w:val="20"/>
          <w:szCs w:val="20"/>
        </w:rPr>
        <w:t>Radiology</w:t>
      </w:r>
      <w:r w:rsidRPr="00FF7DF4">
        <w:rPr>
          <w:rFonts w:ascii="Verdana" w:hAnsi="Verdana" w:cs="Arial"/>
          <w:sz w:val="20"/>
          <w:szCs w:val="20"/>
        </w:rPr>
        <w:t xml:space="preserve"> </w:t>
      </w:r>
      <w:r w:rsidRPr="00F26212">
        <w:rPr>
          <w:rFonts w:ascii="Verdana" w:hAnsi="Verdana" w:cs="Arial"/>
          <w:b/>
          <w:sz w:val="20"/>
          <w:szCs w:val="20"/>
        </w:rPr>
        <w:t>PACS</w:t>
      </w:r>
      <w:r w:rsidRPr="00FF7DF4">
        <w:rPr>
          <w:rFonts w:ascii="Verdana" w:hAnsi="Verdana" w:cs="Arial"/>
          <w:sz w:val="20"/>
          <w:szCs w:val="20"/>
        </w:rPr>
        <w:t xml:space="preserve"> based systems.</w:t>
      </w:r>
    </w:p>
    <w:p w:rsidR="004F5FDE" w:rsidRDefault="004F5FDE" w:rsidP="004F5FDE">
      <w:pPr>
        <w:pStyle w:val="ListParagraph"/>
        <w:numPr>
          <w:ilvl w:val="0"/>
          <w:numId w:val="4"/>
        </w:numPr>
        <w:jc w:val="both"/>
        <w:rPr>
          <w:rFonts w:ascii="Verdana" w:hAnsi="Verdana" w:cs="Arial"/>
          <w:sz w:val="20"/>
          <w:szCs w:val="20"/>
        </w:rPr>
      </w:pPr>
      <w:r>
        <w:rPr>
          <w:rFonts w:ascii="Verdana" w:hAnsi="Verdana" w:cs="Arial"/>
          <w:sz w:val="20"/>
          <w:szCs w:val="20"/>
        </w:rPr>
        <w:t xml:space="preserve">Generating report for project </w:t>
      </w:r>
      <w:r w:rsidRPr="0008574E">
        <w:rPr>
          <w:rFonts w:ascii="Verdana" w:hAnsi="Verdana" w:cs="Arial"/>
          <w:b/>
          <w:sz w:val="20"/>
          <w:szCs w:val="20"/>
        </w:rPr>
        <w:t>Revenue</w:t>
      </w:r>
      <w:r w:rsidRPr="00996181">
        <w:rPr>
          <w:rFonts w:ascii="Verdana" w:hAnsi="Verdana" w:cs="Arial"/>
          <w:sz w:val="20"/>
          <w:szCs w:val="20"/>
        </w:rPr>
        <w:t xml:space="preserve"> details’</w:t>
      </w:r>
      <w:r>
        <w:rPr>
          <w:rFonts w:ascii="Verdana" w:hAnsi="Verdana" w:cs="Arial"/>
          <w:sz w:val="20"/>
          <w:szCs w:val="20"/>
        </w:rPr>
        <w:t xml:space="preserve">, </w:t>
      </w:r>
      <w:r w:rsidRPr="0008574E">
        <w:rPr>
          <w:rFonts w:ascii="Verdana" w:hAnsi="Verdana" w:cs="Arial"/>
          <w:b/>
          <w:sz w:val="20"/>
          <w:szCs w:val="20"/>
        </w:rPr>
        <w:t>schedule</w:t>
      </w:r>
      <w:r w:rsidRPr="0008574E">
        <w:rPr>
          <w:rFonts w:ascii="Verdana" w:hAnsi="Verdana" w:cs="Arial"/>
          <w:sz w:val="20"/>
          <w:szCs w:val="20"/>
        </w:rPr>
        <w:t xml:space="preserve"> plan, </w:t>
      </w:r>
      <w:r w:rsidRPr="0008574E">
        <w:rPr>
          <w:rFonts w:ascii="Verdana" w:hAnsi="Verdana" w:cs="Arial"/>
          <w:b/>
          <w:sz w:val="20"/>
          <w:szCs w:val="20"/>
        </w:rPr>
        <w:t>project</w:t>
      </w:r>
      <w:r w:rsidRPr="0008574E">
        <w:rPr>
          <w:rFonts w:ascii="Verdana" w:hAnsi="Verdana" w:cs="Arial"/>
          <w:sz w:val="20"/>
          <w:szCs w:val="20"/>
        </w:rPr>
        <w:t xml:space="preserve"> </w:t>
      </w:r>
      <w:r w:rsidRPr="0008574E">
        <w:rPr>
          <w:rFonts w:ascii="Verdana" w:hAnsi="Verdana" w:cs="Arial"/>
          <w:b/>
          <w:sz w:val="20"/>
          <w:szCs w:val="20"/>
        </w:rPr>
        <w:t>Plan</w:t>
      </w:r>
      <w:r w:rsidRPr="0008574E">
        <w:rPr>
          <w:rFonts w:ascii="Verdana" w:hAnsi="Verdana" w:cs="Arial"/>
          <w:sz w:val="20"/>
          <w:szCs w:val="20"/>
        </w:rPr>
        <w:t>,</w:t>
      </w:r>
      <w:r w:rsidRPr="00996181">
        <w:rPr>
          <w:rFonts w:ascii="Verdana" w:hAnsi="Verdana" w:cs="Arial"/>
          <w:sz w:val="20"/>
          <w:szCs w:val="20"/>
        </w:rPr>
        <w:t xml:space="preserve"> </w:t>
      </w:r>
      <w:r w:rsidRPr="0008574E">
        <w:rPr>
          <w:rFonts w:ascii="Verdana" w:hAnsi="Verdana" w:cs="Arial"/>
          <w:b/>
          <w:sz w:val="20"/>
          <w:szCs w:val="20"/>
        </w:rPr>
        <w:t>IQA</w:t>
      </w:r>
      <w:r w:rsidRPr="00996181">
        <w:rPr>
          <w:rFonts w:ascii="Verdana" w:hAnsi="Verdana" w:cs="Arial"/>
          <w:sz w:val="20"/>
          <w:szCs w:val="20"/>
        </w:rPr>
        <w:t xml:space="preserve"> Audit</w:t>
      </w:r>
      <w:r>
        <w:rPr>
          <w:rFonts w:ascii="Verdana" w:hAnsi="Verdana" w:cs="Arial"/>
          <w:sz w:val="20"/>
          <w:szCs w:val="20"/>
        </w:rPr>
        <w:t xml:space="preserve"> </w:t>
      </w:r>
      <w:r w:rsidRPr="00996181">
        <w:rPr>
          <w:rFonts w:ascii="Verdana" w:hAnsi="Verdana" w:cs="Arial"/>
          <w:sz w:val="20"/>
          <w:szCs w:val="20"/>
        </w:rPr>
        <w:t xml:space="preserve">and </w:t>
      </w:r>
      <w:r w:rsidRPr="0008574E">
        <w:rPr>
          <w:rFonts w:ascii="Verdana" w:hAnsi="Verdana" w:cs="Arial"/>
          <w:b/>
          <w:sz w:val="20"/>
          <w:szCs w:val="20"/>
        </w:rPr>
        <w:t>PMR</w:t>
      </w:r>
      <w:r w:rsidRPr="00996181">
        <w:rPr>
          <w:rFonts w:ascii="Verdana" w:hAnsi="Verdana" w:cs="Arial"/>
          <w:sz w:val="20"/>
          <w:szCs w:val="20"/>
        </w:rPr>
        <w:t xml:space="preserve"> details etc</w:t>
      </w:r>
      <w:r>
        <w:rPr>
          <w:rFonts w:ascii="Verdana" w:hAnsi="Verdana" w:cs="Arial"/>
          <w:sz w:val="20"/>
          <w:szCs w:val="20"/>
        </w:rPr>
        <w:t>.</w:t>
      </w:r>
    </w:p>
    <w:p w:rsidR="00002CE7" w:rsidRPr="00353B55" w:rsidRDefault="00002CE7" w:rsidP="004F5FDE">
      <w:pPr>
        <w:pStyle w:val="ListParagraph"/>
        <w:numPr>
          <w:ilvl w:val="0"/>
          <w:numId w:val="4"/>
        </w:numPr>
        <w:jc w:val="both"/>
        <w:rPr>
          <w:rFonts w:ascii="Verdana" w:hAnsi="Verdana" w:cs="Arial"/>
          <w:sz w:val="20"/>
          <w:szCs w:val="20"/>
        </w:rPr>
      </w:pPr>
      <w:r>
        <w:rPr>
          <w:rFonts w:ascii="Verdana" w:hAnsi="Verdana" w:cs="Arial"/>
          <w:sz w:val="20"/>
          <w:szCs w:val="20"/>
        </w:rPr>
        <w:t>API testing tools like</w:t>
      </w:r>
      <w:r w:rsidR="00A67DAB">
        <w:rPr>
          <w:rFonts w:ascii="Verdana" w:hAnsi="Verdana" w:cs="Arial"/>
          <w:sz w:val="20"/>
          <w:szCs w:val="20"/>
        </w:rPr>
        <w:t xml:space="preserve">, experience on </w:t>
      </w:r>
      <w:r w:rsidRPr="00002CE7">
        <w:rPr>
          <w:rFonts w:ascii="Verdana" w:hAnsi="Verdana" w:cs="Arial"/>
          <w:b/>
          <w:sz w:val="20"/>
          <w:szCs w:val="20"/>
        </w:rPr>
        <w:t>Postman</w:t>
      </w:r>
      <w:r>
        <w:rPr>
          <w:rFonts w:ascii="Verdana" w:hAnsi="Verdana" w:cs="Arial"/>
          <w:sz w:val="20"/>
          <w:szCs w:val="20"/>
        </w:rPr>
        <w:t xml:space="preserve"> and </w:t>
      </w:r>
      <w:r w:rsidR="00A67DAB">
        <w:rPr>
          <w:rFonts w:ascii="Verdana" w:hAnsi="Verdana" w:cs="Arial"/>
          <w:sz w:val="20"/>
          <w:szCs w:val="20"/>
        </w:rPr>
        <w:t xml:space="preserve">knowledge on </w:t>
      </w:r>
      <w:r w:rsidRPr="00002CE7">
        <w:rPr>
          <w:rFonts w:ascii="Verdana" w:hAnsi="Verdana" w:cs="Arial"/>
          <w:b/>
          <w:sz w:val="20"/>
          <w:szCs w:val="20"/>
        </w:rPr>
        <w:t>Soap UI</w:t>
      </w:r>
    </w:p>
    <w:p w:rsidR="004F5FDE" w:rsidRPr="00FF7DF4" w:rsidRDefault="004F5FDE" w:rsidP="004F5FDE">
      <w:pPr>
        <w:pStyle w:val="ListParagraph"/>
        <w:ind w:left="432"/>
        <w:jc w:val="both"/>
        <w:rPr>
          <w:rFonts w:ascii="Verdana" w:hAnsi="Verdana" w:cs="Arial"/>
          <w:sz w:val="20"/>
          <w:szCs w:val="20"/>
        </w:rPr>
      </w:pPr>
    </w:p>
    <w:p w:rsidR="00011C1F" w:rsidRPr="009136DF" w:rsidRDefault="00011C1F" w:rsidP="004F5FDE">
      <w:pPr>
        <w:tabs>
          <w:tab w:val="left" w:pos="450"/>
        </w:tabs>
        <w:rPr>
          <w:rFonts w:ascii="Verdana" w:hAnsi="Verdana"/>
        </w:rPr>
      </w:pPr>
    </w:p>
    <w:p w:rsidR="001120C8" w:rsidRPr="00477805" w:rsidRDefault="001120C8" w:rsidP="001120C8">
      <w:pPr>
        <w:pStyle w:val="SummaryHeader"/>
        <w:jc w:val="both"/>
        <w:outlineLvl w:val="0"/>
      </w:pPr>
      <w:r w:rsidRPr="00477805">
        <w:t>SKILLS SUMMARY</w:t>
      </w:r>
    </w:p>
    <w:p w:rsidR="00011C1F" w:rsidRPr="00557FB1" w:rsidRDefault="00011C1F" w:rsidP="00011C1F">
      <w:pPr>
        <w:pStyle w:val="OtherDetails"/>
        <w:jc w:val="left"/>
        <w:outlineLvl w:val="0"/>
        <w:rPr>
          <w:bCs/>
        </w:rPr>
      </w:pPr>
      <w:r w:rsidRPr="00477805">
        <w:rPr>
          <w:b/>
          <w:bCs/>
        </w:rPr>
        <w:t>Operating System</w:t>
      </w:r>
      <w:r>
        <w:rPr>
          <w:b/>
          <w:bCs/>
        </w:rPr>
        <w:t>s</w:t>
      </w:r>
      <w:r w:rsidRPr="00477805">
        <w:rPr>
          <w:b/>
          <w:bCs/>
        </w:rPr>
        <w:t>:</w:t>
      </w:r>
      <w:r w:rsidRPr="00477805">
        <w:t xml:space="preserve"> </w:t>
      </w:r>
      <w:r w:rsidR="00547D32" w:rsidRPr="00547D32">
        <w:t>Windows 98se / XP / 2K, UNIX (Basic commands)</w:t>
      </w:r>
      <w:r w:rsidR="00547D32">
        <w:tab/>
      </w:r>
    </w:p>
    <w:p w:rsidR="00011C1F" w:rsidRPr="00557FB1" w:rsidRDefault="001925D3" w:rsidP="00011C1F">
      <w:pPr>
        <w:pStyle w:val="OtherDetails"/>
        <w:jc w:val="left"/>
        <w:outlineLvl w:val="0"/>
      </w:pPr>
      <w:r w:rsidRPr="00477805">
        <w:rPr>
          <w:b/>
          <w:bCs/>
        </w:rPr>
        <w:t>Languages</w:t>
      </w:r>
      <w:r>
        <w:rPr>
          <w:b/>
          <w:bCs/>
        </w:rPr>
        <w:t>:</w:t>
      </w:r>
      <w:r w:rsidR="00011C1F" w:rsidRPr="00477805">
        <w:t xml:space="preserve"> </w:t>
      </w:r>
      <w:r w:rsidR="00547D32">
        <w:t>Java</w:t>
      </w:r>
      <w:r w:rsidR="00DD7BF7">
        <w:t>, XML, JSON</w:t>
      </w:r>
    </w:p>
    <w:p w:rsidR="00011C1F" w:rsidRPr="00557FB1" w:rsidRDefault="001925D3" w:rsidP="00011C1F">
      <w:pPr>
        <w:pStyle w:val="OtherDetails"/>
        <w:jc w:val="left"/>
        <w:outlineLvl w:val="0"/>
      </w:pPr>
      <w:r w:rsidRPr="00477805">
        <w:rPr>
          <w:b/>
          <w:bCs/>
        </w:rPr>
        <w:t>Database</w:t>
      </w:r>
      <w:r>
        <w:rPr>
          <w:b/>
          <w:bCs/>
        </w:rPr>
        <w:t>s:</w:t>
      </w:r>
      <w:r w:rsidR="00011C1F" w:rsidRPr="00477805">
        <w:t xml:space="preserve"> </w:t>
      </w:r>
      <w:r w:rsidR="00547D32" w:rsidRPr="00CA6D5A">
        <w:rPr>
          <w:rFonts w:cs="Arial"/>
        </w:rPr>
        <w:t>S</w:t>
      </w:r>
      <w:r w:rsidR="00547D32">
        <w:rPr>
          <w:rFonts w:cs="Arial"/>
        </w:rPr>
        <w:t>QL</w:t>
      </w:r>
      <w:r w:rsidR="00547D32" w:rsidRPr="00CA6D5A">
        <w:rPr>
          <w:rFonts w:cs="Arial"/>
        </w:rPr>
        <w:t xml:space="preserve"> Server and Oracle</w:t>
      </w:r>
    </w:p>
    <w:p w:rsidR="00011C1F" w:rsidRPr="005C3452" w:rsidRDefault="00011C1F" w:rsidP="00011C1F">
      <w:pPr>
        <w:pStyle w:val="OtherDetails"/>
        <w:jc w:val="left"/>
        <w:outlineLvl w:val="0"/>
      </w:pPr>
      <w:r w:rsidRPr="00477805">
        <w:rPr>
          <w:b/>
          <w:bCs/>
        </w:rPr>
        <w:t xml:space="preserve">Web </w:t>
      </w:r>
      <w:r>
        <w:rPr>
          <w:b/>
          <w:bCs/>
        </w:rPr>
        <w:t>Applications/Servers:</w:t>
      </w:r>
      <w:r>
        <w:t xml:space="preserve"> </w:t>
      </w:r>
      <w:r w:rsidR="00547D32">
        <w:t>Having experience on Web application and mobile.</w:t>
      </w:r>
    </w:p>
    <w:p w:rsidR="0025143E" w:rsidRDefault="00011C1F" w:rsidP="00011C1F">
      <w:pPr>
        <w:pStyle w:val="OtherDetails"/>
        <w:jc w:val="left"/>
        <w:outlineLvl w:val="0"/>
        <w:rPr>
          <w:rFonts w:cs="Arial"/>
        </w:rPr>
      </w:pPr>
      <w:r w:rsidRPr="00477805">
        <w:rPr>
          <w:b/>
          <w:bCs/>
        </w:rPr>
        <w:t>Tools:</w:t>
      </w:r>
      <w:r>
        <w:rPr>
          <w:b/>
          <w:bCs/>
        </w:rPr>
        <w:t xml:space="preserve"> </w:t>
      </w:r>
      <w:r w:rsidR="00547D32" w:rsidRPr="00FF7DF4">
        <w:rPr>
          <w:rFonts w:cs="Arial"/>
        </w:rPr>
        <w:t>Selenium</w:t>
      </w:r>
      <w:r w:rsidR="0025143E">
        <w:rPr>
          <w:rFonts w:cs="Arial"/>
        </w:rPr>
        <w:t xml:space="preserve"> Webdriver</w:t>
      </w:r>
      <w:r w:rsidR="002C0372">
        <w:rPr>
          <w:rFonts w:cs="Arial"/>
        </w:rPr>
        <w:t>, Postman</w:t>
      </w:r>
      <w:bookmarkStart w:id="0" w:name="_GoBack"/>
      <w:bookmarkEnd w:id="0"/>
      <w:r w:rsidR="0025143E">
        <w:rPr>
          <w:rFonts w:cs="Arial"/>
        </w:rPr>
        <w:t xml:space="preserve"> and</w:t>
      </w:r>
      <w:r w:rsidR="00547D32">
        <w:rPr>
          <w:rFonts w:cs="Arial"/>
        </w:rPr>
        <w:t xml:space="preserve"> TestDroid</w:t>
      </w:r>
      <w:r w:rsidR="002C0372">
        <w:rPr>
          <w:rFonts w:cs="Arial"/>
        </w:rPr>
        <w:t xml:space="preserve"> </w:t>
      </w:r>
      <w:r w:rsidR="00547D32">
        <w:rPr>
          <w:rFonts w:cs="Arial"/>
        </w:rPr>
        <w:t xml:space="preserve"> </w:t>
      </w:r>
    </w:p>
    <w:p w:rsidR="001925D3" w:rsidRDefault="00547D32" w:rsidP="00011C1F">
      <w:pPr>
        <w:pStyle w:val="OtherDetails"/>
        <w:jc w:val="left"/>
        <w:outlineLvl w:val="0"/>
        <w:rPr>
          <w:bCs/>
        </w:rPr>
      </w:pPr>
      <w:r w:rsidRPr="00547D32">
        <w:rPr>
          <w:b/>
          <w:bCs/>
        </w:rPr>
        <w:t>Testing Skills</w:t>
      </w:r>
      <w:r w:rsidRPr="00547D32">
        <w:rPr>
          <w:bCs/>
        </w:rPr>
        <w:t>:</w:t>
      </w:r>
      <w:r w:rsidR="001925D3">
        <w:rPr>
          <w:bCs/>
        </w:rPr>
        <w:t xml:space="preserve"> </w:t>
      </w:r>
      <w:r w:rsidRPr="00547D32">
        <w:rPr>
          <w:bCs/>
        </w:rPr>
        <w:t xml:space="preserve">Manual Testing, Preparation of Test Scenarios, Test Cases </w:t>
      </w:r>
      <w:r w:rsidR="001925D3">
        <w:rPr>
          <w:bCs/>
        </w:rPr>
        <w:t>creation and e</w:t>
      </w:r>
      <w:r w:rsidRPr="00547D32">
        <w:rPr>
          <w:bCs/>
        </w:rPr>
        <w:t>xecution, Data Base testing and</w:t>
      </w:r>
      <w:r w:rsidR="001925D3">
        <w:rPr>
          <w:bCs/>
        </w:rPr>
        <w:t xml:space="preserve"> Defect Reporting</w:t>
      </w:r>
    </w:p>
    <w:p w:rsidR="00547D32" w:rsidRDefault="00547D32" w:rsidP="00011C1F">
      <w:pPr>
        <w:pStyle w:val="OtherDetails"/>
        <w:jc w:val="left"/>
        <w:outlineLvl w:val="0"/>
        <w:rPr>
          <w:rFonts w:cs="Arial"/>
        </w:rPr>
      </w:pPr>
      <w:r>
        <w:rPr>
          <w:rFonts w:cs="Arial"/>
          <w:b/>
        </w:rPr>
        <w:t>D</w:t>
      </w:r>
      <w:r w:rsidRPr="00FF7DF4">
        <w:rPr>
          <w:rFonts w:cs="Arial"/>
          <w:b/>
        </w:rPr>
        <w:t>omain worked:</w:t>
      </w:r>
      <w:r w:rsidRPr="00990764">
        <w:rPr>
          <w:rFonts w:cs="Arial"/>
          <w:b/>
        </w:rPr>
        <w:t xml:space="preserve"> </w:t>
      </w:r>
      <w:r>
        <w:rPr>
          <w:rFonts w:cs="Arial"/>
          <w:b/>
        </w:rPr>
        <w:tab/>
      </w:r>
      <w:r w:rsidRPr="00990764">
        <w:rPr>
          <w:rFonts w:cs="Arial"/>
        </w:rPr>
        <w:t xml:space="preserve">Healthcare Imaging Informatics, Telemedicine, Mobile </w:t>
      </w:r>
      <w:r w:rsidR="001925D3">
        <w:rPr>
          <w:rFonts w:cs="Arial"/>
        </w:rPr>
        <w:t>Application, Emb</w:t>
      </w:r>
      <w:r w:rsidR="00EB0173" w:rsidRPr="00990764">
        <w:rPr>
          <w:rFonts w:cs="Arial"/>
        </w:rPr>
        <w:t>edded</w:t>
      </w:r>
      <w:r w:rsidR="001925D3">
        <w:rPr>
          <w:rFonts w:cs="Arial"/>
        </w:rPr>
        <w:t xml:space="preserve"> testing</w:t>
      </w:r>
      <w:r>
        <w:rPr>
          <w:rFonts w:cs="Arial"/>
        </w:rPr>
        <w:t xml:space="preserve"> </w:t>
      </w:r>
      <w:r w:rsidR="00EB0173">
        <w:rPr>
          <w:rFonts w:cs="Arial"/>
        </w:rPr>
        <w:t xml:space="preserve">and </w:t>
      </w:r>
      <w:r>
        <w:rPr>
          <w:rFonts w:cs="Arial"/>
        </w:rPr>
        <w:t>GIS/GPS.</w:t>
      </w:r>
    </w:p>
    <w:p w:rsidR="00547D32" w:rsidRPr="00547D32" w:rsidRDefault="00547D32" w:rsidP="00011C1F">
      <w:pPr>
        <w:pStyle w:val="OtherDetails"/>
        <w:jc w:val="left"/>
        <w:outlineLvl w:val="0"/>
        <w:rPr>
          <w:bCs/>
        </w:rPr>
      </w:pPr>
      <w:r w:rsidRPr="00547D32">
        <w:rPr>
          <w:b/>
          <w:bCs/>
        </w:rPr>
        <w:t xml:space="preserve">Test </w:t>
      </w:r>
      <w:r w:rsidR="00EB0173" w:rsidRPr="00547D32">
        <w:rPr>
          <w:b/>
          <w:bCs/>
        </w:rPr>
        <w:t>Mgmt.</w:t>
      </w:r>
      <w:r w:rsidRPr="00547D32">
        <w:rPr>
          <w:b/>
          <w:bCs/>
        </w:rPr>
        <w:t xml:space="preserve"> Tools</w:t>
      </w:r>
      <w:r w:rsidR="001925D3">
        <w:rPr>
          <w:b/>
          <w:bCs/>
        </w:rPr>
        <w:t>:</w:t>
      </w:r>
      <w:r w:rsidRPr="00547D32">
        <w:rPr>
          <w:bCs/>
        </w:rPr>
        <w:t xml:space="preserve"> </w:t>
      </w:r>
      <w:r w:rsidR="009B4558" w:rsidRPr="009B4558">
        <w:rPr>
          <w:rFonts w:cs="Arial"/>
        </w:rPr>
        <w:t>HP ALM (Quality Center)</w:t>
      </w:r>
      <w:r w:rsidRPr="00547D32">
        <w:rPr>
          <w:bCs/>
        </w:rPr>
        <w:t>, Zephyr, Hiptest</w:t>
      </w:r>
    </w:p>
    <w:p w:rsidR="001120C8" w:rsidRPr="00477805" w:rsidRDefault="001120C8" w:rsidP="0040040D">
      <w:pPr>
        <w:pStyle w:val="SummaryHeader"/>
        <w:pBdr>
          <w:top w:val="single" w:sz="12" w:space="0" w:color="auto"/>
        </w:pBdr>
        <w:jc w:val="both"/>
        <w:outlineLvl w:val="0"/>
      </w:pPr>
      <w:r w:rsidRPr="00477805">
        <w:t xml:space="preserve">EXPERIENCE </w:t>
      </w:r>
      <w:r w:rsidR="00D72C55" w:rsidRPr="00477805">
        <w:t>HIGHLIGHTS</w:t>
      </w:r>
      <w:r w:rsidR="00D72C55">
        <w:t xml:space="preserve"> </w:t>
      </w:r>
    </w:p>
    <w:p w:rsidR="00DD19A9" w:rsidRPr="00DD19A9" w:rsidRDefault="00DD19A9" w:rsidP="000A212C">
      <w:pPr>
        <w:pStyle w:val="CompanyDetails"/>
        <w:jc w:val="both"/>
        <w:outlineLvl w:val="0"/>
        <w:rPr>
          <w:sz w:val="20"/>
          <w:u w:val="single"/>
        </w:rPr>
      </w:pPr>
      <w:r w:rsidRPr="00DD19A9">
        <w:rPr>
          <w:sz w:val="20"/>
          <w:u w:val="single"/>
        </w:rPr>
        <w:t>Company#1</w:t>
      </w:r>
    </w:p>
    <w:p w:rsidR="00C449EF" w:rsidRPr="000A212C" w:rsidRDefault="00024256" w:rsidP="000A212C">
      <w:pPr>
        <w:pStyle w:val="CompanyDetails"/>
        <w:jc w:val="both"/>
        <w:outlineLvl w:val="0"/>
        <w:rPr>
          <w:sz w:val="20"/>
        </w:rPr>
      </w:pPr>
      <w:r>
        <w:rPr>
          <w:sz w:val="20"/>
        </w:rPr>
        <w:t xml:space="preserve">Company/Client </w:t>
      </w:r>
      <w:r w:rsidR="00D3196E">
        <w:rPr>
          <w:sz w:val="20"/>
        </w:rPr>
        <w:t>name:</w:t>
      </w:r>
      <w:r w:rsidR="00547D32">
        <w:rPr>
          <w:sz w:val="20"/>
        </w:rPr>
        <w:t xml:space="preserve"> </w:t>
      </w:r>
      <w:r w:rsidR="00547D32" w:rsidRPr="00547D32">
        <w:rPr>
          <w:b w:val="0"/>
          <w:sz w:val="20"/>
        </w:rPr>
        <w:t>UST Global/</w:t>
      </w:r>
      <w:r w:rsidR="00547D32">
        <w:rPr>
          <w:b w:val="0"/>
          <w:sz w:val="20"/>
        </w:rPr>
        <w:t xml:space="preserve"> Liebherr Mining </w:t>
      </w:r>
      <w:r w:rsidR="00EB0173">
        <w:rPr>
          <w:b w:val="0"/>
          <w:sz w:val="20"/>
        </w:rPr>
        <w:t>Equipment</w:t>
      </w:r>
      <w:r w:rsidR="00547D32">
        <w:rPr>
          <w:b w:val="0"/>
          <w:sz w:val="20"/>
        </w:rPr>
        <w:t xml:space="preserve"> Newport News C</w:t>
      </w:r>
    </w:p>
    <w:p w:rsidR="00C449EF" w:rsidRPr="000A212C" w:rsidRDefault="00024256" w:rsidP="000A212C">
      <w:pPr>
        <w:pStyle w:val="CompanyDetails"/>
        <w:jc w:val="both"/>
        <w:outlineLvl w:val="0"/>
        <w:rPr>
          <w:sz w:val="20"/>
        </w:rPr>
      </w:pPr>
      <w:r>
        <w:rPr>
          <w:sz w:val="20"/>
        </w:rPr>
        <w:t>Designation</w:t>
      </w:r>
      <w:r w:rsidR="00547D32">
        <w:rPr>
          <w:sz w:val="20"/>
        </w:rPr>
        <w:t xml:space="preserve"> </w:t>
      </w:r>
      <w:r w:rsidR="009B130B">
        <w:rPr>
          <w:sz w:val="20"/>
        </w:rPr>
        <w:t xml:space="preserve">               </w:t>
      </w:r>
      <w:r w:rsidR="003D1318">
        <w:rPr>
          <w:sz w:val="20"/>
        </w:rPr>
        <w:t xml:space="preserve"> :</w:t>
      </w:r>
      <w:r w:rsidR="00547D32">
        <w:rPr>
          <w:sz w:val="20"/>
        </w:rPr>
        <w:t xml:space="preserve"> </w:t>
      </w:r>
      <w:r w:rsidR="00547D32" w:rsidRPr="00547D32">
        <w:rPr>
          <w:b w:val="0"/>
          <w:sz w:val="20"/>
        </w:rPr>
        <w:t>Sr. Test Analyst</w:t>
      </w:r>
    </w:p>
    <w:p w:rsidR="00C006D5" w:rsidRPr="009B130B" w:rsidRDefault="00024256" w:rsidP="000A212C">
      <w:pPr>
        <w:pStyle w:val="CompanyDetails"/>
        <w:jc w:val="both"/>
        <w:outlineLvl w:val="0"/>
        <w:rPr>
          <w:b w:val="0"/>
          <w:sz w:val="20"/>
        </w:rPr>
      </w:pPr>
      <w:r>
        <w:rPr>
          <w:sz w:val="20"/>
        </w:rPr>
        <w:t>Duration</w:t>
      </w:r>
      <w:r w:rsidR="00547D32">
        <w:rPr>
          <w:sz w:val="20"/>
        </w:rPr>
        <w:t xml:space="preserve"> </w:t>
      </w:r>
      <w:r w:rsidR="009B130B">
        <w:rPr>
          <w:sz w:val="20"/>
        </w:rPr>
        <w:t xml:space="preserve">                   </w:t>
      </w:r>
      <w:r w:rsidR="003D1318">
        <w:rPr>
          <w:sz w:val="20"/>
        </w:rPr>
        <w:t xml:space="preserve"> :</w:t>
      </w:r>
      <w:r w:rsidR="009B130B">
        <w:rPr>
          <w:sz w:val="20"/>
        </w:rPr>
        <w:t xml:space="preserve"> </w:t>
      </w:r>
      <w:r w:rsidR="00603572">
        <w:rPr>
          <w:b w:val="0"/>
          <w:sz w:val="20"/>
        </w:rPr>
        <w:t>3.5</w:t>
      </w:r>
      <w:r w:rsidR="009B130B" w:rsidRPr="009B130B">
        <w:rPr>
          <w:b w:val="0"/>
          <w:sz w:val="20"/>
        </w:rPr>
        <w:t xml:space="preserve"> </w:t>
      </w:r>
      <w:r w:rsidR="00EB0173" w:rsidRPr="009B130B">
        <w:rPr>
          <w:b w:val="0"/>
          <w:sz w:val="20"/>
        </w:rPr>
        <w:t>yrs.</w:t>
      </w:r>
    </w:p>
    <w:p w:rsidR="00DD19A9" w:rsidRDefault="00DD19A9" w:rsidP="000A212C">
      <w:pPr>
        <w:pStyle w:val="CompanyDetails"/>
        <w:jc w:val="both"/>
        <w:outlineLvl w:val="0"/>
        <w:rPr>
          <w:sz w:val="20"/>
        </w:rPr>
      </w:pPr>
    </w:p>
    <w:p w:rsidR="004406EF" w:rsidRDefault="00DD19A9" w:rsidP="000A212C">
      <w:pPr>
        <w:pStyle w:val="CompanyDetails"/>
        <w:jc w:val="both"/>
        <w:outlineLvl w:val="0"/>
        <w:rPr>
          <w:b w:val="0"/>
          <w:sz w:val="20"/>
        </w:rPr>
      </w:pPr>
      <w:r>
        <w:rPr>
          <w:sz w:val="20"/>
        </w:rPr>
        <w:t>Project#</w:t>
      </w:r>
      <w:r w:rsidR="00D3196E">
        <w:rPr>
          <w:sz w:val="20"/>
        </w:rPr>
        <w:t>1:</w:t>
      </w:r>
      <w:r w:rsidR="009B130B">
        <w:rPr>
          <w:sz w:val="20"/>
        </w:rPr>
        <w:t xml:space="preserve"> </w:t>
      </w:r>
      <w:r w:rsidR="009B130B" w:rsidRPr="009B130B">
        <w:rPr>
          <w:b w:val="0"/>
          <w:sz w:val="20"/>
        </w:rPr>
        <w:t>Liebherr Mining Data System (LMDS)</w:t>
      </w:r>
    </w:p>
    <w:p w:rsidR="009B130B" w:rsidRPr="00FF7DF4" w:rsidRDefault="009B130B" w:rsidP="009B130B">
      <w:pPr>
        <w:ind w:left="1080" w:hanging="720"/>
        <w:jc w:val="both"/>
        <w:rPr>
          <w:rFonts w:ascii="Verdana" w:hAnsi="Verdana" w:cs="Arial"/>
          <w:b/>
          <w:lang w:val="en-GB"/>
        </w:rPr>
      </w:pPr>
      <w:r w:rsidRPr="00FF7DF4">
        <w:rPr>
          <w:rFonts w:ascii="Verdana" w:hAnsi="Verdana" w:cs="Arial"/>
          <w:b/>
          <w:lang w:val="en-GB"/>
        </w:rPr>
        <w:t>Project Description:</w:t>
      </w:r>
    </w:p>
    <w:p w:rsidR="009B130B" w:rsidRPr="008B798F" w:rsidRDefault="009B130B" w:rsidP="009B130B">
      <w:pPr>
        <w:tabs>
          <w:tab w:val="left" w:pos="270"/>
          <w:tab w:val="left" w:pos="360"/>
        </w:tabs>
        <w:ind w:left="360"/>
        <w:jc w:val="both"/>
        <w:rPr>
          <w:rFonts w:ascii="Verdana" w:hAnsi="Verdana" w:cs="Arial"/>
        </w:rPr>
      </w:pPr>
      <w:r w:rsidRPr="008B798F">
        <w:rPr>
          <w:rFonts w:ascii="Verdana" w:hAnsi="Verdana" w:cs="Arial"/>
        </w:rPr>
        <w:t>Liebherr Mining Data System (LMDS):</w:t>
      </w:r>
      <w:r>
        <w:rPr>
          <w:rFonts w:ascii="Verdana" w:hAnsi="Verdana" w:cs="Arial"/>
        </w:rPr>
        <w:t xml:space="preserve"> </w:t>
      </w:r>
      <w:r w:rsidRPr="008B798F">
        <w:rPr>
          <w:rFonts w:ascii="Verdana" w:hAnsi="Verdana" w:cs="Arial"/>
        </w:rPr>
        <w:t>The Liebherr Mini</w:t>
      </w:r>
      <w:r>
        <w:rPr>
          <w:rFonts w:ascii="Verdana" w:hAnsi="Verdana" w:cs="Arial"/>
        </w:rPr>
        <w:t xml:space="preserve">ng Data System is a compilation </w:t>
      </w:r>
      <w:r w:rsidRPr="008B798F">
        <w:rPr>
          <w:rFonts w:ascii="Verdana" w:hAnsi="Verdana" w:cs="Arial"/>
        </w:rPr>
        <w:t>of hardware and software components installed on Li</w:t>
      </w:r>
      <w:r>
        <w:rPr>
          <w:rFonts w:ascii="Verdana" w:hAnsi="Verdana" w:cs="Arial"/>
        </w:rPr>
        <w:t xml:space="preserve">ebherr Mining Equipment that is </w:t>
      </w:r>
      <w:r w:rsidRPr="008B798F">
        <w:rPr>
          <w:rFonts w:ascii="Verdana" w:hAnsi="Verdana" w:cs="Arial"/>
        </w:rPr>
        <w:t>used to gather diagnostic and sensor data. This data is used to help Mine-Site</w:t>
      </w:r>
      <w:r>
        <w:rPr>
          <w:rFonts w:ascii="Verdana" w:hAnsi="Verdana" w:cs="Arial"/>
        </w:rPr>
        <w:t xml:space="preserve"> </w:t>
      </w:r>
      <w:r w:rsidRPr="008B798F">
        <w:rPr>
          <w:rFonts w:ascii="Verdana" w:hAnsi="Verdana" w:cs="Arial"/>
        </w:rPr>
        <w:t xml:space="preserve">Operations and </w:t>
      </w:r>
      <w:r w:rsidRPr="008B798F">
        <w:rPr>
          <w:rFonts w:ascii="Verdana" w:hAnsi="Verdana" w:cs="Arial"/>
        </w:rPr>
        <w:lastRenderedPageBreak/>
        <w:t>Maintenance personnel identify production curves, operational</w:t>
      </w:r>
      <w:r>
        <w:rPr>
          <w:rFonts w:ascii="Verdana" w:hAnsi="Verdana" w:cs="Arial"/>
        </w:rPr>
        <w:t xml:space="preserve"> </w:t>
      </w:r>
      <w:r w:rsidRPr="008B798F">
        <w:rPr>
          <w:rFonts w:ascii="Verdana" w:hAnsi="Verdana" w:cs="Arial"/>
        </w:rPr>
        <w:t xml:space="preserve">tendencies and can serve as </w:t>
      </w:r>
      <w:r w:rsidR="003D1318" w:rsidRPr="008B798F">
        <w:rPr>
          <w:rFonts w:ascii="Verdana" w:hAnsi="Verdana" w:cs="Arial"/>
        </w:rPr>
        <w:t>a pre-curser</w:t>
      </w:r>
      <w:r w:rsidRPr="008B798F">
        <w:rPr>
          <w:rFonts w:ascii="Verdana" w:hAnsi="Verdana" w:cs="Arial"/>
        </w:rPr>
        <w:t xml:space="preserve"> to component failure analysis.</w:t>
      </w:r>
    </w:p>
    <w:p w:rsidR="009B130B" w:rsidRPr="008B798F" w:rsidRDefault="009B130B" w:rsidP="009B130B">
      <w:pPr>
        <w:tabs>
          <w:tab w:val="left" w:pos="270"/>
          <w:tab w:val="left" w:pos="360"/>
        </w:tabs>
        <w:ind w:left="360"/>
        <w:jc w:val="both"/>
        <w:rPr>
          <w:rFonts w:ascii="Verdana" w:hAnsi="Verdana" w:cs="Arial"/>
        </w:rPr>
      </w:pPr>
    </w:p>
    <w:p w:rsidR="009B130B" w:rsidRPr="008B798F" w:rsidRDefault="009B130B" w:rsidP="009B130B">
      <w:pPr>
        <w:tabs>
          <w:tab w:val="left" w:pos="270"/>
          <w:tab w:val="left" w:pos="360"/>
        </w:tabs>
        <w:ind w:left="360"/>
        <w:jc w:val="both"/>
        <w:rPr>
          <w:rFonts w:ascii="Verdana" w:hAnsi="Verdana" w:cs="Arial"/>
        </w:rPr>
      </w:pPr>
      <w:r w:rsidRPr="008B798F">
        <w:rPr>
          <w:rFonts w:ascii="Verdana" w:hAnsi="Verdana" w:cs="Arial"/>
        </w:rPr>
        <w:t>The LMDS is a monitoring and diagnostic</w:t>
      </w:r>
      <w:r>
        <w:rPr>
          <w:rFonts w:ascii="Verdana" w:hAnsi="Verdana" w:cs="Arial"/>
        </w:rPr>
        <w:t xml:space="preserve"> </w:t>
      </w:r>
      <w:r w:rsidRPr="008B798F">
        <w:rPr>
          <w:rFonts w:ascii="Verdana" w:hAnsi="Verdana" w:cs="Arial"/>
        </w:rPr>
        <w:t>portal that will make machine data available over the internet to factory and end</w:t>
      </w:r>
      <w:r>
        <w:rPr>
          <w:rFonts w:ascii="Verdana" w:hAnsi="Verdana" w:cs="Arial"/>
        </w:rPr>
        <w:t xml:space="preserve"> </w:t>
      </w:r>
      <w:r w:rsidRPr="008B798F">
        <w:rPr>
          <w:rFonts w:ascii="Verdana" w:hAnsi="Verdana" w:cs="Arial"/>
        </w:rPr>
        <w:t>customers by forwarding that data to a central location where it can be accessed</w:t>
      </w:r>
      <w:r>
        <w:rPr>
          <w:rFonts w:ascii="Verdana" w:hAnsi="Verdana" w:cs="Arial"/>
        </w:rPr>
        <w:t xml:space="preserve"> </w:t>
      </w:r>
      <w:r w:rsidRPr="008B798F">
        <w:rPr>
          <w:rFonts w:ascii="Verdana" w:hAnsi="Verdana" w:cs="Arial"/>
        </w:rPr>
        <w:t>remotely.</w:t>
      </w:r>
    </w:p>
    <w:p w:rsidR="009B130B" w:rsidRDefault="009B130B" w:rsidP="009B130B">
      <w:pPr>
        <w:ind w:left="1080" w:hanging="720"/>
        <w:jc w:val="both"/>
        <w:rPr>
          <w:rFonts w:ascii="Verdana" w:hAnsi="Verdana" w:cs="Arial"/>
        </w:rPr>
      </w:pPr>
    </w:p>
    <w:p w:rsidR="009B130B" w:rsidRPr="008B798F" w:rsidRDefault="009B130B" w:rsidP="009B130B">
      <w:pPr>
        <w:ind w:left="1080" w:hanging="720"/>
        <w:jc w:val="both"/>
        <w:rPr>
          <w:rFonts w:ascii="Verdana" w:hAnsi="Verdana" w:cs="Arial"/>
        </w:rPr>
      </w:pPr>
      <w:r>
        <w:rPr>
          <w:rFonts w:ascii="Verdana" w:hAnsi="Verdana" w:cs="Arial"/>
        </w:rPr>
        <w:t>LMDS have</w:t>
      </w:r>
      <w:r w:rsidRPr="008B798F">
        <w:rPr>
          <w:rFonts w:ascii="Verdana" w:hAnsi="Verdana" w:cs="Arial"/>
        </w:rPr>
        <w:t xml:space="preserve"> following </w:t>
      </w:r>
      <w:r>
        <w:rPr>
          <w:rFonts w:ascii="Verdana" w:hAnsi="Verdana" w:cs="Arial"/>
        </w:rPr>
        <w:t>functionalities:</w:t>
      </w:r>
    </w:p>
    <w:p w:rsidR="009B130B" w:rsidRPr="00E0712A" w:rsidRDefault="009B130B" w:rsidP="009B130B">
      <w:pPr>
        <w:pStyle w:val="ListParagraph"/>
        <w:numPr>
          <w:ilvl w:val="0"/>
          <w:numId w:val="19"/>
        </w:numPr>
        <w:jc w:val="both"/>
        <w:rPr>
          <w:rFonts w:ascii="Verdana" w:hAnsi="Verdana" w:cs="Arial"/>
          <w:sz w:val="20"/>
          <w:szCs w:val="20"/>
        </w:rPr>
      </w:pPr>
      <w:r w:rsidRPr="00E0712A">
        <w:rPr>
          <w:rFonts w:ascii="Verdana" w:hAnsi="Verdana" w:cs="Arial"/>
          <w:sz w:val="20"/>
          <w:szCs w:val="20"/>
        </w:rPr>
        <w:t>Machine/Equipment Health</w:t>
      </w:r>
    </w:p>
    <w:p w:rsidR="009B130B" w:rsidRPr="00E0712A" w:rsidRDefault="009B130B" w:rsidP="009B130B">
      <w:pPr>
        <w:pStyle w:val="ListParagraph"/>
        <w:numPr>
          <w:ilvl w:val="0"/>
          <w:numId w:val="19"/>
        </w:numPr>
        <w:jc w:val="both"/>
        <w:rPr>
          <w:rFonts w:ascii="Verdana" w:hAnsi="Verdana" w:cs="Arial"/>
          <w:sz w:val="20"/>
          <w:szCs w:val="20"/>
        </w:rPr>
      </w:pPr>
      <w:r w:rsidRPr="00E0712A">
        <w:rPr>
          <w:rFonts w:ascii="Verdana" w:hAnsi="Verdana" w:cs="Arial"/>
          <w:sz w:val="20"/>
          <w:szCs w:val="20"/>
        </w:rPr>
        <w:t>Performance</w:t>
      </w:r>
    </w:p>
    <w:p w:rsidR="009B130B" w:rsidRPr="00E0712A" w:rsidRDefault="009B130B" w:rsidP="009B130B">
      <w:pPr>
        <w:pStyle w:val="ListParagraph"/>
        <w:numPr>
          <w:ilvl w:val="0"/>
          <w:numId w:val="19"/>
        </w:numPr>
        <w:jc w:val="both"/>
        <w:rPr>
          <w:rFonts w:ascii="Verdana" w:hAnsi="Verdana" w:cs="Arial"/>
          <w:sz w:val="20"/>
          <w:szCs w:val="20"/>
        </w:rPr>
      </w:pPr>
      <w:r w:rsidRPr="00E0712A">
        <w:rPr>
          <w:rFonts w:ascii="Verdana" w:hAnsi="Verdana" w:cs="Arial"/>
          <w:sz w:val="20"/>
          <w:szCs w:val="20"/>
        </w:rPr>
        <w:t>Reports</w:t>
      </w:r>
    </w:p>
    <w:p w:rsidR="009B130B" w:rsidRPr="00E0712A" w:rsidRDefault="009B130B" w:rsidP="009B130B">
      <w:pPr>
        <w:pStyle w:val="ListParagraph"/>
        <w:numPr>
          <w:ilvl w:val="0"/>
          <w:numId w:val="19"/>
        </w:numPr>
        <w:jc w:val="both"/>
        <w:rPr>
          <w:rFonts w:ascii="Verdana" w:hAnsi="Verdana" w:cs="Arial"/>
          <w:sz w:val="20"/>
          <w:szCs w:val="20"/>
        </w:rPr>
      </w:pPr>
      <w:r>
        <w:rPr>
          <w:rFonts w:ascii="Verdana" w:hAnsi="Verdana" w:cs="Arial"/>
          <w:sz w:val="20"/>
          <w:szCs w:val="20"/>
        </w:rPr>
        <w:t>Litronic Faults (</w:t>
      </w:r>
      <w:r w:rsidRPr="00E0712A">
        <w:rPr>
          <w:rFonts w:ascii="Verdana" w:hAnsi="Verdana" w:cs="Arial"/>
          <w:sz w:val="20"/>
          <w:szCs w:val="20"/>
        </w:rPr>
        <w:t>Real Time Fault Viewing</w:t>
      </w:r>
      <w:r>
        <w:rPr>
          <w:rFonts w:ascii="Verdana" w:hAnsi="Verdana" w:cs="Arial"/>
          <w:sz w:val="20"/>
          <w:szCs w:val="20"/>
        </w:rPr>
        <w:t>)</w:t>
      </w:r>
    </w:p>
    <w:p w:rsidR="009B130B" w:rsidRDefault="009B130B" w:rsidP="009B130B">
      <w:pPr>
        <w:pStyle w:val="ListParagraph"/>
        <w:numPr>
          <w:ilvl w:val="0"/>
          <w:numId w:val="19"/>
        </w:numPr>
        <w:jc w:val="both"/>
        <w:rPr>
          <w:rFonts w:ascii="Verdana" w:hAnsi="Verdana" w:cs="Arial"/>
          <w:sz w:val="20"/>
          <w:szCs w:val="20"/>
        </w:rPr>
      </w:pPr>
      <w:r w:rsidRPr="00E0712A">
        <w:rPr>
          <w:rFonts w:ascii="Verdana" w:hAnsi="Verdana" w:cs="Arial"/>
          <w:sz w:val="20"/>
          <w:szCs w:val="20"/>
        </w:rPr>
        <w:t>Fleet Management</w:t>
      </w:r>
    </w:p>
    <w:p w:rsidR="009B130B" w:rsidRPr="00E0712A" w:rsidRDefault="009B130B" w:rsidP="009B130B">
      <w:pPr>
        <w:pStyle w:val="ListParagraph"/>
        <w:numPr>
          <w:ilvl w:val="0"/>
          <w:numId w:val="19"/>
        </w:numPr>
        <w:jc w:val="both"/>
        <w:rPr>
          <w:rFonts w:ascii="Verdana" w:hAnsi="Verdana" w:cs="Arial"/>
          <w:sz w:val="20"/>
          <w:szCs w:val="20"/>
        </w:rPr>
      </w:pPr>
      <w:r>
        <w:rPr>
          <w:rFonts w:ascii="Verdana" w:hAnsi="Verdana" w:cs="Arial"/>
          <w:sz w:val="20"/>
          <w:szCs w:val="20"/>
        </w:rPr>
        <w:t>Overlay etc.</w:t>
      </w:r>
    </w:p>
    <w:p w:rsidR="009B130B" w:rsidRDefault="009B130B" w:rsidP="009B130B">
      <w:pPr>
        <w:ind w:left="1080" w:hanging="720"/>
        <w:jc w:val="both"/>
        <w:rPr>
          <w:rFonts w:ascii="Verdana" w:hAnsi="Verdana" w:cs="Arial"/>
        </w:rPr>
      </w:pPr>
    </w:p>
    <w:p w:rsidR="009B130B" w:rsidRPr="009B130B" w:rsidRDefault="009B130B" w:rsidP="000A212C">
      <w:pPr>
        <w:pStyle w:val="CompanyDetails"/>
        <w:jc w:val="both"/>
        <w:outlineLvl w:val="0"/>
        <w:rPr>
          <w:b w:val="0"/>
          <w:sz w:val="20"/>
        </w:rPr>
      </w:pPr>
    </w:p>
    <w:p w:rsidR="00C449EF" w:rsidRPr="00790680" w:rsidRDefault="00C449EF" w:rsidP="00790680">
      <w:pPr>
        <w:pStyle w:val="Heading1"/>
        <w:widowControl w:val="0"/>
        <w:tabs>
          <w:tab w:val="num" w:pos="0"/>
          <w:tab w:val="left" w:pos="720"/>
        </w:tabs>
        <w:suppressAutoHyphens/>
        <w:autoSpaceDE w:val="0"/>
        <w:rPr>
          <w:rFonts w:ascii="Verdana" w:hAnsi="Verdana"/>
          <w:bCs w:val="0"/>
        </w:rPr>
      </w:pPr>
      <w:r w:rsidRPr="00790680">
        <w:rPr>
          <w:rFonts w:ascii="Verdana" w:hAnsi="Verdana"/>
          <w:bCs w:val="0"/>
        </w:rPr>
        <w:t>Responsibilities:</w:t>
      </w:r>
    </w:p>
    <w:p w:rsidR="009B130B" w:rsidRPr="00FF7DF4" w:rsidRDefault="009B130B" w:rsidP="009B130B">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Preparing Effort Based Estimation.</w:t>
      </w:r>
    </w:p>
    <w:p w:rsidR="009B130B" w:rsidRPr="00FF7DF4" w:rsidRDefault="009B130B" w:rsidP="009B130B">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Identifying and Designing </w:t>
      </w:r>
      <w:r w:rsidR="00DF5B74" w:rsidRPr="00FF7DF4">
        <w:rPr>
          <w:rFonts w:ascii="Verdana" w:hAnsi="Verdana" w:cs="Arial"/>
          <w:sz w:val="20"/>
          <w:szCs w:val="20"/>
        </w:rPr>
        <w:t>Manual</w:t>
      </w:r>
      <w:r w:rsidRPr="00FF7DF4">
        <w:rPr>
          <w:rFonts w:ascii="Verdana" w:hAnsi="Verdana" w:cs="Arial"/>
          <w:sz w:val="20"/>
          <w:szCs w:val="20"/>
        </w:rPr>
        <w:t xml:space="preserve"> Test Cases.</w:t>
      </w:r>
    </w:p>
    <w:p w:rsidR="009B130B" w:rsidRPr="00FF7DF4" w:rsidRDefault="009B130B" w:rsidP="009B130B">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Preparing smoke checklist. </w:t>
      </w:r>
    </w:p>
    <w:p w:rsidR="009B130B" w:rsidRPr="00FF7DF4" w:rsidRDefault="009B130B" w:rsidP="009B130B">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Executing the Test Cases.</w:t>
      </w:r>
    </w:p>
    <w:p w:rsidR="009B130B" w:rsidRDefault="009B130B" w:rsidP="009B130B">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Generating and checking the Reports.</w:t>
      </w:r>
    </w:p>
    <w:p w:rsidR="009B130B" w:rsidRPr="003C673C" w:rsidRDefault="009B130B" w:rsidP="00584DAC">
      <w:pPr>
        <w:pStyle w:val="ListParagraph"/>
        <w:numPr>
          <w:ilvl w:val="0"/>
          <w:numId w:val="19"/>
        </w:numPr>
        <w:ind w:left="1080"/>
        <w:jc w:val="both"/>
        <w:rPr>
          <w:rFonts w:ascii="Verdana" w:hAnsi="Verdana" w:cs="Arial"/>
          <w:sz w:val="20"/>
          <w:szCs w:val="20"/>
        </w:rPr>
      </w:pPr>
      <w:r w:rsidRPr="003C673C">
        <w:rPr>
          <w:rFonts w:ascii="Verdana" w:hAnsi="Verdana" w:cs="Arial"/>
          <w:sz w:val="20"/>
          <w:szCs w:val="20"/>
        </w:rPr>
        <w:t xml:space="preserve">Involved in Functional Testing, Integration Testing, GUI, system and Exploratory Testing  </w:t>
      </w:r>
    </w:p>
    <w:p w:rsidR="009B130B" w:rsidRPr="00FF7DF4" w:rsidRDefault="009B130B" w:rsidP="009B130B">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Involve in </w:t>
      </w:r>
      <w:r>
        <w:rPr>
          <w:rFonts w:ascii="Verdana" w:hAnsi="Verdana" w:cs="Arial"/>
          <w:sz w:val="20"/>
          <w:szCs w:val="20"/>
        </w:rPr>
        <w:t xml:space="preserve">Daily Scrum calls and </w:t>
      </w:r>
      <w:r w:rsidRPr="00FF7DF4">
        <w:rPr>
          <w:rFonts w:ascii="Verdana" w:hAnsi="Verdana" w:cs="Arial"/>
          <w:sz w:val="20"/>
          <w:szCs w:val="20"/>
        </w:rPr>
        <w:t>Weekly Client calls.</w:t>
      </w:r>
    </w:p>
    <w:p w:rsidR="009B130B" w:rsidRPr="00FF7DF4" w:rsidRDefault="009B130B" w:rsidP="009B130B">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Analysis of functionalities/enhancement from SRS and Test Design.</w:t>
      </w:r>
    </w:p>
    <w:p w:rsidR="009B130B" w:rsidRPr="00FF7DF4" w:rsidRDefault="009B130B" w:rsidP="009B130B">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A valued and more tightly integrated relationship with development.</w:t>
      </w:r>
    </w:p>
    <w:p w:rsidR="009B130B" w:rsidRDefault="009B130B" w:rsidP="009B130B">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Creation of Traceability Matrix, Project Plan updating, and updating of Test Plan as per requirement.</w:t>
      </w:r>
    </w:p>
    <w:p w:rsidR="00383707" w:rsidRDefault="00BA789B" w:rsidP="00383707">
      <w:pPr>
        <w:rPr>
          <w:rFonts w:ascii="Verdana" w:hAnsi="Verdana" w:cs="Arial"/>
        </w:rPr>
      </w:pPr>
      <w:r w:rsidRPr="00BA789B">
        <w:rPr>
          <w:rFonts w:ascii="Verdana" w:hAnsi="Verdana" w:cs="Arial"/>
          <w:b/>
        </w:rPr>
        <w:t>Software</w:t>
      </w:r>
      <w:r w:rsidR="000B776D">
        <w:rPr>
          <w:rFonts w:ascii="Verdana" w:hAnsi="Verdana" w:cs="Arial"/>
          <w:b/>
        </w:rPr>
        <w:t>/Tools</w:t>
      </w:r>
      <w:r w:rsidRPr="00BA789B">
        <w:rPr>
          <w:rFonts w:ascii="Verdana" w:hAnsi="Verdana" w:cs="Arial"/>
          <w:b/>
        </w:rPr>
        <w:t xml:space="preserve"> Used:</w:t>
      </w:r>
      <w:r w:rsidR="00383707">
        <w:rPr>
          <w:rFonts w:ascii="Verdana" w:hAnsi="Verdana" w:cs="Arial"/>
        </w:rPr>
        <w:t xml:space="preserve"> </w:t>
      </w:r>
      <w:r w:rsidR="009B130B">
        <w:rPr>
          <w:rFonts w:ascii="Verdana" w:hAnsi="Verdana" w:cs="Arial"/>
        </w:rPr>
        <w:t>Angular JS, JIRA, SQL Server Management Studio 2014.</w:t>
      </w:r>
    </w:p>
    <w:p w:rsidR="00D3196E" w:rsidRDefault="00D3196E" w:rsidP="00383707">
      <w:pPr>
        <w:rPr>
          <w:rFonts w:ascii="Verdana" w:hAnsi="Verdana" w:cs="Arial"/>
        </w:rPr>
      </w:pPr>
    </w:p>
    <w:p w:rsidR="00DD19A9" w:rsidRDefault="00DD19A9" w:rsidP="00383707">
      <w:pPr>
        <w:rPr>
          <w:rFonts w:ascii="Verdana" w:hAnsi="Verdana" w:cs="Arial"/>
        </w:rPr>
      </w:pPr>
    </w:p>
    <w:p w:rsidR="00DD19A9" w:rsidRDefault="00DD19A9" w:rsidP="00DD19A9">
      <w:pPr>
        <w:pStyle w:val="CompanyDetails"/>
        <w:jc w:val="both"/>
        <w:outlineLvl w:val="0"/>
        <w:rPr>
          <w:sz w:val="20"/>
        </w:rPr>
      </w:pPr>
      <w:r>
        <w:rPr>
          <w:sz w:val="20"/>
        </w:rPr>
        <w:t>Project#</w:t>
      </w:r>
      <w:r w:rsidR="00D3196E">
        <w:rPr>
          <w:sz w:val="20"/>
        </w:rPr>
        <w:t>2:</w:t>
      </w:r>
      <w:r w:rsidR="00603572">
        <w:rPr>
          <w:sz w:val="20"/>
        </w:rPr>
        <w:t xml:space="preserve"> BIC (</w:t>
      </w:r>
      <w:r w:rsidR="009B130B" w:rsidRPr="00FF7DF4">
        <w:rPr>
          <w:sz w:val="20"/>
        </w:rPr>
        <w:t>Blend in Cup</w:t>
      </w:r>
      <w:r w:rsidR="00603572">
        <w:rPr>
          <w:sz w:val="20"/>
        </w:rPr>
        <w:t>)</w:t>
      </w:r>
    </w:p>
    <w:p w:rsidR="00603572" w:rsidRPr="00FF7DF4" w:rsidRDefault="00603572" w:rsidP="00603572">
      <w:pPr>
        <w:ind w:left="1080" w:hanging="720"/>
        <w:jc w:val="both"/>
        <w:rPr>
          <w:rFonts w:ascii="Verdana" w:hAnsi="Verdana" w:cs="Arial"/>
          <w:b/>
          <w:lang w:val="en-GB"/>
        </w:rPr>
      </w:pPr>
      <w:r w:rsidRPr="00FF7DF4">
        <w:rPr>
          <w:rFonts w:ascii="Verdana" w:hAnsi="Verdana" w:cs="Arial"/>
          <w:b/>
          <w:lang w:val="en-GB"/>
        </w:rPr>
        <w:t>Project Description:</w:t>
      </w:r>
    </w:p>
    <w:p w:rsidR="00603572" w:rsidRPr="00FF7DF4" w:rsidRDefault="00603572" w:rsidP="00603572">
      <w:pPr>
        <w:tabs>
          <w:tab w:val="left" w:pos="270"/>
          <w:tab w:val="left" w:pos="360"/>
        </w:tabs>
        <w:ind w:left="360"/>
        <w:jc w:val="both"/>
        <w:rPr>
          <w:rFonts w:ascii="Verdana" w:hAnsi="Verdana" w:cs="Arial"/>
        </w:rPr>
      </w:pPr>
      <w:r w:rsidRPr="00FF7DF4">
        <w:rPr>
          <w:rFonts w:ascii="Verdana" w:hAnsi="Verdana" w:cs="Arial"/>
        </w:rPr>
        <w:t>Smoothie maker validation: BIC is used to prepare the smoothies with 7 different flavors and different toppings desired by user. BIC comes with built in nugget ice machine which will help in making ice onboard without help of ice bags</w:t>
      </w:r>
      <w:r w:rsidR="003D1318">
        <w:rPr>
          <w:rFonts w:ascii="Verdana" w:hAnsi="Verdana" w:cs="Arial"/>
        </w:rPr>
        <w:t>.</w:t>
      </w:r>
      <w:r w:rsidRPr="00FF7DF4">
        <w:rPr>
          <w:rFonts w:ascii="Verdana" w:hAnsi="Verdana" w:cs="Arial"/>
        </w:rPr>
        <w:t xml:space="preserve"> </w:t>
      </w:r>
    </w:p>
    <w:p w:rsidR="00603572" w:rsidRPr="00603572" w:rsidRDefault="00DF5B74" w:rsidP="00603572">
      <w:pPr>
        <w:pStyle w:val="CompanyDetails"/>
        <w:ind w:left="360"/>
        <w:jc w:val="both"/>
        <w:outlineLvl w:val="0"/>
        <w:rPr>
          <w:b w:val="0"/>
          <w:sz w:val="20"/>
        </w:rPr>
      </w:pPr>
      <w:r w:rsidRPr="00603572">
        <w:rPr>
          <w:b w:val="0"/>
          <w:sz w:val="20"/>
        </w:rPr>
        <w:t>Basically,</w:t>
      </w:r>
      <w:r w:rsidR="00603572" w:rsidRPr="00603572">
        <w:rPr>
          <w:b w:val="0"/>
          <w:sz w:val="20"/>
        </w:rPr>
        <w:t xml:space="preserve"> BIC machine comes with 8 flavor slots and 1 slot for water and ICE dispenser. Refrigerator is a </w:t>
      </w:r>
      <w:r w:rsidR="003D1318" w:rsidRPr="00603572">
        <w:rPr>
          <w:b w:val="0"/>
          <w:sz w:val="20"/>
        </w:rPr>
        <w:t>built-in</w:t>
      </w:r>
      <w:r w:rsidR="00603572" w:rsidRPr="00603572">
        <w:rPr>
          <w:b w:val="0"/>
          <w:sz w:val="20"/>
        </w:rPr>
        <w:t xml:space="preserve"> addition to the BIC which is used to maintain refrigeration for the flavors. BIC can be used to create multiple Smoothies’ at a time with two Auto rinse capacity blenders on both the sides of the dispenser</w:t>
      </w:r>
    </w:p>
    <w:p w:rsidR="00603572" w:rsidRDefault="00603572" w:rsidP="00603572">
      <w:pPr>
        <w:pStyle w:val="CompanyDetails"/>
        <w:jc w:val="both"/>
        <w:outlineLvl w:val="0"/>
        <w:rPr>
          <w:sz w:val="20"/>
        </w:rPr>
      </w:pPr>
    </w:p>
    <w:p w:rsidR="00603572" w:rsidRPr="00762B32" w:rsidRDefault="00603572" w:rsidP="00DD19A9">
      <w:pPr>
        <w:pStyle w:val="CompanyDetails"/>
        <w:jc w:val="both"/>
        <w:outlineLvl w:val="0"/>
        <w:rPr>
          <w:sz w:val="20"/>
        </w:rPr>
      </w:pPr>
    </w:p>
    <w:p w:rsidR="00DD19A9" w:rsidRPr="00790680" w:rsidRDefault="00DD19A9" w:rsidP="00DD19A9">
      <w:pPr>
        <w:pStyle w:val="Heading1"/>
        <w:widowControl w:val="0"/>
        <w:tabs>
          <w:tab w:val="num" w:pos="0"/>
          <w:tab w:val="left" w:pos="720"/>
        </w:tabs>
        <w:suppressAutoHyphens/>
        <w:autoSpaceDE w:val="0"/>
        <w:rPr>
          <w:rFonts w:ascii="Verdana" w:hAnsi="Verdana"/>
          <w:bCs w:val="0"/>
        </w:rPr>
      </w:pPr>
      <w:r w:rsidRPr="00790680">
        <w:rPr>
          <w:rFonts w:ascii="Verdana" w:hAnsi="Verdana"/>
          <w:bCs w:val="0"/>
        </w:rPr>
        <w:t>Responsibilities:</w:t>
      </w:r>
    </w:p>
    <w:p w:rsidR="00603572" w:rsidRDefault="00603572" w:rsidP="00603572">
      <w:pPr>
        <w:pStyle w:val="ListParagraph"/>
        <w:numPr>
          <w:ilvl w:val="0"/>
          <w:numId w:val="4"/>
        </w:numPr>
        <w:jc w:val="both"/>
        <w:rPr>
          <w:rFonts w:ascii="Verdana" w:hAnsi="Verdana" w:cs="Arial"/>
          <w:sz w:val="20"/>
          <w:szCs w:val="20"/>
        </w:rPr>
      </w:pPr>
      <w:r w:rsidRPr="00FF7DF4">
        <w:rPr>
          <w:rFonts w:ascii="Verdana" w:hAnsi="Verdana" w:cs="Arial"/>
          <w:sz w:val="20"/>
          <w:szCs w:val="20"/>
        </w:rPr>
        <w:t>Setup the test environment before testing.</w:t>
      </w:r>
    </w:p>
    <w:p w:rsidR="00603572" w:rsidRPr="00FF168C" w:rsidRDefault="00603572" w:rsidP="00603572">
      <w:pPr>
        <w:pStyle w:val="ListParagraph"/>
        <w:numPr>
          <w:ilvl w:val="0"/>
          <w:numId w:val="4"/>
        </w:numPr>
        <w:jc w:val="both"/>
        <w:rPr>
          <w:rFonts w:ascii="Verdana" w:hAnsi="Verdana" w:cs="Arial"/>
          <w:sz w:val="20"/>
          <w:szCs w:val="20"/>
        </w:rPr>
      </w:pPr>
      <w:r>
        <w:rPr>
          <w:rFonts w:ascii="Verdana" w:hAnsi="Verdana" w:cs="Arial"/>
          <w:sz w:val="20"/>
          <w:szCs w:val="20"/>
        </w:rPr>
        <w:t xml:space="preserve">Preparing </w:t>
      </w:r>
      <w:r w:rsidRPr="00FF168C">
        <w:rPr>
          <w:rFonts w:ascii="Verdana" w:hAnsi="Verdana" w:cs="Arial"/>
          <w:sz w:val="20"/>
          <w:szCs w:val="20"/>
        </w:rPr>
        <w:t>Project status report</w:t>
      </w:r>
    </w:p>
    <w:p w:rsidR="00603572" w:rsidRPr="00FF168C" w:rsidRDefault="00603572" w:rsidP="00603572">
      <w:pPr>
        <w:pStyle w:val="ListParagraph"/>
        <w:numPr>
          <w:ilvl w:val="0"/>
          <w:numId w:val="4"/>
        </w:numPr>
        <w:jc w:val="both"/>
        <w:rPr>
          <w:rFonts w:ascii="Verdana" w:hAnsi="Verdana" w:cs="Arial"/>
          <w:sz w:val="20"/>
          <w:szCs w:val="20"/>
        </w:rPr>
      </w:pPr>
      <w:r>
        <w:rPr>
          <w:rFonts w:ascii="Verdana" w:hAnsi="Verdana" w:cs="Arial"/>
          <w:sz w:val="20"/>
          <w:szCs w:val="20"/>
        </w:rPr>
        <w:t xml:space="preserve">Creating </w:t>
      </w:r>
      <w:r w:rsidRPr="00FF168C">
        <w:rPr>
          <w:rFonts w:ascii="Verdana" w:hAnsi="Verdana" w:cs="Arial"/>
          <w:sz w:val="20"/>
          <w:szCs w:val="20"/>
        </w:rPr>
        <w:t>Project Plan</w:t>
      </w:r>
    </w:p>
    <w:p w:rsidR="00603572" w:rsidRPr="00FF168C" w:rsidRDefault="00603572" w:rsidP="00603572">
      <w:pPr>
        <w:pStyle w:val="ListParagraph"/>
        <w:numPr>
          <w:ilvl w:val="0"/>
          <w:numId w:val="4"/>
        </w:numPr>
        <w:jc w:val="both"/>
        <w:rPr>
          <w:rFonts w:ascii="Verdana" w:hAnsi="Verdana" w:cs="Arial"/>
          <w:sz w:val="20"/>
          <w:szCs w:val="20"/>
        </w:rPr>
      </w:pPr>
      <w:r>
        <w:rPr>
          <w:rFonts w:ascii="Verdana" w:hAnsi="Verdana" w:cs="Arial"/>
          <w:sz w:val="20"/>
          <w:szCs w:val="20"/>
        </w:rPr>
        <w:t>Scheduling the release details</w:t>
      </w:r>
    </w:p>
    <w:p w:rsidR="00603572" w:rsidRPr="00FF168C" w:rsidRDefault="00603572" w:rsidP="00603572">
      <w:pPr>
        <w:pStyle w:val="ListParagraph"/>
        <w:numPr>
          <w:ilvl w:val="0"/>
          <w:numId w:val="4"/>
        </w:numPr>
        <w:jc w:val="both"/>
        <w:rPr>
          <w:rFonts w:ascii="Verdana" w:hAnsi="Verdana" w:cs="Arial"/>
          <w:sz w:val="20"/>
          <w:szCs w:val="20"/>
        </w:rPr>
      </w:pPr>
      <w:r>
        <w:rPr>
          <w:rFonts w:ascii="Verdana" w:hAnsi="Verdana" w:cs="Arial"/>
          <w:sz w:val="20"/>
          <w:szCs w:val="20"/>
        </w:rPr>
        <w:t xml:space="preserve">Prepare </w:t>
      </w:r>
      <w:r w:rsidR="00DF5B74" w:rsidRPr="00FF168C">
        <w:rPr>
          <w:rFonts w:ascii="Verdana" w:hAnsi="Verdana" w:cs="Arial"/>
          <w:sz w:val="20"/>
          <w:szCs w:val="20"/>
        </w:rPr>
        <w:t>PMR</w:t>
      </w:r>
      <w:r w:rsidR="00DF5B74">
        <w:rPr>
          <w:rFonts w:ascii="Verdana" w:hAnsi="Verdana" w:cs="Arial"/>
          <w:sz w:val="20"/>
          <w:szCs w:val="20"/>
        </w:rPr>
        <w:t xml:space="preserve"> (</w:t>
      </w:r>
      <w:r>
        <w:rPr>
          <w:rFonts w:ascii="Verdana" w:hAnsi="Verdana" w:cs="Arial"/>
          <w:sz w:val="20"/>
          <w:szCs w:val="20"/>
        </w:rPr>
        <w:t>Project Monitor Report)</w:t>
      </w:r>
    </w:p>
    <w:p w:rsidR="00603572" w:rsidRPr="00FF7DF4" w:rsidRDefault="00603572" w:rsidP="00603572">
      <w:pPr>
        <w:pStyle w:val="ListParagraph"/>
        <w:numPr>
          <w:ilvl w:val="0"/>
          <w:numId w:val="4"/>
        </w:numPr>
        <w:jc w:val="both"/>
        <w:rPr>
          <w:rFonts w:ascii="Verdana" w:hAnsi="Verdana" w:cs="Arial"/>
          <w:sz w:val="20"/>
          <w:szCs w:val="20"/>
        </w:rPr>
      </w:pPr>
      <w:r>
        <w:rPr>
          <w:rFonts w:ascii="Verdana" w:hAnsi="Verdana" w:cs="Arial"/>
          <w:sz w:val="20"/>
          <w:szCs w:val="20"/>
        </w:rPr>
        <w:t xml:space="preserve">Preparing </w:t>
      </w:r>
      <w:r w:rsidRPr="00FF168C">
        <w:rPr>
          <w:rFonts w:ascii="Verdana" w:hAnsi="Verdana" w:cs="Arial"/>
          <w:sz w:val="20"/>
          <w:szCs w:val="20"/>
        </w:rPr>
        <w:t>Verification procedure</w:t>
      </w:r>
    </w:p>
    <w:p w:rsidR="00603572" w:rsidRPr="00FF7DF4" w:rsidRDefault="00603572" w:rsidP="00603572">
      <w:pPr>
        <w:pStyle w:val="ListParagraph"/>
        <w:numPr>
          <w:ilvl w:val="0"/>
          <w:numId w:val="4"/>
        </w:numPr>
        <w:jc w:val="both"/>
        <w:rPr>
          <w:rFonts w:ascii="Verdana" w:hAnsi="Verdana" w:cs="Arial"/>
          <w:sz w:val="20"/>
          <w:szCs w:val="20"/>
        </w:rPr>
      </w:pPr>
      <w:r w:rsidRPr="00FF7DF4">
        <w:rPr>
          <w:rFonts w:ascii="Verdana" w:hAnsi="Verdana" w:cs="Arial"/>
          <w:sz w:val="20"/>
          <w:szCs w:val="20"/>
        </w:rPr>
        <w:t xml:space="preserve">Identifying and Designing </w:t>
      </w:r>
      <w:r w:rsidR="00DF5B74" w:rsidRPr="00FF7DF4">
        <w:rPr>
          <w:rFonts w:ascii="Verdana" w:hAnsi="Verdana" w:cs="Arial"/>
          <w:sz w:val="20"/>
          <w:szCs w:val="20"/>
        </w:rPr>
        <w:t>Manual</w:t>
      </w:r>
      <w:r w:rsidRPr="00FF7DF4">
        <w:rPr>
          <w:rFonts w:ascii="Verdana" w:hAnsi="Verdana" w:cs="Arial"/>
          <w:sz w:val="20"/>
          <w:szCs w:val="20"/>
        </w:rPr>
        <w:t xml:space="preserve"> Test Cases.</w:t>
      </w:r>
    </w:p>
    <w:p w:rsidR="00603572" w:rsidRPr="00FF7DF4" w:rsidRDefault="00603572" w:rsidP="00603572">
      <w:pPr>
        <w:pStyle w:val="ListParagraph"/>
        <w:numPr>
          <w:ilvl w:val="0"/>
          <w:numId w:val="4"/>
        </w:numPr>
        <w:jc w:val="both"/>
        <w:rPr>
          <w:rFonts w:ascii="Verdana" w:hAnsi="Verdana" w:cs="Arial"/>
          <w:sz w:val="20"/>
          <w:szCs w:val="20"/>
        </w:rPr>
      </w:pPr>
      <w:r w:rsidRPr="00FF7DF4">
        <w:rPr>
          <w:rFonts w:ascii="Verdana" w:hAnsi="Verdana" w:cs="Arial"/>
          <w:sz w:val="20"/>
          <w:szCs w:val="20"/>
        </w:rPr>
        <w:t>Executing the Test Cases.</w:t>
      </w:r>
    </w:p>
    <w:p w:rsidR="00603572" w:rsidRPr="00FF7DF4" w:rsidRDefault="00603572" w:rsidP="00603572">
      <w:pPr>
        <w:pStyle w:val="ListParagraph"/>
        <w:numPr>
          <w:ilvl w:val="0"/>
          <w:numId w:val="4"/>
        </w:numPr>
        <w:jc w:val="both"/>
        <w:rPr>
          <w:rFonts w:ascii="Verdana" w:hAnsi="Verdana" w:cs="Arial"/>
          <w:sz w:val="20"/>
          <w:szCs w:val="20"/>
        </w:rPr>
      </w:pPr>
      <w:r w:rsidRPr="00FF7DF4">
        <w:rPr>
          <w:rFonts w:ascii="Verdana" w:hAnsi="Verdana" w:cs="Arial"/>
          <w:sz w:val="20"/>
          <w:szCs w:val="20"/>
        </w:rPr>
        <w:lastRenderedPageBreak/>
        <w:t xml:space="preserve">Preparing smoke checklist. </w:t>
      </w:r>
    </w:p>
    <w:p w:rsidR="00603572" w:rsidRPr="00FF7DF4" w:rsidRDefault="00603572" w:rsidP="00603572">
      <w:pPr>
        <w:pStyle w:val="ListParagraph"/>
        <w:numPr>
          <w:ilvl w:val="0"/>
          <w:numId w:val="4"/>
        </w:numPr>
        <w:jc w:val="both"/>
        <w:rPr>
          <w:rFonts w:ascii="Verdana" w:hAnsi="Verdana" w:cs="Arial"/>
          <w:sz w:val="20"/>
          <w:szCs w:val="20"/>
        </w:rPr>
      </w:pPr>
      <w:r w:rsidRPr="00FF7DF4">
        <w:rPr>
          <w:rFonts w:ascii="Verdana" w:hAnsi="Verdana" w:cs="Arial"/>
          <w:sz w:val="20"/>
          <w:szCs w:val="20"/>
        </w:rPr>
        <w:t>Generating and checking the Reports.</w:t>
      </w:r>
    </w:p>
    <w:p w:rsidR="00603572" w:rsidRPr="00FF7DF4" w:rsidRDefault="00603572" w:rsidP="00603572">
      <w:pPr>
        <w:pStyle w:val="ListParagraph"/>
        <w:numPr>
          <w:ilvl w:val="0"/>
          <w:numId w:val="4"/>
        </w:numPr>
        <w:jc w:val="both"/>
        <w:rPr>
          <w:rFonts w:ascii="Verdana" w:hAnsi="Verdana" w:cs="Arial"/>
          <w:sz w:val="20"/>
          <w:szCs w:val="20"/>
        </w:rPr>
      </w:pPr>
      <w:r w:rsidRPr="00FF7DF4">
        <w:rPr>
          <w:rFonts w:ascii="Verdana" w:hAnsi="Verdana" w:cs="Arial"/>
          <w:sz w:val="20"/>
          <w:szCs w:val="20"/>
        </w:rPr>
        <w:t xml:space="preserve">Involved in Functional Testing, Integration Testing, GUI, Exploratory Testing </w:t>
      </w:r>
    </w:p>
    <w:p w:rsidR="00603572" w:rsidRPr="00FF7DF4" w:rsidRDefault="00603572" w:rsidP="00603572">
      <w:pPr>
        <w:pStyle w:val="ListParagraph"/>
        <w:numPr>
          <w:ilvl w:val="0"/>
          <w:numId w:val="4"/>
        </w:numPr>
        <w:jc w:val="both"/>
        <w:rPr>
          <w:rFonts w:ascii="Verdana" w:hAnsi="Verdana" w:cs="Arial"/>
          <w:sz w:val="20"/>
          <w:szCs w:val="20"/>
        </w:rPr>
      </w:pPr>
      <w:r w:rsidRPr="00FF7DF4">
        <w:rPr>
          <w:rFonts w:ascii="Verdana" w:hAnsi="Verdana" w:cs="Arial"/>
          <w:sz w:val="20"/>
          <w:szCs w:val="20"/>
        </w:rPr>
        <w:t>Involved in Weekly Client calls.</w:t>
      </w:r>
    </w:p>
    <w:p w:rsidR="00603572" w:rsidRPr="00FF7DF4" w:rsidRDefault="00603572" w:rsidP="00603572">
      <w:pPr>
        <w:pStyle w:val="ListParagraph"/>
        <w:numPr>
          <w:ilvl w:val="0"/>
          <w:numId w:val="4"/>
        </w:numPr>
        <w:jc w:val="both"/>
        <w:rPr>
          <w:rFonts w:ascii="Verdana" w:hAnsi="Verdana" w:cs="Arial"/>
          <w:sz w:val="20"/>
          <w:szCs w:val="20"/>
        </w:rPr>
      </w:pPr>
      <w:r w:rsidRPr="00FF7DF4">
        <w:rPr>
          <w:rFonts w:ascii="Verdana" w:hAnsi="Verdana" w:cs="Arial"/>
          <w:sz w:val="20"/>
          <w:szCs w:val="20"/>
        </w:rPr>
        <w:t>Analysis of functionalities/enhancement from SRS and Test Design.</w:t>
      </w:r>
    </w:p>
    <w:p w:rsidR="00603572" w:rsidRPr="00FF7DF4" w:rsidRDefault="00603572" w:rsidP="00603572">
      <w:pPr>
        <w:pStyle w:val="ListParagraph"/>
        <w:numPr>
          <w:ilvl w:val="0"/>
          <w:numId w:val="4"/>
        </w:numPr>
        <w:jc w:val="both"/>
        <w:rPr>
          <w:rFonts w:ascii="Verdana" w:hAnsi="Verdana" w:cs="Arial"/>
          <w:sz w:val="20"/>
          <w:szCs w:val="20"/>
        </w:rPr>
      </w:pPr>
      <w:r w:rsidRPr="00FF7DF4">
        <w:rPr>
          <w:rFonts w:ascii="Verdana" w:hAnsi="Verdana" w:cs="Arial"/>
          <w:sz w:val="20"/>
          <w:szCs w:val="20"/>
        </w:rPr>
        <w:t>A valued and more tightly integrated relationship with development.</w:t>
      </w:r>
    </w:p>
    <w:p w:rsidR="00603572" w:rsidRDefault="00603572" w:rsidP="00603572">
      <w:pPr>
        <w:pStyle w:val="ListParagraph"/>
        <w:numPr>
          <w:ilvl w:val="0"/>
          <w:numId w:val="4"/>
        </w:numPr>
        <w:jc w:val="both"/>
        <w:rPr>
          <w:rFonts w:ascii="Verdana" w:hAnsi="Verdana" w:cs="Arial"/>
          <w:sz w:val="20"/>
          <w:szCs w:val="20"/>
        </w:rPr>
      </w:pPr>
      <w:r w:rsidRPr="00FF7DF4">
        <w:rPr>
          <w:rFonts w:ascii="Verdana" w:hAnsi="Verdana" w:cs="Arial"/>
          <w:sz w:val="20"/>
          <w:szCs w:val="20"/>
        </w:rPr>
        <w:t>Creation of Traceability Matrix, PMR, Project Plan updating, and updating of Test Plan as per requirement.</w:t>
      </w:r>
    </w:p>
    <w:p w:rsidR="00603572" w:rsidRDefault="00603572" w:rsidP="00603572">
      <w:pPr>
        <w:pStyle w:val="ListParagraph"/>
        <w:jc w:val="both"/>
        <w:rPr>
          <w:rFonts w:ascii="Verdana" w:hAnsi="Verdana" w:cs="Arial"/>
          <w:sz w:val="20"/>
          <w:szCs w:val="20"/>
        </w:rPr>
      </w:pPr>
    </w:p>
    <w:p w:rsidR="000B776D" w:rsidRDefault="000B776D" w:rsidP="00D3196E">
      <w:pPr>
        <w:rPr>
          <w:rFonts w:ascii="Verdana" w:hAnsi="Verdana" w:cs="Arial"/>
        </w:rPr>
      </w:pPr>
      <w:r w:rsidRPr="00BA789B">
        <w:rPr>
          <w:rFonts w:ascii="Verdana" w:hAnsi="Verdana" w:cs="Arial"/>
          <w:b/>
        </w:rPr>
        <w:t>Software</w:t>
      </w:r>
      <w:r>
        <w:rPr>
          <w:rFonts w:ascii="Verdana" w:hAnsi="Verdana" w:cs="Arial"/>
          <w:b/>
        </w:rPr>
        <w:t>/Tools</w:t>
      </w:r>
      <w:r w:rsidRPr="00BA789B">
        <w:rPr>
          <w:rFonts w:ascii="Verdana" w:hAnsi="Verdana" w:cs="Arial"/>
          <w:b/>
        </w:rPr>
        <w:t xml:space="preserve"> Used:</w:t>
      </w:r>
      <w:r>
        <w:rPr>
          <w:rFonts w:ascii="Verdana" w:hAnsi="Verdana" w:cs="Arial"/>
        </w:rPr>
        <w:t xml:space="preserve"> </w:t>
      </w:r>
      <w:r w:rsidR="00603572" w:rsidRPr="00603572">
        <w:rPr>
          <w:rFonts w:ascii="Verdana" w:hAnsi="Verdana" w:cs="Arial"/>
        </w:rPr>
        <w:t>Bugzilla, Menu Connect 5.0.2</w:t>
      </w:r>
    </w:p>
    <w:p w:rsidR="00603572" w:rsidRDefault="00603572" w:rsidP="00603572">
      <w:pPr>
        <w:rPr>
          <w:rFonts w:ascii="Verdana" w:hAnsi="Verdana" w:cs="Arial"/>
        </w:rPr>
      </w:pPr>
    </w:p>
    <w:p w:rsidR="00D3196E" w:rsidRDefault="00D3196E" w:rsidP="00711D09">
      <w:pPr>
        <w:tabs>
          <w:tab w:val="left" w:pos="450"/>
        </w:tabs>
        <w:rPr>
          <w:rFonts w:ascii="Verdana" w:hAnsi="Verdana"/>
        </w:rPr>
      </w:pPr>
    </w:p>
    <w:p w:rsidR="00DD19A9" w:rsidRDefault="00DD19A9" w:rsidP="00DD19A9">
      <w:pPr>
        <w:pStyle w:val="CompanyDetails"/>
        <w:jc w:val="both"/>
        <w:outlineLvl w:val="0"/>
        <w:rPr>
          <w:sz w:val="20"/>
        </w:rPr>
      </w:pPr>
      <w:r>
        <w:rPr>
          <w:sz w:val="20"/>
        </w:rPr>
        <w:t>Project#3</w:t>
      </w:r>
      <w:r w:rsidR="00603572">
        <w:rPr>
          <w:sz w:val="20"/>
        </w:rPr>
        <w:t xml:space="preserve"> </w:t>
      </w:r>
      <w:r w:rsidR="00603572" w:rsidRPr="00603572">
        <w:rPr>
          <w:sz w:val="20"/>
        </w:rPr>
        <w:t>Heart Test Lab</w:t>
      </w:r>
    </w:p>
    <w:p w:rsidR="00EB0173" w:rsidRDefault="00EB0173" w:rsidP="00DD19A9">
      <w:pPr>
        <w:pStyle w:val="CompanyDetails"/>
        <w:jc w:val="both"/>
        <w:outlineLvl w:val="0"/>
        <w:rPr>
          <w:b w:val="0"/>
          <w:sz w:val="20"/>
        </w:rPr>
      </w:pPr>
    </w:p>
    <w:p w:rsidR="00603572" w:rsidRPr="00FF7DF4" w:rsidRDefault="00603572" w:rsidP="00603572">
      <w:pPr>
        <w:ind w:left="1080" w:hanging="720"/>
        <w:jc w:val="both"/>
        <w:rPr>
          <w:rFonts w:ascii="Verdana" w:hAnsi="Verdana" w:cs="Arial"/>
          <w:b/>
          <w:lang w:val="en-GB"/>
        </w:rPr>
      </w:pPr>
      <w:r w:rsidRPr="00FF7DF4">
        <w:rPr>
          <w:rFonts w:ascii="Verdana" w:hAnsi="Verdana" w:cs="Arial"/>
          <w:b/>
          <w:lang w:val="en-GB"/>
        </w:rPr>
        <w:t>Project Description:</w:t>
      </w:r>
    </w:p>
    <w:p w:rsidR="00603572" w:rsidRDefault="00603572" w:rsidP="00603572">
      <w:pPr>
        <w:tabs>
          <w:tab w:val="left" w:pos="270"/>
          <w:tab w:val="left" w:pos="360"/>
        </w:tabs>
        <w:ind w:left="360"/>
        <w:jc w:val="both"/>
        <w:rPr>
          <w:rFonts w:ascii="Verdana" w:hAnsi="Verdana" w:cs="Arial"/>
        </w:rPr>
      </w:pPr>
      <w:r>
        <w:rPr>
          <w:rFonts w:ascii="Verdana" w:hAnsi="Verdana" w:cs="Arial"/>
        </w:rPr>
        <w:t>Verification of ECG</w:t>
      </w:r>
      <w:r w:rsidRPr="00FF7DF4">
        <w:rPr>
          <w:rFonts w:ascii="Verdana" w:hAnsi="Verdana" w:cs="Arial"/>
        </w:rPr>
        <w:t xml:space="preserve"> reports </w:t>
      </w:r>
      <w:r>
        <w:rPr>
          <w:rFonts w:ascii="Verdana" w:hAnsi="Verdana" w:cs="Arial"/>
        </w:rPr>
        <w:t>with real time ECG waveforms. D</w:t>
      </w:r>
      <w:r w:rsidRPr="00FF7DF4">
        <w:rPr>
          <w:rFonts w:ascii="Verdana" w:hAnsi="Verdana" w:cs="Arial"/>
        </w:rPr>
        <w:t>evice uses to directly operate the instrument interface, which contains all the application logic, such as: the management of hospital and doctors, Patient management basic information’s (such as: Medical records) to record patient test data, print a variety of reports, export reports to PDF documents, backup and restore the database real-time acquisition and display function index is generated, and generated graphical diagnostic result. The system is divided into the following modules: Real-time Sampling module, Data Analysis Module, Data Management Module, Setting module and Print module.</w:t>
      </w:r>
    </w:p>
    <w:p w:rsidR="00603572" w:rsidRPr="00762B32" w:rsidRDefault="00603572" w:rsidP="00DD19A9">
      <w:pPr>
        <w:pStyle w:val="CompanyDetails"/>
        <w:jc w:val="both"/>
        <w:outlineLvl w:val="0"/>
        <w:rPr>
          <w:sz w:val="20"/>
        </w:rPr>
      </w:pPr>
    </w:p>
    <w:p w:rsidR="00DD19A9" w:rsidRPr="00790680" w:rsidRDefault="00DD19A9" w:rsidP="00DD19A9">
      <w:pPr>
        <w:pStyle w:val="Heading1"/>
        <w:widowControl w:val="0"/>
        <w:tabs>
          <w:tab w:val="num" w:pos="0"/>
          <w:tab w:val="left" w:pos="720"/>
        </w:tabs>
        <w:suppressAutoHyphens/>
        <w:autoSpaceDE w:val="0"/>
        <w:rPr>
          <w:rFonts w:ascii="Verdana" w:hAnsi="Verdana"/>
          <w:bCs w:val="0"/>
        </w:rPr>
      </w:pPr>
      <w:r w:rsidRPr="00790680">
        <w:rPr>
          <w:rFonts w:ascii="Verdana" w:hAnsi="Verdana"/>
          <w:bCs w:val="0"/>
        </w:rPr>
        <w:t>Responsibilities:</w:t>
      </w:r>
    </w:p>
    <w:p w:rsidR="00603572" w:rsidRDefault="00603572" w:rsidP="00603572">
      <w:pPr>
        <w:pStyle w:val="ListParagraph"/>
        <w:numPr>
          <w:ilvl w:val="0"/>
          <w:numId w:val="4"/>
        </w:numPr>
        <w:jc w:val="both"/>
        <w:rPr>
          <w:rFonts w:ascii="Verdana" w:hAnsi="Verdana" w:cs="Arial"/>
          <w:sz w:val="20"/>
          <w:szCs w:val="20"/>
        </w:rPr>
      </w:pPr>
      <w:r w:rsidRPr="00FF7DF4">
        <w:rPr>
          <w:rFonts w:ascii="Verdana" w:hAnsi="Verdana" w:cs="Arial"/>
          <w:sz w:val="20"/>
          <w:szCs w:val="20"/>
        </w:rPr>
        <w:t>Preparing Effort Based Estimation.</w:t>
      </w:r>
    </w:p>
    <w:p w:rsidR="00603572" w:rsidRPr="00FF7DF4" w:rsidRDefault="00603572" w:rsidP="00603572">
      <w:pPr>
        <w:pStyle w:val="ListParagraph"/>
        <w:numPr>
          <w:ilvl w:val="0"/>
          <w:numId w:val="4"/>
        </w:numPr>
        <w:jc w:val="both"/>
        <w:rPr>
          <w:rFonts w:ascii="Verdana" w:hAnsi="Verdana" w:cs="Arial"/>
          <w:sz w:val="20"/>
          <w:szCs w:val="20"/>
        </w:rPr>
      </w:pPr>
      <w:r w:rsidRPr="00FF7DF4">
        <w:rPr>
          <w:rFonts w:ascii="Verdana" w:hAnsi="Verdana" w:cs="Arial"/>
          <w:sz w:val="20"/>
          <w:szCs w:val="20"/>
        </w:rPr>
        <w:t>Setup the test environment before testing.</w:t>
      </w:r>
    </w:p>
    <w:p w:rsidR="00603572" w:rsidRPr="009710DF" w:rsidRDefault="00603572" w:rsidP="00603572">
      <w:pPr>
        <w:pStyle w:val="ListParagraph"/>
        <w:numPr>
          <w:ilvl w:val="0"/>
          <w:numId w:val="4"/>
        </w:numPr>
        <w:jc w:val="both"/>
        <w:rPr>
          <w:rFonts w:ascii="Verdana" w:hAnsi="Verdana" w:cs="Arial"/>
          <w:sz w:val="20"/>
          <w:szCs w:val="20"/>
        </w:rPr>
      </w:pPr>
      <w:r w:rsidRPr="009710DF">
        <w:rPr>
          <w:rFonts w:ascii="Verdana" w:hAnsi="Verdana" w:cs="Arial"/>
          <w:sz w:val="20"/>
          <w:szCs w:val="20"/>
        </w:rPr>
        <w:t xml:space="preserve">Identifying and Designing </w:t>
      </w:r>
      <w:r w:rsidR="00DF5B74" w:rsidRPr="009710DF">
        <w:rPr>
          <w:rFonts w:ascii="Verdana" w:hAnsi="Verdana" w:cs="Arial"/>
          <w:sz w:val="20"/>
          <w:szCs w:val="20"/>
        </w:rPr>
        <w:t>Manual</w:t>
      </w:r>
      <w:r w:rsidRPr="009710DF">
        <w:rPr>
          <w:rFonts w:ascii="Verdana" w:hAnsi="Verdana" w:cs="Arial"/>
          <w:sz w:val="20"/>
          <w:szCs w:val="20"/>
        </w:rPr>
        <w:t xml:space="preserve"> Test Cases and</w:t>
      </w:r>
      <w:r>
        <w:rPr>
          <w:rFonts w:ascii="Verdana" w:hAnsi="Verdana" w:cs="Arial"/>
          <w:sz w:val="20"/>
          <w:szCs w:val="20"/>
        </w:rPr>
        <w:t xml:space="preserve"> e</w:t>
      </w:r>
      <w:r w:rsidRPr="009710DF">
        <w:rPr>
          <w:rFonts w:ascii="Verdana" w:hAnsi="Verdana" w:cs="Arial"/>
          <w:sz w:val="20"/>
          <w:szCs w:val="20"/>
        </w:rPr>
        <w:t>xecuting the Test Cases.</w:t>
      </w:r>
    </w:p>
    <w:p w:rsidR="00603572" w:rsidRPr="009710DF" w:rsidRDefault="00603572" w:rsidP="00603572">
      <w:pPr>
        <w:pStyle w:val="ListParagraph"/>
        <w:numPr>
          <w:ilvl w:val="0"/>
          <w:numId w:val="4"/>
        </w:numPr>
        <w:jc w:val="both"/>
        <w:rPr>
          <w:rFonts w:ascii="Verdana" w:hAnsi="Verdana" w:cs="Arial"/>
          <w:sz w:val="20"/>
          <w:szCs w:val="20"/>
        </w:rPr>
      </w:pPr>
      <w:r w:rsidRPr="009710DF">
        <w:rPr>
          <w:rFonts w:ascii="Verdana" w:hAnsi="Verdana" w:cs="Arial"/>
          <w:sz w:val="20"/>
          <w:szCs w:val="20"/>
        </w:rPr>
        <w:t>Preparing smoke checklist</w:t>
      </w:r>
      <w:r>
        <w:rPr>
          <w:rFonts w:ascii="Verdana" w:hAnsi="Verdana" w:cs="Arial"/>
          <w:sz w:val="20"/>
          <w:szCs w:val="20"/>
        </w:rPr>
        <w:t>, g</w:t>
      </w:r>
      <w:r w:rsidRPr="009710DF">
        <w:rPr>
          <w:rFonts w:ascii="Verdana" w:hAnsi="Verdana" w:cs="Arial"/>
          <w:sz w:val="20"/>
          <w:szCs w:val="20"/>
        </w:rPr>
        <w:t>enerating the Reports.</w:t>
      </w:r>
    </w:p>
    <w:p w:rsidR="00603572" w:rsidRPr="00FF7DF4" w:rsidRDefault="00603572" w:rsidP="00603572">
      <w:pPr>
        <w:pStyle w:val="ListParagraph"/>
        <w:numPr>
          <w:ilvl w:val="0"/>
          <w:numId w:val="4"/>
        </w:numPr>
        <w:jc w:val="both"/>
        <w:rPr>
          <w:rFonts w:ascii="Verdana" w:hAnsi="Verdana" w:cs="Arial"/>
          <w:sz w:val="20"/>
          <w:szCs w:val="20"/>
        </w:rPr>
      </w:pPr>
      <w:r w:rsidRPr="00FF7DF4">
        <w:rPr>
          <w:rFonts w:ascii="Verdana" w:hAnsi="Verdana" w:cs="Arial"/>
          <w:sz w:val="20"/>
          <w:szCs w:val="20"/>
        </w:rPr>
        <w:t>Involved in Functional Testing and GUI, Exploratory Testing</w:t>
      </w:r>
      <w:r>
        <w:rPr>
          <w:rFonts w:ascii="Verdana" w:hAnsi="Verdana" w:cs="Arial"/>
          <w:sz w:val="20"/>
          <w:szCs w:val="20"/>
        </w:rPr>
        <w:t>.</w:t>
      </w:r>
      <w:r w:rsidRPr="00FF7DF4">
        <w:rPr>
          <w:rFonts w:ascii="Verdana" w:hAnsi="Verdana" w:cs="Arial"/>
          <w:sz w:val="20"/>
          <w:szCs w:val="20"/>
        </w:rPr>
        <w:t xml:space="preserve"> </w:t>
      </w:r>
    </w:p>
    <w:p w:rsidR="00603572" w:rsidRDefault="00603572" w:rsidP="00603572">
      <w:pPr>
        <w:pStyle w:val="ListParagraph"/>
        <w:numPr>
          <w:ilvl w:val="0"/>
          <w:numId w:val="4"/>
        </w:numPr>
        <w:jc w:val="both"/>
        <w:rPr>
          <w:rFonts w:ascii="Verdana" w:hAnsi="Verdana" w:cs="Arial"/>
          <w:sz w:val="20"/>
          <w:szCs w:val="20"/>
        </w:rPr>
      </w:pPr>
      <w:r w:rsidRPr="009710DF">
        <w:rPr>
          <w:rFonts w:ascii="Verdana" w:hAnsi="Verdana" w:cs="Arial"/>
          <w:sz w:val="20"/>
          <w:szCs w:val="20"/>
        </w:rPr>
        <w:t>Analysis of functionalities from Software Requirement S</w:t>
      </w:r>
      <w:r>
        <w:rPr>
          <w:rFonts w:ascii="Verdana" w:hAnsi="Verdana" w:cs="Arial"/>
          <w:sz w:val="20"/>
          <w:szCs w:val="20"/>
        </w:rPr>
        <w:t>pecifications.</w:t>
      </w:r>
    </w:p>
    <w:p w:rsidR="00603572" w:rsidRDefault="00603572" w:rsidP="00603572">
      <w:pPr>
        <w:pStyle w:val="ListParagraph"/>
        <w:numPr>
          <w:ilvl w:val="0"/>
          <w:numId w:val="4"/>
        </w:numPr>
        <w:jc w:val="both"/>
        <w:rPr>
          <w:rFonts w:ascii="Verdana" w:hAnsi="Verdana" w:cs="Arial"/>
          <w:sz w:val="20"/>
          <w:szCs w:val="20"/>
        </w:rPr>
      </w:pPr>
      <w:r w:rsidRPr="009710DF">
        <w:rPr>
          <w:rFonts w:ascii="Verdana" w:hAnsi="Verdana" w:cs="Arial"/>
          <w:sz w:val="20"/>
          <w:szCs w:val="20"/>
        </w:rPr>
        <w:t>Good relationship with development.</w:t>
      </w:r>
    </w:p>
    <w:p w:rsidR="00603572" w:rsidRDefault="00603572" w:rsidP="00603572">
      <w:pPr>
        <w:pStyle w:val="ListParagraph"/>
        <w:numPr>
          <w:ilvl w:val="0"/>
          <w:numId w:val="4"/>
        </w:numPr>
        <w:jc w:val="both"/>
        <w:rPr>
          <w:rFonts w:ascii="Verdana" w:hAnsi="Verdana" w:cs="Arial"/>
          <w:sz w:val="20"/>
          <w:szCs w:val="20"/>
        </w:rPr>
      </w:pPr>
      <w:r w:rsidRPr="009710DF">
        <w:rPr>
          <w:rFonts w:ascii="Verdana" w:hAnsi="Verdana" w:cs="Arial"/>
          <w:sz w:val="20"/>
          <w:szCs w:val="20"/>
        </w:rPr>
        <w:t xml:space="preserve">Creation of Traceability Matrix and updation of Test Plan as per requirement. </w:t>
      </w:r>
    </w:p>
    <w:p w:rsidR="00603572" w:rsidRPr="009710DF" w:rsidRDefault="00603572" w:rsidP="00603572">
      <w:pPr>
        <w:pStyle w:val="ListParagraph"/>
        <w:numPr>
          <w:ilvl w:val="0"/>
          <w:numId w:val="4"/>
        </w:numPr>
        <w:jc w:val="both"/>
        <w:rPr>
          <w:rFonts w:ascii="Verdana" w:hAnsi="Verdana" w:cs="Arial"/>
          <w:sz w:val="20"/>
          <w:szCs w:val="20"/>
        </w:rPr>
      </w:pPr>
      <w:r w:rsidRPr="009710DF">
        <w:rPr>
          <w:rFonts w:ascii="Verdana" w:hAnsi="Verdana" w:cs="Arial"/>
          <w:sz w:val="20"/>
          <w:szCs w:val="20"/>
        </w:rPr>
        <w:t>Generated automated test scripts in TestDroid tool</w:t>
      </w:r>
    </w:p>
    <w:p w:rsidR="00603572" w:rsidRPr="00603572" w:rsidRDefault="00603572" w:rsidP="00603572">
      <w:pPr>
        <w:ind w:left="432"/>
        <w:rPr>
          <w:rFonts w:ascii="Verdana" w:hAnsi="Verdana" w:cs="Arial"/>
        </w:rPr>
      </w:pPr>
    </w:p>
    <w:p w:rsidR="000B776D" w:rsidRDefault="000B776D" w:rsidP="00EB0173">
      <w:pPr>
        <w:rPr>
          <w:rFonts w:ascii="Verdana" w:hAnsi="Verdana" w:cs="Arial"/>
        </w:rPr>
      </w:pPr>
      <w:r w:rsidRPr="00BA789B">
        <w:rPr>
          <w:rFonts w:ascii="Verdana" w:hAnsi="Verdana" w:cs="Arial"/>
          <w:b/>
        </w:rPr>
        <w:t>Software</w:t>
      </w:r>
      <w:r>
        <w:rPr>
          <w:rFonts w:ascii="Verdana" w:hAnsi="Verdana" w:cs="Arial"/>
          <w:b/>
        </w:rPr>
        <w:t>/Tools</w:t>
      </w:r>
      <w:r w:rsidRPr="00BA789B">
        <w:rPr>
          <w:rFonts w:ascii="Verdana" w:hAnsi="Verdana" w:cs="Arial"/>
          <w:b/>
        </w:rPr>
        <w:t xml:space="preserve"> Used:</w:t>
      </w:r>
      <w:r w:rsidR="00603572" w:rsidRPr="00603572">
        <w:rPr>
          <w:rFonts w:ascii="Verdana" w:hAnsi="Verdana" w:cs="Arial"/>
        </w:rPr>
        <w:t xml:space="preserve"> JIRA</w:t>
      </w:r>
    </w:p>
    <w:p w:rsidR="00EB0173" w:rsidRDefault="00EB0173" w:rsidP="00EB0173">
      <w:pPr>
        <w:rPr>
          <w:rFonts w:ascii="Verdana" w:hAnsi="Verdana" w:cs="Arial"/>
        </w:rPr>
      </w:pPr>
    </w:p>
    <w:p w:rsidR="00DD19A9" w:rsidRDefault="00DD19A9" w:rsidP="00DD19A9">
      <w:pPr>
        <w:rPr>
          <w:rFonts w:ascii="Verdana" w:hAnsi="Verdana" w:cs="Arial"/>
        </w:rPr>
      </w:pPr>
    </w:p>
    <w:p w:rsidR="00DD19A9" w:rsidRPr="00DD19A9" w:rsidRDefault="00DD19A9" w:rsidP="00DD19A9">
      <w:pPr>
        <w:pStyle w:val="CompanyDetails"/>
        <w:jc w:val="both"/>
        <w:outlineLvl w:val="0"/>
        <w:rPr>
          <w:sz w:val="20"/>
          <w:u w:val="single"/>
        </w:rPr>
      </w:pPr>
      <w:r w:rsidRPr="00DD19A9">
        <w:rPr>
          <w:sz w:val="20"/>
          <w:u w:val="single"/>
        </w:rPr>
        <w:t>Company#</w:t>
      </w:r>
      <w:r w:rsidR="005D7032" w:rsidRPr="00DD19A9">
        <w:rPr>
          <w:sz w:val="20"/>
          <w:u w:val="single"/>
        </w:rPr>
        <w:t>2</w:t>
      </w:r>
      <w:r w:rsidR="005D7032">
        <w:rPr>
          <w:sz w:val="20"/>
          <w:u w:val="single"/>
        </w:rPr>
        <w:t>:</w:t>
      </w:r>
      <w:r w:rsidR="00603572">
        <w:rPr>
          <w:sz w:val="20"/>
          <w:u w:val="single"/>
        </w:rPr>
        <w:t xml:space="preserve"> </w:t>
      </w:r>
      <w:r w:rsidR="00603572" w:rsidRPr="00FF7DF4">
        <w:rPr>
          <w:sz w:val="20"/>
        </w:rPr>
        <w:t>Emerge MD IT Solutions Pvt. Ltd. (Avizia)</w:t>
      </w:r>
      <w:r w:rsidR="00603572" w:rsidRPr="00FF7DF4">
        <w:rPr>
          <w:sz w:val="20"/>
        </w:rPr>
        <w:tab/>
      </w:r>
    </w:p>
    <w:p w:rsidR="00DD19A9" w:rsidRPr="000A212C" w:rsidRDefault="00DD19A9" w:rsidP="00DD19A9">
      <w:pPr>
        <w:pStyle w:val="CompanyDetails"/>
        <w:jc w:val="both"/>
        <w:outlineLvl w:val="0"/>
        <w:rPr>
          <w:sz w:val="20"/>
        </w:rPr>
      </w:pPr>
      <w:r>
        <w:rPr>
          <w:sz w:val="20"/>
        </w:rPr>
        <w:t xml:space="preserve">Company/Client </w:t>
      </w:r>
      <w:r w:rsidR="005D7032">
        <w:rPr>
          <w:sz w:val="20"/>
        </w:rPr>
        <w:t>name:</w:t>
      </w:r>
      <w:r w:rsidR="00603572">
        <w:rPr>
          <w:sz w:val="20"/>
        </w:rPr>
        <w:t xml:space="preserve"> </w:t>
      </w:r>
      <w:r w:rsidR="00603572" w:rsidRPr="00603572">
        <w:rPr>
          <w:b w:val="0"/>
          <w:sz w:val="20"/>
        </w:rPr>
        <w:t>Emerge MD IT Solutions Pvt. Ltd. (Avizia)</w:t>
      </w:r>
      <w:r w:rsidR="00603572" w:rsidRPr="00FF7DF4">
        <w:rPr>
          <w:sz w:val="20"/>
        </w:rPr>
        <w:tab/>
      </w:r>
    </w:p>
    <w:p w:rsidR="00DD19A9" w:rsidRPr="000A212C" w:rsidRDefault="00DD19A9" w:rsidP="00DD19A9">
      <w:pPr>
        <w:pStyle w:val="CompanyDetails"/>
        <w:jc w:val="both"/>
        <w:outlineLvl w:val="0"/>
        <w:rPr>
          <w:sz w:val="20"/>
        </w:rPr>
      </w:pPr>
      <w:r>
        <w:rPr>
          <w:sz w:val="20"/>
        </w:rPr>
        <w:t>Designation</w:t>
      </w:r>
      <w:r w:rsidR="00603572">
        <w:rPr>
          <w:sz w:val="20"/>
        </w:rPr>
        <w:t>:</w:t>
      </w:r>
      <w:r w:rsidR="00603572" w:rsidRPr="00603572">
        <w:rPr>
          <w:sz w:val="20"/>
        </w:rPr>
        <w:t xml:space="preserve"> </w:t>
      </w:r>
      <w:r w:rsidR="00603572" w:rsidRPr="00603572">
        <w:rPr>
          <w:b w:val="0"/>
          <w:sz w:val="20"/>
        </w:rPr>
        <w:t>Senior QA Engineer</w:t>
      </w:r>
    </w:p>
    <w:p w:rsidR="00DD19A9" w:rsidRDefault="00DD19A9" w:rsidP="00DD19A9">
      <w:pPr>
        <w:pStyle w:val="CompanyDetails"/>
        <w:jc w:val="both"/>
        <w:outlineLvl w:val="0"/>
        <w:rPr>
          <w:sz w:val="20"/>
        </w:rPr>
      </w:pPr>
      <w:r>
        <w:rPr>
          <w:sz w:val="20"/>
        </w:rPr>
        <w:t>Duration</w:t>
      </w:r>
      <w:r w:rsidR="00603572">
        <w:rPr>
          <w:sz w:val="20"/>
        </w:rPr>
        <w:t xml:space="preserve">: </w:t>
      </w:r>
      <w:r w:rsidR="00603572" w:rsidRPr="00603572">
        <w:rPr>
          <w:b w:val="0"/>
          <w:sz w:val="20"/>
        </w:rPr>
        <w:t>1.1 Year</w:t>
      </w:r>
    </w:p>
    <w:p w:rsidR="00DD19A9" w:rsidRDefault="00DD19A9" w:rsidP="00DD19A9">
      <w:pPr>
        <w:pStyle w:val="CompanyDetails"/>
        <w:jc w:val="both"/>
        <w:outlineLvl w:val="0"/>
        <w:rPr>
          <w:sz w:val="20"/>
        </w:rPr>
      </w:pPr>
    </w:p>
    <w:p w:rsidR="00DD19A9" w:rsidRPr="00762B32" w:rsidRDefault="00DD19A9" w:rsidP="00DD19A9">
      <w:pPr>
        <w:pStyle w:val="CompanyDetails"/>
        <w:jc w:val="both"/>
        <w:outlineLvl w:val="0"/>
        <w:rPr>
          <w:sz w:val="20"/>
        </w:rPr>
      </w:pPr>
      <w:r>
        <w:rPr>
          <w:sz w:val="20"/>
        </w:rPr>
        <w:t>Project#1</w:t>
      </w:r>
    </w:p>
    <w:p w:rsidR="00603572" w:rsidRPr="00603572" w:rsidRDefault="00603572" w:rsidP="00603572"/>
    <w:p w:rsidR="00603572" w:rsidRPr="00FF7DF4" w:rsidRDefault="00603572" w:rsidP="00603572">
      <w:pPr>
        <w:numPr>
          <w:ilvl w:val="0"/>
          <w:numId w:val="4"/>
        </w:numPr>
        <w:jc w:val="both"/>
        <w:rPr>
          <w:rFonts w:ascii="Verdana" w:hAnsi="Verdana" w:cs="Arial"/>
          <w:b/>
          <w:lang w:val="en-GB"/>
        </w:rPr>
      </w:pPr>
      <w:r w:rsidRPr="00FF7DF4">
        <w:rPr>
          <w:rFonts w:ascii="Verdana" w:hAnsi="Verdana" w:cs="Arial"/>
          <w:b/>
          <w:lang w:val="en-GB"/>
        </w:rPr>
        <w:t>Project Description:</w:t>
      </w:r>
    </w:p>
    <w:p w:rsidR="00603572" w:rsidRPr="00FF7DF4" w:rsidRDefault="00603572" w:rsidP="00603572">
      <w:pPr>
        <w:tabs>
          <w:tab w:val="left" w:pos="270"/>
          <w:tab w:val="left" w:pos="360"/>
        </w:tabs>
        <w:ind w:left="432"/>
        <w:jc w:val="both"/>
        <w:rPr>
          <w:rFonts w:ascii="Verdana" w:hAnsi="Verdana" w:cs="Arial"/>
        </w:rPr>
      </w:pPr>
      <w:r w:rsidRPr="00FF7DF4">
        <w:rPr>
          <w:rFonts w:ascii="Verdana" w:hAnsi="Verdana" w:cs="Arial"/>
        </w:rPr>
        <w:t xml:space="preserve">Consult Accelerator enables care teams to collaborate in real-time and work in coordination with call calendars, voice and video conferencing, store-and-forward of clinical cases. It has different features like Collaboration workflow (video, voice, text), Provider directory, Scheduling and call calendar, Registration system, Integration (patient info, demographics, insurance), Auditing &amp; Reporting, Mobile Secure Messaging. We can manage resources using real-time call calendars. Consult Accelerator facilitate and </w:t>
      </w:r>
      <w:r w:rsidRPr="00FF7DF4">
        <w:rPr>
          <w:rFonts w:ascii="Verdana" w:hAnsi="Verdana" w:cs="Arial"/>
        </w:rPr>
        <w:lastRenderedPageBreak/>
        <w:t>coordinate better care, it Optimize patient throughput, foster better treatment decisions, and improve patient outcomes. This product is so Reliable &amp; Scalable, it requires no local installations, and it includes redundant servers to ensure up-time follows FDA regulations and is HIPAA compliance</w:t>
      </w:r>
    </w:p>
    <w:p w:rsidR="00603572" w:rsidRPr="00603572" w:rsidRDefault="00603572" w:rsidP="00603572">
      <w:pPr>
        <w:ind w:left="432"/>
        <w:rPr>
          <w:rFonts w:ascii="Verdana" w:hAnsi="Verdana" w:cs="Arial"/>
        </w:rPr>
      </w:pPr>
    </w:p>
    <w:p w:rsidR="00603572" w:rsidRDefault="00603572" w:rsidP="00603572">
      <w:pPr>
        <w:pStyle w:val="Heading1"/>
        <w:widowControl w:val="0"/>
        <w:tabs>
          <w:tab w:val="num" w:pos="0"/>
          <w:tab w:val="left" w:pos="720"/>
        </w:tabs>
        <w:suppressAutoHyphens/>
        <w:autoSpaceDE w:val="0"/>
        <w:rPr>
          <w:rFonts w:ascii="Verdana" w:hAnsi="Verdana"/>
          <w:bCs w:val="0"/>
        </w:rPr>
      </w:pPr>
      <w:r w:rsidRPr="00790680">
        <w:rPr>
          <w:rFonts w:ascii="Verdana" w:hAnsi="Verdana"/>
          <w:bCs w:val="0"/>
        </w:rPr>
        <w:t>Responsibilities:</w:t>
      </w:r>
    </w:p>
    <w:p w:rsidR="00603572" w:rsidRPr="00FF7DF4" w:rsidRDefault="00603572" w:rsidP="00603572">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Identifying and Designing </w:t>
      </w:r>
      <w:r w:rsidR="003D1318" w:rsidRPr="00FF7DF4">
        <w:rPr>
          <w:rFonts w:ascii="Verdana" w:hAnsi="Verdana" w:cs="Arial"/>
          <w:sz w:val="20"/>
          <w:szCs w:val="20"/>
        </w:rPr>
        <w:t>Manual</w:t>
      </w:r>
      <w:r w:rsidR="00B9785F">
        <w:rPr>
          <w:rFonts w:ascii="Verdana" w:hAnsi="Verdana" w:cs="Arial"/>
          <w:sz w:val="20"/>
          <w:szCs w:val="20"/>
        </w:rPr>
        <w:t xml:space="preserve"> Test Cases and then creating test scripts to automate.</w:t>
      </w:r>
    </w:p>
    <w:p w:rsidR="00603572" w:rsidRPr="00FF7DF4" w:rsidRDefault="00603572" w:rsidP="00603572">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Executing the Test Cases.</w:t>
      </w:r>
    </w:p>
    <w:p w:rsidR="00603572" w:rsidRPr="00FF7DF4" w:rsidRDefault="00603572" w:rsidP="00603572">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Preparing smoke checklist. </w:t>
      </w:r>
    </w:p>
    <w:p w:rsidR="00603572" w:rsidRPr="00FF7DF4" w:rsidRDefault="00603572" w:rsidP="00603572">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Preparing Effort Based Estimation.</w:t>
      </w:r>
    </w:p>
    <w:p w:rsidR="00603572" w:rsidRPr="00FF7DF4" w:rsidRDefault="00603572" w:rsidP="00603572">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Involved in Functional Testing, System Testing and database testing</w:t>
      </w:r>
    </w:p>
    <w:p w:rsidR="00603572" w:rsidRPr="00FF7DF4" w:rsidRDefault="00603572" w:rsidP="00603572">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Involved in Daily Client calls.</w:t>
      </w:r>
    </w:p>
    <w:p w:rsidR="00CD6E9A" w:rsidRPr="00FF7DF4" w:rsidRDefault="00CD6E9A" w:rsidP="00603572">
      <w:pPr>
        <w:pStyle w:val="ListParagraph"/>
        <w:numPr>
          <w:ilvl w:val="0"/>
          <w:numId w:val="19"/>
        </w:numPr>
        <w:ind w:left="1080"/>
        <w:jc w:val="both"/>
        <w:rPr>
          <w:rFonts w:ascii="Verdana" w:hAnsi="Verdana" w:cs="Arial"/>
          <w:sz w:val="20"/>
          <w:szCs w:val="20"/>
        </w:rPr>
      </w:pPr>
      <w:r>
        <w:rPr>
          <w:rFonts w:ascii="Verdana" w:hAnsi="Verdana" w:cs="Arial"/>
          <w:sz w:val="20"/>
          <w:szCs w:val="20"/>
        </w:rPr>
        <w:t>Validating the API with different verbs.</w:t>
      </w:r>
    </w:p>
    <w:p w:rsidR="00603572" w:rsidRPr="00FF7DF4" w:rsidRDefault="00603572" w:rsidP="00603572">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Analysis of functionalities/enhancement from SRS and Test Design.</w:t>
      </w:r>
    </w:p>
    <w:p w:rsidR="00603572" w:rsidRPr="00FF7DF4" w:rsidRDefault="00603572" w:rsidP="00603572">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A valued and more tightly integrated relationship with development.</w:t>
      </w:r>
    </w:p>
    <w:p w:rsidR="00603572" w:rsidRPr="00FF7DF4" w:rsidRDefault="00603572" w:rsidP="00603572">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Preparing test environment setup.</w:t>
      </w:r>
    </w:p>
    <w:p w:rsidR="00603572" w:rsidRPr="00FF7DF4" w:rsidRDefault="00603572" w:rsidP="00603572">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Understanding the business requirements.</w:t>
      </w:r>
    </w:p>
    <w:p w:rsidR="00603572" w:rsidRPr="00FF7DF4" w:rsidRDefault="00603572" w:rsidP="00603572">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Creation of Traceability Matrix and updation of Test Plan as per requirement. </w:t>
      </w:r>
    </w:p>
    <w:p w:rsidR="00603572" w:rsidRPr="00FF7DF4" w:rsidRDefault="00603572" w:rsidP="00603572">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Checking the database using SQL Queries.</w:t>
      </w:r>
    </w:p>
    <w:p w:rsidR="00603572" w:rsidRPr="00FF7DF4" w:rsidRDefault="00603572" w:rsidP="00603572">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System Testing (Functional) followed by Regression Testing before each release.</w:t>
      </w:r>
    </w:p>
    <w:p w:rsidR="00603572" w:rsidRPr="00FF7DF4" w:rsidRDefault="00603572" w:rsidP="00603572">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Writing test scripts in Java using selenium tool</w:t>
      </w:r>
      <w:r w:rsidR="00B9785F">
        <w:rPr>
          <w:rFonts w:ascii="Verdana" w:hAnsi="Verdana" w:cs="Arial"/>
          <w:sz w:val="20"/>
          <w:szCs w:val="20"/>
        </w:rPr>
        <w:t xml:space="preserve"> for test automation, generating TestNG report</w:t>
      </w:r>
      <w:r w:rsidR="00474E2C">
        <w:rPr>
          <w:rFonts w:ascii="Verdana" w:hAnsi="Verdana" w:cs="Arial"/>
          <w:sz w:val="20"/>
          <w:szCs w:val="20"/>
        </w:rPr>
        <w:t xml:space="preserve">, </w:t>
      </w:r>
      <w:r w:rsidR="00C16A6C">
        <w:rPr>
          <w:rFonts w:ascii="Verdana" w:hAnsi="Verdana" w:cs="Arial"/>
          <w:sz w:val="20"/>
          <w:szCs w:val="20"/>
        </w:rPr>
        <w:t>capture</w:t>
      </w:r>
      <w:r w:rsidR="00474E2C">
        <w:rPr>
          <w:rFonts w:ascii="Verdana" w:hAnsi="Verdana" w:cs="Arial"/>
          <w:sz w:val="20"/>
          <w:szCs w:val="20"/>
        </w:rPr>
        <w:t xml:space="preserve"> the logs, Test case Batch execution etc</w:t>
      </w:r>
      <w:r w:rsidR="00B9785F">
        <w:rPr>
          <w:rFonts w:ascii="Verdana" w:hAnsi="Verdana" w:cs="Arial"/>
          <w:sz w:val="20"/>
          <w:szCs w:val="20"/>
        </w:rPr>
        <w:t>.</w:t>
      </w:r>
    </w:p>
    <w:p w:rsidR="00603572" w:rsidRPr="00603572" w:rsidRDefault="00603572" w:rsidP="00603572">
      <w:pPr>
        <w:ind w:left="432"/>
        <w:rPr>
          <w:rFonts w:ascii="Verdana" w:hAnsi="Verdana" w:cs="Arial"/>
        </w:rPr>
      </w:pPr>
    </w:p>
    <w:p w:rsidR="000B776D" w:rsidRDefault="000B776D" w:rsidP="00EB0173">
      <w:pPr>
        <w:rPr>
          <w:rFonts w:ascii="Verdana" w:hAnsi="Verdana" w:cs="Arial"/>
        </w:rPr>
      </w:pPr>
      <w:r w:rsidRPr="00BA789B">
        <w:rPr>
          <w:rFonts w:ascii="Verdana" w:hAnsi="Verdana" w:cs="Arial"/>
          <w:b/>
        </w:rPr>
        <w:t>Software</w:t>
      </w:r>
      <w:r>
        <w:rPr>
          <w:rFonts w:ascii="Verdana" w:hAnsi="Verdana" w:cs="Arial"/>
          <w:b/>
        </w:rPr>
        <w:t>/Tools</w:t>
      </w:r>
      <w:r w:rsidRPr="00BA789B">
        <w:rPr>
          <w:rFonts w:ascii="Verdana" w:hAnsi="Verdana" w:cs="Arial"/>
          <w:b/>
        </w:rPr>
        <w:t xml:space="preserve"> Used:</w:t>
      </w:r>
      <w:r>
        <w:rPr>
          <w:rFonts w:ascii="Verdana" w:hAnsi="Verdana" w:cs="Arial"/>
        </w:rPr>
        <w:t xml:space="preserve"> </w:t>
      </w:r>
      <w:r w:rsidR="00603572" w:rsidRPr="00603572">
        <w:rPr>
          <w:rFonts w:ascii="Verdana" w:hAnsi="Verdana" w:cs="Arial"/>
        </w:rPr>
        <w:t>SQL Server 2008, Zephyr, JIRA</w:t>
      </w:r>
    </w:p>
    <w:p w:rsidR="00603572" w:rsidRDefault="00603572" w:rsidP="00603572">
      <w:pPr>
        <w:rPr>
          <w:rFonts w:ascii="Verdana" w:hAnsi="Verdana" w:cs="Arial"/>
        </w:rPr>
      </w:pPr>
    </w:p>
    <w:p w:rsidR="00FF2037" w:rsidRDefault="00FF2037" w:rsidP="00603572">
      <w:pPr>
        <w:pStyle w:val="CompanyDetails"/>
        <w:jc w:val="both"/>
        <w:outlineLvl w:val="0"/>
        <w:rPr>
          <w:sz w:val="20"/>
          <w:u w:val="single"/>
        </w:rPr>
      </w:pPr>
    </w:p>
    <w:p w:rsidR="00FF2037" w:rsidRDefault="00FF2037" w:rsidP="00603572">
      <w:pPr>
        <w:pStyle w:val="CompanyDetails"/>
        <w:jc w:val="both"/>
        <w:outlineLvl w:val="0"/>
        <w:rPr>
          <w:sz w:val="20"/>
          <w:u w:val="single"/>
        </w:rPr>
      </w:pPr>
    </w:p>
    <w:p w:rsidR="00603572" w:rsidRPr="00DD19A9" w:rsidRDefault="00D3196E" w:rsidP="00603572">
      <w:pPr>
        <w:pStyle w:val="CompanyDetails"/>
        <w:jc w:val="both"/>
        <w:outlineLvl w:val="0"/>
        <w:rPr>
          <w:sz w:val="20"/>
          <w:u w:val="single"/>
        </w:rPr>
      </w:pPr>
      <w:r>
        <w:rPr>
          <w:sz w:val="20"/>
          <w:u w:val="single"/>
        </w:rPr>
        <w:t>Company#</w:t>
      </w:r>
      <w:r w:rsidR="005D7032">
        <w:rPr>
          <w:sz w:val="20"/>
          <w:u w:val="single"/>
        </w:rPr>
        <w:t>3:</w:t>
      </w:r>
      <w:r w:rsidR="00603572">
        <w:rPr>
          <w:sz w:val="20"/>
          <w:u w:val="single"/>
        </w:rPr>
        <w:t xml:space="preserve"> </w:t>
      </w:r>
      <w:r w:rsidR="00603572" w:rsidRPr="00FF7DF4">
        <w:rPr>
          <w:sz w:val="20"/>
        </w:rPr>
        <w:t>Nettime Solutions India Pvt. Ltd.</w:t>
      </w:r>
      <w:r w:rsidR="00603572" w:rsidRPr="00FF7DF4">
        <w:rPr>
          <w:sz w:val="20"/>
        </w:rPr>
        <w:tab/>
      </w:r>
    </w:p>
    <w:p w:rsidR="00603572" w:rsidRPr="000A212C" w:rsidRDefault="00603572" w:rsidP="00603572">
      <w:pPr>
        <w:pStyle w:val="CompanyDetails"/>
        <w:jc w:val="both"/>
        <w:outlineLvl w:val="0"/>
        <w:rPr>
          <w:sz w:val="20"/>
        </w:rPr>
      </w:pPr>
      <w:r>
        <w:rPr>
          <w:sz w:val="20"/>
        </w:rPr>
        <w:t xml:space="preserve">Company/Client </w:t>
      </w:r>
      <w:r w:rsidR="005D7032">
        <w:rPr>
          <w:sz w:val="20"/>
        </w:rPr>
        <w:t>name:</w:t>
      </w:r>
      <w:r>
        <w:rPr>
          <w:sz w:val="20"/>
        </w:rPr>
        <w:t xml:space="preserve"> </w:t>
      </w:r>
      <w:r w:rsidRPr="00603572">
        <w:rPr>
          <w:b w:val="0"/>
          <w:sz w:val="20"/>
        </w:rPr>
        <w:t>Em</w:t>
      </w:r>
      <w:r>
        <w:rPr>
          <w:b w:val="0"/>
          <w:sz w:val="20"/>
        </w:rPr>
        <w:t xml:space="preserve">erge MD IT Solutions Pvt. Ltd. </w:t>
      </w:r>
      <w:r w:rsidRPr="00FF7DF4">
        <w:rPr>
          <w:sz w:val="20"/>
        </w:rPr>
        <w:tab/>
      </w:r>
    </w:p>
    <w:p w:rsidR="00603572" w:rsidRPr="000A212C" w:rsidRDefault="00603572" w:rsidP="00603572">
      <w:pPr>
        <w:pStyle w:val="CompanyDetails"/>
        <w:jc w:val="both"/>
        <w:outlineLvl w:val="0"/>
        <w:rPr>
          <w:sz w:val="20"/>
        </w:rPr>
      </w:pPr>
      <w:r>
        <w:rPr>
          <w:sz w:val="20"/>
        </w:rPr>
        <w:t>Designation:</w:t>
      </w:r>
      <w:r w:rsidRPr="00603572">
        <w:rPr>
          <w:sz w:val="20"/>
        </w:rPr>
        <w:t xml:space="preserve"> </w:t>
      </w:r>
      <w:r w:rsidRPr="00603572">
        <w:rPr>
          <w:b w:val="0"/>
          <w:sz w:val="20"/>
        </w:rPr>
        <w:t>Senior QA Engineer</w:t>
      </w:r>
    </w:p>
    <w:p w:rsidR="00603572" w:rsidRDefault="00603572" w:rsidP="00603572">
      <w:pPr>
        <w:pStyle w:val="CompanyDetails"/>
        <w:jc w:val="both"/>
        <w:outlineLvl w:val="0"/>
        <w:rPr>
          <w:sz w:val="20"/>
        </w:rPr>
      </w:pPr>
      <w:r>
        <w:rPr>
          <w:sz w:val="20"/>
        </w:rPr>
        <w:t xml:space="preserve">Duration: </w:t>
      </w:r>
      <w:r>
        <w:rPr>
          <w:b w:val="0"/>
          <w:sz w:val="20"/>
        </w:rPr>
        <w:t>2</w:t>
      </w:r>
      <w:r w:rsidRPr="00603572">
        <w:rPr>
          <w:b w:val="0"/>
          <w:sz w:val="20"/>
        </w:rPr>
        <w:t>.</w:t>
      </w:r>
      <w:r>
        <w:rPr>
          <w:b w:val="0"/>
          <w:sz w:val="20"/>
        </w:rPr>
        <w:t>3</w:t>
      </w:r>
      <w:r w:rsidRPr="00603572">
        <w:rPr>
          <w:b w:val="0"/>
          <w:sz w:val="20"/>
        </w:rPr>
        <w:t xml:space="preserve"> Year</w:t>
      </w:r>
    </w:p>
    <w:p w:rsidR="00603572" w:rsidRDefault="00603572" w:rsidP="00603572">
      <w:pPr>
        <w:rPr>
          <w:rFonts w:ascii="Verdana" w:hAnsi="Verdana" w:cs="Arial"/>
        </w:rPr>
      </w:pPr>
    </w:p>
    <w:p w:rsidR="00DD19A9" w:rsidRDefault="00DD19A9" w:rsidP="00DD19A9">
      <w:pPr>
        <w:rPr>
          <w:rFonts w:ascii="Verdana" w:hAnsi="Verdana" w:cs="Arial"/>
        </w:rPr>
      </w:pPr>
    </w:p>
    <w:p w:rsidR="00DD19A9" w:rsidRDefault="00DD19A9" w:rsidP="00DD19A9">
      <w:pPr>
        <w:pStyle w:val="CompanyDetails"/>
        <w:jc w:val="both"/>
        <w:outlineLvl w:val="0"/>
        <w:rPr>
          <w:sz w:val="20"/>
        </w:rPr>
      </w:pPr>
      <w:r>
        <w:rPr>
          <w:sz w:val="20"/>
        </w:rPr>
        <w:t>Project#</w:t>
      </w:r>
      <w:r w:rsidR="0083014C">
        <w:rPr>
          <w:sz w:val="20"/>
        </w:rPr>
        <w:t>1:</w:t>
      </w:r>
      <w:r w:rsidR="00603572">
        <w:rPr>
          <w:sz w:val="20"/>
        </w:rPr>
        <w:t xml:space="preserve"> </w:t>
      </w:r>
      <w:r w:rsidR="00603572" w:rsidRPr="00FF7DF4">
        <w:rPr>
          <w:sz w:val="20"/>
        </w:rPr>
        <w:t>OnePass (Mobile Application)</w:t>
      </w:r>
    </w:p>
    <w:p w:rsidR="0083014C" w:rsidRPr="00FF7DF4" w:rsidRDefault="0083014C" w:rsidP="0083014C">
      <w:pPr>
        <w:ind w:left="1080" w:hanging="720"/>
        <w:jc w:val="both"/>
        <w:rPr>
          <w:rFonts w:ascii="Verdana" w:hAnsi="Verdana" w:cs="Arial"/>
          <w:b/>
          <w:lang w:val="en-GB"/>
        </w:rPr>
      </w:pPr>
      <w:r w:rsidRPr="00FF7DF4">
        <w:rPr>
          <w:rFonts w:ascii="Verdana" w:hAnsi="Verdana" w:cs="Arial"/>
          <w:b/>
          <w:lang w:val="en-GB"/>
        </w:rPr>
        <w:t>Project Description:</w:t>
      </w:r>
    </w:p>
    <w:p w:rsidR="0083014C" w:rsidRPr="00FF7DF4" w:rsidRDefault="0083014C" w:rsidP="0083014C">
      <w:pPr>
        <w:tabs>
          <w:tab w:val="left" w:pos="270"/>
          <w:tab w:val="left" w:pos="360"/>
        </w:tabs>
        <w:ind w:left="360"/>
        <w:jc w:val="both"/>
        <w:rPr>
          <w:rFonts w:ascii="Verdana" w:hAnsi="Verdana" w:cs="Arial"/>
        </w:rPr>
      </w:pPr>
      <w:r w:rsidRPr="00FF7DF4">
        <w:rPr>
          <w:rFonts w:ascii="Verdana" w:hAnsi="Verdana" w:cs="Arial"/>
        </w:rPr>
        <w:t>OnePass mobile is a secure messaging application that enables instant access to your care team directory across all systems via private cloud. It simplifies clinical team collaboration and accelerates response times to patient's needs. One</w:t>
      </w:r>
      <w:r w:rsidR="003D1318">
        <w:rPr>
          <w:rFonts w:ascii="Verdana" w:hAnsi="Verdana" w:cs="Arial"/>
        </w:rPr>
        <w:t>P</w:t>
      </w:r>
      <w:r w:rsidRPr="00FF7DF4">
        <w:rPr>
          <w:rFonts w:ascii="Verdana" w:hAnsi="Verdana" w:cs="Arial"/>
        </w:rPr>
        <w:t xml:space="preserve">ass has features like Contact a specialist on call for a </w:t>
      </w:r>
      <w:r w:rsidR="003D1318" w:rsidRPr="00FF7DF4">
        <w:rPr>
          <w:rFonts w:ascii="Verdana" w:hAnsi="Verdana" w:cs="Arial"/>
        </w:rPr>
        <w:t>specialty</w:t>
      </w:r>
      <w:r w:rsidRPr="00FF7DF4">
        <w:rPr>
          <w:rFonts w:ascii="Verdana" w:hAnsi="Verdana" w:cs="Arial"/>
        </w:rPr>
        <w:t xml:space="preserve"> and send secure message to them from any web browser. Remotely expire message yet allow admin to maintain the audit trails required for compliance with healthcare-grade security and auditing. Securely share large files with Box.com integration for HIPPA compliance.</w:t>
      </w:r>
    </w:p>
    <w:p w:rsidR="00603572" w:rsidRPr="00762B32" w:rsidRDefault="00603572" w:rsidP="00DD19A9">
      <w:pPr>
        <w:pStyle w:val="CompanyDetails"/>
        <w:jc w:val="both"/>
        <w:outlineLvl w:val="0"/>
        <w:rPr>
          <w:sz w:val="20"/>
        </w:rPr>
      </w:pPr>
    </w:p>
    <w:p w:rsidR="00DD19A9" w:rsidRPr="00790680" w:rsidRDefault="00DD19A9" w:rsidP="00DD19A9">
      <w:pPr>
        <w:pStyle w:val="Heading1"/>
        <w:widowControl w:val="0"/>
        <w:tabs>
          <w:tab w:val="num" w:pos="0"/>
          <w:tab w:val="left" w:pos="720"/>
        </w:tabs>
        <w:suppressAutoHyphens/>
        <w:autoSpaceDE w:val="0"/>
        <w:rPr>
          <w:rFonts w:ascii="Verdana" w:hAnsi="Verdana"/>
          <w:bCs w:val="0"/>
        </w:rPr>
      </w:pPr>
      <w:r w:rsidRPr="00790680">
        <w:rPr>
          <w:rFonts w:ascii="Verdana" w:hAnsi="Verdana"/>
          <w:bCs w:val="0"/>
        </w:rPr>
        <w:t>Responsibilities:</w:t>
      </w:r>
    </w:p>
    <w:p w:rsidR="0083014C" w:rsidRPr="00FF7DF4" w:rsidRDefault="0083014C" w:rsidP="0083014C">
      <w:pPr>
        <w:pStyle w:val="ListParagraph"/>
        <w:numPr>
          <w:ilvl w:val="0"/>
          <w:numId w:val="4"/>
        </w:numPr>
        <w:jc w:val="both"/>
        <w:rPr>
          <w:rFonts w:ascii="Verdana" w:hAnsi="Verdana" w:cs="Arial"/>
          <w:sz w:val="20"/>
          <w:szCs w:val="20"/>
        </w:rPr>
      </w:pPr>
      <w:r w:rsidRPr="00FF7DF4">
        <w:rPr>
          <w:rFonts w:ascii="Verdana" w:hAnsi="Verdana" w:cs="Arial"/>
          <w:sz w:val="20"/>
          <w:szCs w:val="20"/>
        </w:rPr>
        <w:t>Understanding the business requirements.</w:t>
      </w:r>
    </w:p>
    <w:p w:rsidR="0083014C" w:rsidRPr="00FF7DF4" w:rsidRDefault="0083014C" w:rsidP="0083014C">
      <w:pPr>
        <w:pStyle w:val="ListParagraph"/>
        <w:numPr>
          <w:ilvl w:val="0"/>
          <w:numId w:val="4"/>
        </w:numPr>
        <w:jc w:val="both"/>
        <w:rPr>
          <w:rFonts w:ascii="Verdana" w:hAnsi="Verdana" w:cs="Arial"/>
          <w:sz w:val="20"/>
          <w:szCs w:val="20"/>
        </w:rPr>
      </w:pPr>
      <w:r w:rsidRPr="00FF7DF4">
        <w:rPr>
          <w:rFonts w:ascii="Verdana" w:hAnsi="Verdana" w:cs="Arial"/>
          <w:sz w:val="20"/>
          <w:szCs w:val="20"/>
        </w:rPr>
        <w:t xml:space="preserve">Preparing smoke checklist. </w:t>
      </w:r>
    </w:p>
    <w:p w:rsidR="0083014C" w:rsidRPr="00FF7DF4" w:rsidRDefault="0083014C" w:rsidP="0083014C">
      <w:pPr>
        <w:pStyle w:val="ListParagraph"/>
        <w:numPr>
          <w:ilvl w:val="0"/>
          <w:numId w:val="4"/>
        </w:numPr>
        <w:jc w:val="both"/>
        <w:rPr>
          <w:rFonts w:ascii="Verdana" w:hAnsi="Verdana" w:cs="Arial"/>
          <w:sz w:val="20"/>
          <w:szCs w:val="20"/>
        </w:rPr>
      </w:pPr>
      <w:r w:rsidRPr="00FF7DF4">
        <w:rPr>
          <w:rFonts w:ascii="Verdana" w:hAnsi="Verdana" w:cs="Arial"/>
          <w:sz w:val="20"/>
          <w:szCs w:val="20"/>
        </w:rPr>
        <w:t>Involved in Functional Testing, System Testing and database testing</w:t>
      </w:r>
    </w:p>
    <w:p w:rsidR="0083014C" w:rsidRPr="00FF7DF4" w:rsidRDefault="0083014C" w:rsidP="0083014C">
      <w:pPr>
        <w:pStyle w:val="ListParagraph"/>
        <w:numPr>
          <w:ilvl w:val="0"/>
          <w:numId w:val="4"/>
        </w:numPr>
        <w:jc w:val="both"/>
        <w:rPr>
          <w:rFonts w:ascii="Verdana" w:hAnsi="Verdana" w:cs="Arial"/>
          <w:sz w:val="20"/>
          <w:szCs w:val="20"/>
        </w:rPr>
      </w:pPr>
      <w:r w:rsidRPr="00FF7DF4">
        <w:rPr>
          <w:rFonts w:ascii="Verdana" w:hAnsi="Verdana" w:cs="Arial"/>
          <w:sz w:val="20"/>
          <w:szCs w:val="20"/>
        </w:rPr>
        <w:t xml:space="preserve">Identifying and Designing </w:t>
      </w:r>
      <w:r w:rsidR="003D1318" w:rsidRPr="00FF7DF4">
        <w:rPr>
          <w:rFonts w:ascii="Verdana" w:hAnsi="Verdana" w:cs="Arial"/>
          <w:sz w:val="20"/>
          <w:szCs w:val="20"/>
        </w:rPr>
        <w:t>Manual</w:t>
      </w:r>
      <w:r w:rsidRPr="00FF7DF4">
        <w:rPr>
          <w:rFonts w:ascii="Verdana" w:hAnsi="Verdana" w:cs="Arial"/>
          <w:sz w:val="20"/>
          <w:szCs w:val="20"/>
        </w:rPr>
        <w:t xml:space="preserve"> Test Cases.</w:t>
      </w:r>
    </w:p>
    <w:p w:rsidR="0083014C" w:rsidRPr="00FF7DF4" w:rsidRDefault="0083014C" w:rsidP="0083014C">
      <w:pPr>
        <w:pStyle w:val="ListParagraph"/>
        <w:numPr>
          <w:ilvl w:val="0"/>
          <w:numId w:val="4"/>
        </w:numPr>
        <w:jc w:val="both"/>
        <w:rPr>
          <w:rFonts w:ascii="Verdana" w:hAnsi="Verdana" w:cs="Arial"/>
          <w:sz w:val="20"/>
          <w:szCs w:val="20"/>
        </w:rPr>
      </w:pPr>
      <w:r w:rsidRPr="00FF7DF4">
        <w:rPr>
          <w:rFonts w:ascii="Verdana" w:hAnsi="Verdana" w:cs="Arial"/>
          <w:sz w:val="20"/>
          <w:szCs w:val="20"/>
        </w:rPr>
        <w:t>Executing the Test Cases.</w:t>
      </w:r>
    </w:p>
    <w:p w:rsidR="0083014C" w:rsidRPr="00FF7DF4" w:rsidRDefault="0083014C" w:rsidP="0083014C">
      <w:pPr>
        <w:pStyle w:val="ListParagraph"/>
        <w:numPr>
          <w:ilvl w:val="0"/>
          <w:numId w:val="4"/>
        </w:numPr>
        <w:jc w:val="both"/>
        <w:rPr>
          <w:rFonts w:ascii="Verdana" w:hAnsi="Verdana" w:cs="Arial"/>
          <w:sz w:val="20"/>
          <w:szCs w:val="20"/>
        </w:rPr>
      </w:pPr>
      <w:r w:rsidRPr="00FF7DF4">
        <w:rPr>
          <w:rFonts w:ascii="Verdana" w:hAnsi="Verdana" w:cs="Arial"/>
          <w:sz w:val="20"/>
          <w:szCs w:val="20"/>
        </w:rPr>
        <w:t>Generating and checking the Reports.</w:t>
      </w:r>
    </w:p>
    <w:p w:rsidR="0083014C" w:rsidRPr="00FF7DF4" w:rsidRDefault="0083014C" w:rsidP="0083014C">
      <w:pPr>
        <w:pStyle w:val="ListParagraph"/>
        <w:numPr>
          <w:ilvl w:val="0"/>
          <w:numId w:val="4"/>
        </w:numPr>
        <w:jc w:val="both"/>
        <w:rPr>
          <w:rFonts w:ascii="Verdana" w:hAnsi="Verdana" w:cs="Arial"/>
          <w:sz w:val="20"/>
          <w:szCs w:val="20"/>
        </w:rPr>
      </w:pPr>
      <w:r w:rsidRPr="00FF7DF4">
        <w:rPr>
          <w:rFonts w:ascii="Verdana" w:hAnsi="Verdana" w:cs="Arial"/>
          <w:sz w:val="20"/>
          <w:szCs w:val="20"/>
        </w:rPr>
        <w:t>Involved in Daily Client calls.</w:t>
      </w:r>
    </w:p>
    <w:p w:rsidR="0083014C" w:rsidRPr="00FF7DF4" w:rsidRDefault="0083014C" w:rsidP="0083014C">
      <w:pPr>
        <w:pStyle w:val="ListParagraph"/>
        <w:numPr>
          <w:ilvl w:val="0"/>
          <w:numId w:val="4"/>
        </w:numPr>
        <w:jc w:val="both"/>
        <w:rPr>
          <w:rFonts w:ascii="Verdana" w:hAnsi="Verdana" w:cs="Arial"/>
          <w:sz w:val="20"/>
          <w:szCs w:val="20"/>
        </w:rPr>
      </w:pPr>
      <w:r w:rsidRPr="00FF7DF4">
        <w:rPr>
          <w:rFonts w:ascii="Verdana" w:hAnsi="Verdana" w:cs="Arial"/>
          <w:sz w:val="20"/>
          <w:szCs w:val="20"/>
        </w:rPr>
        <w:lastRenderedPageBreak/>
        <w:t>Periodic Testing of Build.</w:t>
      </w:r>
    </w:p>
    <w:p w:rsidR="0083014C" w:rsidRPr="00FF7DF4" w:rsidRDefault="0083014C" w:rsidP="0083014C">
      <w:pPr>
        <w:pStyle w:val="ListParagraph"/>
        <w:numPr>
          <w:ilvl w:val="0"/>
          <w:numId w:val="4"/>
        </w:numPr>
        <w:jc w:val="both"/>
        <w:rPr>
          <w:rFonts w:ascii="Verdana" w:hAnsi="Verdana" w:cs="Arial"/>
          <w:sz w:val="20"/>
          <w:szCs w:val="20"/>
        </w:rPr>
      </w:pPr>
      <w:r w:rsidRPr="00FF7DF4">
        <w:rPr>
          <w:rFonts w:ascii="Verdana" w:hAnsi="Verdana" w:cs="Arial"/>
          <w:sz w:val="20"/>
          <w:szCs w:val="20"/>
        </w:rPr>
        <w:t>Preparing Effort Based Estimation.</w:t>
      </w:r>
    </w:p>
    <w:p w:rsidR="0083014C" w:rsidRPr="00FF7DF4" w:rsidRDefault="0083014C" w:rsidP="0083014C">
      <w:pPr>
        <w:pStyle w:val="ListParagraph"/>
        <w:numPr>
          <w:ilvl w:val="0"/>
          <w:numId w:val="4"/>
        </w:numPr>
        <w:jc w:val="both"/>
        <w:rPr>
          <w:rFonts w:ascii="Verdana" w:hAnsi="Verdana" w:cs="Arial"/>
          <w:sz w:val="20"/>
          <w:szCs w:val="20"/>
        </w:rPr>
      </w:pPr>
      <w:r w:rsidRPr="00FF7DF4">
        <w:rPr>
          <w:rFonts w:ascii="Verdana" w:hAnsi="Verdana" w:cs="Arial"/>
          <w:sz w:val="20"/>
          <w:szCs w:val="20"/>
        </w:rPr>
        <w:t>Analysis of functionalities/enhancement from SRS and Test Design.</w:t>
      </w:r>
    </w:p>
    <w:p w:rsidR="0083014C" w:rsidRPr="00FF7DF4" w:rsidRDefault="0083014C" w:rsidP="0083014C">
      <w:pPr>
        <w:pStyle w:val="ListParagraph"/>
        <w:numPr>
          <w:ilvl w:val="0"/>
          <w:numId w:val="4"/>
        </w:numPr>
        <w:jc w:val="both"/>
        <w:rPr>
          <w:rFonts w:ascii="Verdana" w:hAnsi="Verdana" w:cs="Arial"/>
          <w:sz w:val="20"/>
          <w:szCs w:val="20"/>
        </w:rPr>
      </w:pPr>
      <w:r w:rsidRPr="00FF7DF4">
        <w:rPr>
          <w:rFonts w:ascii="Verdana" w:hAnsi="Verdana" w:cs="Arial"/>
          <w:sz w:val="20"/>
          <w:szCs w:val="20"/>
        </w:rPr>
        <w:t xml:space="preserve">Creation of Traceability Matrix and updation of Test Plan as per requirement. </w:t>
      </w:r>
    </w:p>
    <w:p w:rsidR="0083014C" w:rsidRDefault="0083014C" w:rsidP="0083014C">
      <w:pPr>
        <w:pStyle w:val="ListParagraph"/>
        <w:numPr>
          <w:ilvl w:val="0"/>
          <w:numId w:val="4"/>
        </w:numPr>
        <w:jc w:val="both"/>
        <w:rPr>
          <w:rFonts w:ascii="Verdana" w:hAnsi="Verdana" w:cs="Arial"/>
          <w:sz w:val="20"/>
          <w:szCs w:val="20"/>
        </w:rPr>
      </w:pPr>
      <w:r w:rsidRPr="00FF7DF4">
        <w:rPr>
          <w:rFonts w:ascii="Verdana" w:hAnsi="Verdana" w:cs="Arial"/>
          <w:sz w:val="20"/>
          <w:szCs w:val="20"/>
        </w:rPr>
        <w:t>System Testing (Functional) followed by Regression Testing before each release</w:t>
      </w:r>
    </w:p>
    <w:p w:rsidR="0083014C" w:rsidRPr="0083014C" w:rsidRDefault="0083014C" w:rsidP="0083014C">
      <w:pPr>
        <w:ind w:left="432"/>
        <w:rPr>
          <w:rFonts w:ascii="Verdana" w:hAnsi="Verdana" w:cs="Arial"/>
        </w:rPr>
      </w:pPr>
    </w:p>
    <w:p w:rsidR="0083014C" w:rsidRPr="0083014C" w:rsidRDefault="0083014C" w:rsidP="0083014C">
      <w:pPr>
        <w:ind w:left="432"/>
        <w:rPr>
          <w:rFonts w:ascii="Verdana" w:hAnsi="Verdana" w:cs="Arial"/>
        </w:rPr>
      </w:pPr>
    </w:p>
    <w:p w:rsidR="0083014C" w:rsidRDefault="000B776D" w:rsidP="00D3196E">
      <w:pPr>
        <w:jc w:val="both"/>
        <w:rPr>
          <w:rFonts w:ascii="Verdana" w:hAnsi="Verdana" w:cs="Arial"/>
          <w:b/>
        </w:rPr>
      </w:pPr>
      <w:r w:rsidRPr="00BA789B">
        <w:rPr>
          <w:rFonts w:ascii="Verdana" w:hAnsi="Verdana" w:cs="Arial"/>
          <w:b/>
        </w:rPr>
        <w:t>Software</w:t>
      </w:r>
      <w:r>
        <w:rPr>
          <w:rFonts w:ascii="Verdana" w:hAnsi="Verdana" w:cs="Arial"/>
          <w:b/>
        </w:rPr>
        <w:t>/Tools</w:t>
      </w:r>
      <w:r w:rsidRPr="00BA789B">
        <w:rPr>
          <w:rFonts w:ascii="Verdana" w:hAnsi="Verdana" w:cs="Arial"/>
          <w:b/>
        </w:rPr>
        <w:t xml:space="preserve"> Used:</w:t>
      </w:r>
      <w:r>
        <w:rPr>
          <w:rFonts w:ascii="Verdana" w:hAnsi="Verdana" w:cs="Arial"/>
        </w:rPr>
        <w:t xml:space="preserve"> </w:t>
      </w:r>
      <w:r w:rsidR="0083014C" w:rsidRPr="00FF7DF4">
        <w:rPr>
          <w:rFonts w:ascii="Verdana" w:hAnsi="Verdana" w:cs="Arial"/>
          <w:b/>
        </w:rPr>
        <w:t>Zephyr, JIRA</w:t>
      </w:r>
    </w:p>
    <w:p w:rsidR="000B776D" w:rsidRDefault="000B776D" w:rsidP="0083014C">
      <w:pPr>
        <w:ind w:left="432"/>
        <w:rPr>
          <w:rFonts w:ascii="Verdana" w:hAnsi="Verdana" w:cs="Arial"/>
        </w:rPr>
      </w:pPr>
    </w:p>
    <w:p w:rsidR="00DD19A9" w:rsidRDefault="00DD19A9" w:rsidP="00DD19A9">
      <w:pPr>
        <w:tabs>
          <w:tab w:val="left" w:pos="450"/>
        </w:tabs>
        <w:rPr>
          <w:rFonts w:ascii="Verdana" w:hAnsi="Verdana"/>
        </w:rPr>
      </w:pPr>
    </w:p>
    <w:p w:rsidR="0083014C" w:rsidRPr="00DD19A9" w:rsidRDefault="00D3196E" w:rsidP="0083014C">
      <w:pPr>
        <w:pStyle w:val="CompanyDetails"/>
        <w:jc w:val="both"/>
        <w:outlineLvl w:val="0"/>
        <w:rPr>
          <w:sz w:val="20"/>
          <w:u w:val="single"/>
        </w:rPr>
      </w:pPr>
      <w:r>
        <w:rPr>
          <w:sz w:val="20"/>
          <w:u w:val="single"/>
        </w:rPr>
        <w:t>Company#4:</w:t>
      </w:r>
      <w:r w:rsidR="0083014C">
        <w:rPr>
          <w:sz w:val="20"/>
          <w:u w:val="single"/>
        </w:rPr>
        <w:t xml:space="preserve"> </w:t>
      </w:r>
      <w:r w:rsidR="0083014C" w:rsidRPr="00FF7DF4">
        <w:rPr>
          <w:sz w:val="20"/>
        </w:rPr>
        <w:t>Apollo Health Street Pvt. Ltd</w:t>
      </w:r>
      <w:r w:rsidR="0083014C" w:rsidRPr="00FF7DF4">
        <w:rPr>
          <w:sz w:val="20"/>
        </w:rPr>
        <w:tab/>
      </w:r>
    </w:p>
    <w:p w:rsidR="0083014C" w:rsidRPr="000A212C" w:rsidRDefault="0083014C" w:rsidP="0083014C">
      <w:pPr>
        <w:pStyle w:val="CompanyDetails"/>
        <w:jc w:val="both"/>
        <w:outlineLvl w:val="0"/>
        <w:rPr>
          <w:sz w:val="20"/>
        </w:rPr>
      </w:pPr>
      <w:r>
        <w:rPr>
          <w:sz w:val="20"/>
        </w:rPr>
        <w:t xml:space="preserve">Company/Client </w:t>
      </w:r>
      <w:r w:rsidR="00D3196E">
        <w:rPr>
          <w:sz w:val="20"/>
        </w:rPr>
        <w:t>name:</w:t>
      </w:r>
      <w:r>
        <w:rPr>
          <w:sz w:val="20"/>
        </w:rPr>
        <w:t xml:space="preserve"> </w:t>
      </w:r>
      <w:r>
        <w:rPr>
          <w:b w:val="0"/>
          <w:sz w:val="20"/>
        </w:rPr>
        <w:t xml:space="preserve">Merge healthcare </w:t>
      </w:r>
      <w:r w:rsidRPr="00FF7DF4">
        <w:rPr>
          <w:sz w:val="20"/>
        </w:rPr>
        <w:tab/>
      </w:r>
    </w:p>
    <w:p w:rsidR="0083014C" w:rsidRPr="000A212C" w:rsidRDefault="0083014C" w:rsidP="0083014C">
      <w:pPr>
        <w:pStyle w:val="CompanyDetails"/>
        <w:jc w:val="both"/>
        <w:outlineLvl w:val="0"/>
        <w:rPr>
          <w:sz w:val="20"/>
        </w:rPr>
      </w:pPr>
      <w:r>
        <w:rPr>
          <w:sz w:val="20"/>
        </w:rPr>
        <w:t>Designation:</w:t>
      </w:r>
      <w:r w:rsidRPr="00603572">
        <w:rPr>
          <w:sz w:val="20"/>
        </w:rPr>
        <w:t xml:space="preserve"> </w:t>
      </w:r>
      <w:r w:rsidRPr="00603572">
        <w:rPr>
          <w:b w:val="0"/>
          <w:sz w:val="20"/>
        </w:rPr>
        <w:t>Senior QA Engineer</w:t>
      </w:r>
    </w:p>
    <w:p w:rsidR="0083014C" w:rsidRDefault="0083014C" w:rsidP="0083014C">
      <w:pPr>
        <w:pStyle w:val="CompanyDetails"/>
        <w:jc w:val="both"/>
        <w:outlineLvl w:val="0"/>
        <w:rPr>
          <w:sz w:val="20"/>
        </w:rPr>
      </w:pPr>
      <w:r>
        <w:rPr>
          <w:sz w:val="20"/>
        </w:rPr>
        <w:t xml:space="preserve">Duration: </w:t>
      </w:r>
      <w:r w:rsidRPr="00D3196E">
        <w:rPr>
          <w:b w:val="0"/>
          <w:sz w:val="20"/>
        </w:rPr>
        <w:t>4</w:t>
      </w:r>
      <w:r w:rsidRPr="00603572">
        <w:rPr>
          <w:b w:val="0"/>
          <w:sz w:val="20"/>
        </w:rPr>
        <w:t>.</w:t>
      </w:r>
      <w:r>
        <w:rPr>
          <w:b w:val="0"/>
          <w:sz w:val="20"/>
        </w:rPr>
        <w:t>5</w:t>
      </w:r>
      <w:r w:rsidRPr="00603572">
        <w:rPr>
          <w:b w:val="0"/>
          <w:sz w:val="20"/>
        </w:rPr>
        <w:t xml:space="preserve"> Year</w:t>
      </w:r>
    </w:p>
    <w:p w:rsidR="00DD19A9" w:rsidRDefault="00DD19A9" w:rsidP="00DD19A9">
      <w:pPr>
        <w:pStyle w:val="CompanyDetails"/>
        <w:jc w:val="both"/>
        <w:outlineLvl w:val="0"/>
        <w:rPr>
          <w:sz w:val="20"/>
        </w:rPr>
      </w:pPr>
    </w:p>
    <w:p w:rsidR="00DD19A9" w:rsidRDefault="00DD19A9" w:rsidP="00DD19A9">
      <w:pPr>
        <w:pStyle w:val="CompanyDetails"/>
        <w:jc w:val="both"/>
        <w:outlineLvl w:val="0"/>
        <w:rPr>
          <w:sz w:val="20"/>
        </w:rPr>
      </w:pPr>
    </w:p>
    <w:p w:rsidR="00DD19A9" w:rsidRPr="00762B32" w:rsidRDefault="00DD19A9" w:rsidP="00DD19A9">
      <w:pPr>
        <w:pStyle w:val="CompanyDetails"/>
        <w:jc w:val="both"/>
        <w:outlineLvl w:val="0"/>
        <w:rPr>
          <w:sz w:val="20"/>
        </w:rPr>
      </w:pPr>
      <w:r>
        <w:rPr>
          <w:sz w:val="20"/>
        </w:rPr>
        <w:t>Project#</w:t>
      </w:r>
      <w:r w:rsidR="0083014C">
        <w:rPr>
          <w:sz w:val="20"/>
        </w:rPr>
        <w:t xml:space="preserve">1 </w:t>
      </w:r>
      <w:r w:rsidR="0083014C" w:rsidRPr="0083014C">
        <w:rPr>
          <w:sz w:val="20"/>
        </w:rPr>
        <w:t>Merge RIS (Radiology Information System)</w:t>
      </w:r>
    </w:p>
    <w:p w:rsidR="0083014C" w:rsidRPr="00FF7DF4" w:rsidRDefault="0083014C" w:rsidP="0083014C">
      <w:pPr>
        <w:ind w:left="1080" w:hanging="720"/>
        <w:jc w:val="both"/>
        <w:rPr>
          <w:rFonts w:ascii="Verdana" w:hAnsi="Verdana" w:cs="Arial"/>
          <w:b/>
          <w:lang w:val="en-GB"/>
        </w:rPr>
      </w:pPr>
      <w:r w:rsidRPr="00FF7DF4">
        <w:rPr>
          <w:rFonts w:ascii="Verdana" w:hAnsi="Verdana" w:cs="Arial"/>
          <w:b/>
          <w:lang w:val="en-GB"/>
        </w:rPr>
        <w:t>Project Description:</w:t>
      </w:r>
    </w:p>
    <w:p w:rsidR="0083014C" w:rsidRDefault="0083014C" w:rsidP="0083014C">
      <w:pPr>
        <w:ind w:left="432"/>
        <w:rPr>
          <w:rFonts w:ascii="Verdana" w:hAnsi="Verdana" w:cs="Arial"/>
        </w:rPr>
      </w:pPr>
      <w:r w:rsidRPr="00FF7DF4">
        <w:rPr>
          <w:rFonts w:ascii="Verdana" w:hAnsi="Verdana" w:cs="Arial"/>
        </w:rPr>
        <w:t xml:space="preserve">Merge RIS has received the federal government’s “Meaningful Use” stamp of approval, thus becoming the industry’s only major radiology information system (RIS) with complete electronic health record ambulatory certification. MERGE RIS is a robust, feature-rich produce, offering the most comprehensive RIS feature set available to radiologists and imaging centers. With RIS you will experience an entirely new level of productivity and workflow management for ambulatory care practices, imaging centers, and radiology group practices. MERGE RIS features include </w:t>
      </w:r>
      <w:r w:rsidR="009F10FF" w:rsidRPr="00FF7DF4">
        <w:rPr>
          <w:rFonts w:ascii="Verdana" w:hAnsi="Verdana" w:cs="Arial"/>
        </w:rPr>
        <w:t>complete</w:t>
      </w:r>
      <w:r w:rsidRPr="00FF7DF4">
        <w:rPr>
          <w:rFonts w:ascii="Verdana" w:hAnsi="Verdana" w:cs="Arial"/>
        </w:rPr>
        <w:t xml:space="preserve"> patient registration, Schedule by patient or exam, Multi view scheduling, Patient flow monitoring, </w:t>
      </w:r>
      <w:r w:rsidR="003D1318" w:rsidRPr="00FF7DF4">
        <w:rPr>
          <w:rFonts w:ascii="Verdana" w:hAnsi="Verdana" w:cs="Arial"/>
        </w:rPr>
        <w:t>auto</w:t>
      </w:r>
      <w:r w:rsidRPr="00FF7DF4">
        <w:rPr>
          <w:rFonts w:ascii="Verdana" w:hAnsi="Verdana" w:cs="Arial"/>
        </w:rPr>
        <w:t xml:space="preserve"> faxing and e-mail of reports to referring physicians, Extensive user role security and other.</w:t>
      </w:r>
    </w:p>
    <w:p w:rsidR="0083014C" w:rsidRDefault="0083014C" w:rsidP="0083014C">
      <w:pPr>
        <w:ind w:left="432"/>
        <w:rPr>
          <w:rFonts w:ascii="Verdana" w:hAnsi="Verdana" w:cs="Arial"/>
        </w:rPr>
      </w:pPr>
    </w:p>
    <w:p w:rsidR="0083014C" w:rsidRPr="00790680" w:rsidRDefault="0083014C" w:rsidP="0083014C">
      <w:pPr>
        <w:pStyle w:val="Heading1"/>
        <w:widowControl w:val="0"/>
        <w:tabs>
          <w:tab w:val="num" w:pos="0"/>
          <w:tab w:val="left" w:pos="720"/>
        </w:tabs>
        <w:suppressAutoHyphens/>
        <w:autoSpaceDE w:val="0"/>
        <w:rPr>
          <w:rFonts w:ascii="Verdana" w:hAnsi="Verdana"/>
          <w:bCs w:val="0"/>
        </w:rPr>
      </w:pPr>
      <w:r w:rsidRPr="00790680">
        <w:rPr>
          <w:rFonts w:ascii="Verdana" w:hAnsi="Verdana"/>
          <w:bCs w:val="0"/>
        </w:rPr>
        <w:t>Responsibilities:</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Preparing smoke checklist. </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Involved in Functional Testing, System Testing and database testing</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Identifying and Designing </w:t>
      </w:r>
      <w:r w:rsidR="003D1318" w:rsidRPr="00FF7DF4">
        <w:rPr>
          <w:rFonts w:ascii="Verdana" w:hAnsi="Verdana" w:cs="Arial"/>
          <w:sz w:val="20"/>
          <w:szCs w:val="20"/>
        </w:rPr>
        <w:t>Manual</w:t>
      </w:r>
      <w:r w:rsidRPr="00FF7DF4">
        <w:rPr>
          <w:rFonts w:ascii="Verdana" w:hAnsi="Verdana" w:cs="Arial"/>
          <w:sz w:val="20"/>
          <w:szCs w:val="20"/>
        </w:rPr>
        <w:t xml:space="preserve"> Test Cases.</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Executing the Test Cases.</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Understanding the business requirements.</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Generating and checking the Reports.</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Involved in Daily Client calls.</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Periodic Testing of Build.</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Preparing Effort Based Estimation.</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Analysis of functionalities/enhancement from SRS and Test Design.</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Creation of Traceability Matrix and updat</w:t>
      </w:r>
      <w:r w:rsidR="00EB0173">
        <w:rPr>
          <w:rFonts w:ascii="Verdana" w:hAnsi="Verdana" w:cs="Arial"/>
          <w:sz w:val="20"/>
          <w:szCs w:val="20"/>
        </w:rPr>
        <w:t>ing</w:t>
      </w:r>
      <w:r w:rsidRPr="00FF7DF4">
        <w:rPr>
          <w:rFonts w:ascii="Verdana" w:hAnsi="Verdana" w:cs="Arial"/>
          <w:sz w:val="20"/>
          <w:szCs w:val="20"/>
        </w:rPr>
        <w:t xml:space="preserve"> Test Plan as per requirement. </w:t>
      </w:r>
    </w:p>
    <w:p w:rsidR="0083014C" w:rsidRDefault="0083014C" w:rsidP="00DF5B74">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System Testing (Functional) followed by Regression Testing before each release</w:t>
      </w:r>
    </w:p>
    <w:p w:rsidR="0083014C" w:rsidRDefault="0083014C" w:rsidP="0083014C">
      <w:pPr>
        <w:ind w:left="432"/>
        <w:rPr>
          <w:rFonts w:ascii="Verdana" w:hAnsi="Verdana" w:cs="Arial"/>
        </w:rPr>
      </w:pPr>
    </w:p>
    <w:p w:rsidR="0083014C" w:rsidRDefault="000B776D" w:rsidP="00D3196E">
      <w:pPr>
        <w:jc w:val="both"/>
        <w:rPr>
          <w:rFonts w:ascii="Verdana" w:hAnsi="Verdana" w:cs="Arial"/>
          <w:b/>
        </w:rPr>
      </w:pPr>
      <w:r w:rsidRPr="00BA789B">
        <w:rPr>
          <w:rFonts w:ascii="Verdana" w:hAnsi="Verdana" w:cs="Arial"/>
          <w:b/>
        </w:rPr>
        <w:t>Software</w:t>
      </w:r>
      <w:r>
        <w:rPr>
          <w:rFonts w:ascii="Verdana" w:hAnsi="Verdana" w:cs="Arial"/>
          <w:b/>
        </w:rPr>
        <w:t>/Tools</w:t>
      </w:r>
      <w:r w:rsidRPr="00BA789B">
        <w:rPr>
          <w:rFonts w:ascii="Verdana" w:hAnsi="Verdana" w:cs="Arial"/>
          <w:b/>
        </w:rPr>
        <w:t xml:space="preserve"> Used:</w:t>
      </w:r>
      <w:r>
        <w:rPr>
          <w:rFonts w:ascii="Verdana" w:hAnsi="Verdana" w:cs="Arial"/>
        </w:rPr>
        <w:t xml:space="preserve"> </w:t>
      </w:r>
      <w:r w:rsidR="0083014C">
        <w:rPr>
          <w:rFonts w:ascii="Verdana" w:hAnsi="Verdana" w:cs="Arial"/>
        </w:rPr>
        <w:t xml:space="preserve"> </w:t>
      </w:r>
      <w:r w:rsidR="0083014C" w:rsidRPr="0083014C">
        <w:rPr>
          <w:rFonts w:ascii="Verdana" w:hAnsi="Verdana" w:cs="Arial"/>
        </w:rPr>
        <w:t>DB2, Java, Quality Center 9.2</w:t>
      </w:r>
    </w:p>
    <w:p w:rsidR="000B776D" w:rsidRDefault="000B776D" w:rsidP="0083014C">
      <w:pPr>
        <w:ind w:left="432"/>
        <w:rPr>
          <w:rFonts w:ascii="Verdana" w:hAnsi="Verdana" w:cs="Arial"/>
        </w:rPr>
      </w:pPr>
    </w:p>
    <w:p w:rsidR="0083014C" w:rsidRDefault="0083014C" w:rsidP="0083014C">
      <w:pPr>
        <w:ind w:left="432"/>
        <w:rPr>
          <w:rFonts w:ascii="Verdana" w:hAnsi="Verdana" w:cs="Arial"/>
        </w:rPr>
      </w:pPr>
    </w:p>
    <w:p w:rsidR="0083014C" w:rsidRDefault="0083014C" w:rsidP="0083014C">
      <w:pPr>
        <w:pStyle w:val="CompanyDetails"/>
        <w:jc w:val="both"/>
        <w:outlineLvl w:val="0"/>
        <w:rPr>
          <w:sz w:val="20"/>
        </w:rPr>
      </w:pPr>
      <w:r>
        <w:rPr>
          <w:sz w:val="20"/>
        </w:rPr>
        <w:t xml:space="preserve">Project#2 </w:t>
      </w:r>
      <w:r w:rsidRPr="00FF7DF4">
        <w:rPr>
          <w:sz w:val="20"/>
        </w:rPr>
        <w:t xml:space="preserve">Enterprise Visual Medical System (EVMS - RADIOLOGY) </w:t>
      </w:r>
    </w:p>
    <w:p w:rsidR="0083014C" w:rsidRDefault="0083014C" w:rsidP="0083014C">
      <w:pPr>
        <w:pStyle w:val="CompanyDetails"/>
        <w:jc w:val="both"/>
        <w:outlineLvl w:val="0"/>
        <w:rPr>
          <w:sz w:val="20"/>
        </w:rPr>
      </w:pPr>
    </w:p>
    <w:p w:rsidR="0083014C" w:rsidRPr="00FF7DF4" w:rsidRDefault="0083014C" w:rsidP="0083014C">
      <w:pPr>
        <w:pStyle w:val="CompanyDetails"/>
        <w:jc w:val="both"/>
        <w:outlineLvl w:val="0"/>
        <w:rPr>
          <w:b w:val="0"/>
          <w:sz w:val="20"/>
          <w:lang w:val="en-GB"/>
        </w:rPr>
      </w:pPr>
      <w:r w:rsidRPr="00FF7DF4">
        <w:rPr>
          <w:sz w:val="20"/>
          <w:lang w:val="en-GB"/>
        </w:rPr>
        <w:t>Project Description:</w:t>
      </w:r>
    </w:p>
    <w:p w:rsidR="0083014C" w:rsidRPr="000E1CBF" w:rsidRDefault="0083014C" w:rsidP="0083014C">
      <w:pPr>
        <w:tabs>
          <w:tab w:val="left" w:pos="270"/>
          <w:tab w:val="left" w:pos="360"/>
        </w:tabs>
        <w:ind w:left="360"/>
        <w:jc w:val="both"/>
        <w:rPr>
          <w:rFonts w:ascii="Verdana" w:hAnsi="Verdana" w:cs="Arial"/>
        </w:rPr>
      </w:pPr>
      <w:r w:rsidRPr="000E1CBF">
        <w:rPr>
          <w:rFonts w:ascii="Verdana" w:hAnsi="Verdana" w:cs="Arial"/>
        </w:rPr>
        <w:t xml:space="preserve">The aim of this application is to develop Client Server based Enterprise Visual Medical System. EVMS Product is a proprietary of our Client Merge Healthcare providing Study, Series and Image studies to Radiologists. Merge Healthcare Inc. is a US based organization </w:t>
      </w:r>
      <w:r w:rsidRPr="000E1CBF">
        <w:rPr>
          <w:rFonts w:ascii="Verdana" w:hAnsi="Verdana" w:cs="Arial"/>
        </w:rPr>
        <w:lastRenderedPageBreak/>
        <w:t xml:space="preserve">for providing Health Care Solutions to Hospitals in America. All the User Interfaces has been designed using JAVA &amp; Oracle 9i has been used as backend. The project includes creation, propagation and transformation of DICOM and HL7 through all the major applications and their plug-ins. The project includes CCM and functional testing of UV. </w:t>
      </w:r>
    </w:p>
    <w:p w:rsidR="0083014C" w:rsidRDefault="0083014C" w:rsidP="0083014C">
      <w:pPr>
        <w:ind w:left="432"/>
        <w:rPr>
          <w:rFonts w:ascii="Verdana" w:hAnsi="Verdana" w:cs="Arial"/>
        </w:rPr>
      </w:pPr>
    </w:p>
    <w:p w:rsidR="0083014C" w:rsidRPr="00790680" w:rsidRDefault="0083014C" w:rsidP="0083014C">
      <w:pPr>
        <w:pStyle w:val="Heading1"/>
        <w:widowControl w:val="0"/>
        <w:tabs>
          <w:tab w:val="num" w:pos="0"/>
          <w:tab w:val="left" w:pos="720"/>
        </w:tabs>
        <w:suppressAutoHyphens/>
        <w:autoSpaceDE w:val="0"/>
        <w:rPr>
          <w:rFonts w:ascii="Verdana" w:hAnsi="Verdana"/>
          <w:bCs w:val="0"/>
        </w:rPr>
      </w:pPr>
      <w:r w:rsidRPr="00790680">
        <w:rPr>
          <w:rFonts w:ascii="Verdana" w:hAnsi="Verdana"/>
          <w:bCs w:val="0"/>
        </w:rPr>
        <w:t>Responsibilities:</w:t>
      </w:r>
    </w:p>
    <w:p w:rsidR="0083014C" w:rsidRPr="00FF7DF4" w:rsidRDefault="0083014C" w:rsidP="00DF5B74">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Identifying Test Requirements and Review of functional requirement based on SRS. </w:t>
      </w:r>
    </w:p>
    <w:p w:rsidR="0083014C" w:rsidRPr="00FF7DF4" w:rsidRDefault="0083014C" w:rsidP="00DF5B74">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Prepared System test cases and test data for functional and regression testing. </w:t>
      </w:r>
    </w:p>
    <w:p w:rsidR="0083014C" w:rsidRPr="00FF7DF4" w:rsidRDefault="0083014C" w:rsidP="00DF5B74">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Test Plan update as per the new functionality or various hot fixes of the product. </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Responsible for Peer Review of test cases and test plan. </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Regression testing of the application for various builds. </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Execution of Test Cases </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Involved in review for Testing Deliverables </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Creation o</w:t>
      </w:r>
      <w:r w:rsidR="00EB0173">
        <w:rPr>
          <w:rFonts w:ascii="Verdana" w:hAnsi="Verdana" w:cs="Arial"/>
          <w:sz w:val="20"/>
          <w:szCs w:val="20"/>
        </w:rPr>
        <w:t>f Traceability Matrix and updating</w:t>
      </w:r>
      <w:r w:rsidRPr="00FF7DF4">
        <w:rPr>
          <w:rFonts w:ascii="Verdana" w:hAnsi="Verdana" w:cs="Arial"/>
          <w:sz w:val="20"/>
          <w:szCs w:val="20"/>
        </w:rPr>
        <w:t xml:space="preserve"> Test Plan as per requirement. </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Involved in Team meetings and Reviews. </w:t>
      </w:r>
    </w:p>
    <w:p w:rsidR="0083014C" w:rsidRPr="00FF7DF4"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 xml:space="preserve">Assistance in Test summary report creation. </w:t>
      </w:r>
    </w:p>
    <w:p w:rsidR="0083014C" w:rsidRDefault="0083014C" w:rsidP="0083014C">
      <w:pPr>
        <w:pStyle w:val="ListParagraph"/>
        <w:numPr>
          <w:ilvl w:val="0"/>
          <w:numId w:val="19"/>
        </w:numPr>
        <w:ind w:left="1080"/>
        <w:jc w:val="both"/>
        <w:rPr>
          <w:rFonts w:ascii="Verdana" w:hAnsi="Verdana" w:cs="Arial"/>
          <w:sz w:val="20"/>
          <w:szCs w:val="20"/>
        </w:rPr>
      </w:pPr>
      <w:r w:rsidRPr="00FF7DF4">
        <w:rPr>
          <w:rFonts w:ascii="Verdana" w:hAnsi="Verdana" w:cs="Arial"/>
          <w:sz w:val="20"/>
          <w:szCs w:val="20"/>
        </w:rPr>
        <w:t>Tracking defects using CCS</w:t>
      </w:r>
    </w:p>
    <w:p w:rsidR="0083014C" w:rsidRDefault="0083014C" w:rsidP="0083014C">
      <w:pPr>
        <w:ind w:left="432"/>
        <w:rPr>
          <w:rFonts w:ascii="Verdana" w:hAnsi="Verdana" w:cs="Arial"/>
        </w:rPr>
      </w:pPr>
    </w:p>
    <w:p w:rsidR="0083014C" w:rsidRPr="0083014C" w:rsidRDefault="0083014C" w:rsidP="00D3196E">
      <w:pPr>
        <w:jc w:val="both"/>
        <w:rPr>
          <w:rFonts w:ascii="Verdana" w:hAnsi="Verdana" w:cs="Arial"/>
        </w:rPr>
      </w:pPr>
      <w:r w:rsidRPr="00BA789B">
        <w:rPr>
          <w:rFonts w:ascii="Verdana" w:hAnsi="Verdana" w:cs="Arial"/>
          <w:b/>
        </w:rPr>
        <w:t>Software</w:t>
      </w:r>
      <w:r>
        <w:rPr>
          <w:rFonts w:ascii="Verdana" w:hAnsi="Verdana" w:cs="Arial"/>
          <w:b/>
        </w:rPr>
        <w:t>/Tools</w:t>
      </w:r>
      <w:r w:rsidRPr="00BA789B">
        <w:rPr>
          <w:rFonts w:ascii="Verdana" w:hAnsi="Verdana" w:cs="Arial"/>
          <w:b/>
        </w:rPr>
        <w:t xml:space="preserve"> Used:</w:t>
      </w:r>
      <w:r>
        <w:rPr>
          <w:rFonts w:ascii="Verdana" w:hAnsi="Verdana" w:cs="Arial"/>
        </w:rPr>
        <w:t xml:space="preserve">  </w:t>
      </w:r>
      <w:r w:rsidRPr="0083014C">
        <w:rPr>
          <w:rFonts w:ascii="Verdana" w:hAnsi="Verdana" w:cs="Arial"/>
        </w:rPr>
        <w:t>Oracle9i, Java, Quality Center 9.2</w:t>
      </w:r>
    </w:p>
    <w:p w:rsidR="0083014C" w:rsidRDefault="0083014C" w:rsidP="0083014C">
      <w:pPr>
        <w:ind w:left="432"/>
        <w:rPr>
          <w:rFonts w:ascii="Verdana" w:hAnsi="Verdana" w:cs="Arial"/>
        </w:rPr>
      </w:pPr>
    </w:p>
    <w:p w:rsidR="0083014C" w:rsidRDefault="0083014C" w:rsidP="0083014C">
      <w:pPr>
        <w:pStyle w:val="CompanyDetails"/>
        <w:jc w:val="both"/>
        <w:outlineLvl w:val="0"/>
        <w:rPr>
          <w:sz w:val="20"/>
        </w:rPr>
      </w:pPr>
      <w:r>
        <w:rPr>
          <w:sz w:val="20"/>
        </w:rPr>
        <w:t xml:space="preserve">Project#3: </w:t>
      </w:r>
      <w:r w:rsidRPr="000E1CBF">
        <w:rPr>
          <w:sz w:val="20"/>
        </w:rPr>
        <w:t>EchoIMS</w:t>
      </w:r>
    </w:p>
    <w:p w:rsidR="0083014C" w:rsidRDefault="0083014C" w:rsidP="0083014C">
      <w:pPr>
        <w:pStyle w:val="CompanyDetails"/>
        <w:jc w:val="both"/>
        <w:outlineLvl w:val="0"/>
        <w:rPr>
          <w:sz w:val="20"/>
        </w:rPr>
      </w:pPr>
    </w:p>
    <w:p w:rsidR="0083014C" w:rsidRPr="00FF7DF4" w:rsidRDefault="0083014C" w:rsidP="0083014C">
      <w:pPr>
        <w:pStyle w:val="CompanyDetails"/>
        <w:jc w:val="both"/>
        <w:outlineLvl w:val="0"/>
        <w:rPr>
          <w:b w:val="0"/>
          <w:sz w:val="20"/>
          <w:lang w:val="en-GB"/>
        </w:rPr>
      </w:pPr>
      <w:r w:rsidRPr="00FF7DF4">
        <w:rPr>
          <w:sz w:val="20"/>
          <w:lang w:val="en-GB"/>
        </w:rPr>
        <w:t>Project Description:</w:t>
      </w:r>
    </w:p>
    <w:p w:rsidR="0083014C" w:rsidRDefault="0083014C" w:rsidP="0083014C">
      <w:pPr>
        <w:ind w:left="432"/>
        <w:rPr>
          <w:rFonts w:ascii="Verdana" w:hAnsi="Verdana" w:cs="Arial"/>
        </w:rPr>
      </w:pPr>
      <w:r w:rsidRPr="000E1CBF">
        <w:rPr>
          <w:rFonts w:ascii="Verdana" w:hAnsi="Verdana" w:cs="Arial"/>
        </w:rPr>
        <w:t>EchoIMS is a Web-based Echocardiology clinical reporting product.  The system is intended to be used in the preparation, creation and distribution of Echocardiology clinical reports.  EchoIMS presents the broadest selection of normative data specifically for the practice of pediatric, fetal and adult echocardiography. It provides a workflow automation solution, including key features of the application like scheduling, Filtering of study list, Measurement Entry, CPT and ICD9 codes, Graphing etc. EchoIMS provides the bulk of our client’s clinical reporting capabilities</w:t>
      </w:r>
    </w:p>
    <w:p w:rsidR="0083014C" w:rsidRPr="00790680" w:rsidRDefault="0083014C" w:rsidP="0083014C">
      <w:pPr>
        <w:pStyle w:val="Heading1"/>
        <w:widowControl w:val="0"/>
        <w:tabs>
          <w:tab w:val="num" w:pos="0"/>
          <w:tab w:val="left" w:pos="720"/>
        </w:tabs>
        <w:suppressAutoHyphens/>
        <w:autoSpaceDE w:val="0"/>
        <w:rPr>
          <w:rFonts w:ascii="Verdana" w:hAnsi="Verdana"/>
          <w:bCs w:val="0"/>
        </w:rPr>
      </w:pPr>
      <w:r w:rsidRPr="00790680">
        <w:rPr>
          <w:rFonts w:ascii="Verdana" w:hAnsi="Verdana"/>
          <w:bCs w:val="0"/>
        </w:rPr>
        <w:t>Responsibilities:</w:t>
      </w:r>
    </w:p>
    <w:p w:rsidR="0083014C" w:rsidRPr="000E1CBF" w:rsidRDefault="0083014C" w:rsidP="00DF5B74">
      <w:pPr>
        <w:pStyle w:val="ListParagraph"/>
        <w:numPr>
          <w:ilvl w:val="0"/>
          <w:numId w:val="19"/>
        </w:numPr>
        <w:ind w:left="1080"/>
        <w:jc w:val="both"/>
        <w:rPr>
          <w:rFonts w:ascii="Verdana" w:hAnsi="Verdana" w:cs="Arial"/>
          <w:sz w:val="20"/>
          <w:szCs w:val="20"/>
        </w:rPr>
      </w:pPr>
      <w:r w:rsidRPr="000E1CBF">
        <w:rPr>
          <w:rFonts w:ascii="Verdana" w:hAnsi="Verdana" w:cs="Arial"/>
          <w:sz w:val="20"/>
          <w:szCs w:val="20"/>
        </w:rPr>
        <w:t xml:space="preserve">Identifying Test Requirements and Review of functional requirement based on software requirement specification. </w:t>
      </w:r>
    </w:p>
    <w:p w:rsidR="0083014C" w:rsidRPr="000E1CBF" w:rsidRDefault="0083014C" w:rsidP="00DF5B74">
      <w:pPr>
        <w:pStyle w:val="ListParagraph"/>
        <w:numPr>
          <w:ilvl w:val="0"/>
          <w:numId w:val="19"/>
        </w:numPr>
        <w:ind w:left="1080"/>
        <w:jc w:val="both"/>
        <w:rPr>
          <w:rFonts w:ascii="Verdana" w:hAnsi="Verdana" w:cs="Arial"/>
          <w:sz w:val="20"/>
          <w:szCs w:val="20"/>
        </w:rPr>
      </w:pPr>
      <w:r w:rsidRPr="000E1CBF">
        <w:rPr>
          <w:rFonts w:ascii="Verdana" w:hAnsi="Verdana" w:cs="Arial"/>
          <w:sz w:val="20"/>
          <w:szCs w:val="20"/>
        </w:rPr>
        <w:t xml:space="preserve">Prepared System test cases and test data for functional and regression testing. </w:t>
      </w:r>
    </w:p>
    <w:p w:rsidR="0083014C" w:rsidRPr="000E1CBF" w:rsidRDefault="0083014C" w:rsidP="0083014C">
      <w:pPr>
        <w:pStyle w:val="ListParagraph"/>
        <w:numPr>
          <w:ilvl w:val="0"/>
          <w:numId w:val="19"/>
        </w:numPr>
        <w:ind w:left="1080"/>
        <w:jc w:val="both"/>
        <w:rPr>
          <w:rFonts w:ascii="Verdana" w:hAnsi="Verdana" w:cs="Arial"/>
          <w:sz w:val="20"/>
          <w:szCs w:val="20"/>
        </w:rPr>
      </w:pPr>
      <w:r w:rsidRPr="000E1CBF">
        <w:rPr>
          <w:rFonts w:ascii="Verdana" w:hAnsi="Verdana" w:cs="Arial"/>
          <w:sz w:val="20"/>
          <w:szCs w:val="20"/>
        </w:rPr>
        <w:t xml:space="preserve">Responsible for Peer Review of test cases and test plan. </w:t>
      </w:r>
    </w:p>
    <w:p w:rsidR="0083014C" w:rsidRPr="000E1CBF" w:rsidRDefault="0083014C" w:rsidP="0083014C">
      <w:pPr>
        <w:pStyle w:val="ListParagraph"/>
        <w:numPr>
          <w:ilvl w:val="0"/>
          <w:numId w:val="19"/>
        </w:numPr>
        <w:ind w:left="1080"/>
        <w:jc w:val="both"/>
        <w:rPr>
          <w:rFonts w:ascii="Verdana" w:hAnsi="Verdana" w:cs="Arial"/>
          <w:sz w:val="20"/>
          <w:szCs w:val="20"/>
        </w:rPr>
      </w:pPr>
      <w:r w:rsidRPr="000E1CBF">
        <w:rPr>
          <w:rFonts w:ascii="Verdana" w:hAnsi="Verdana" w:cs="Arial"/>
          <w:sz w:val="20"/>
          <w:szCs w:val="20"/>
        </w:rPr>
        <w:t xml:space="preserve">Regression testing of the application for various builds. </w:t>
      </w:r>
    </w:p>
    <w:p w:rsidR="0083014C" w:rsidRPr="000E1CBF" w:rsidRDefault="0083014C" w:rsidP="0083014C">
      <w:pPr>
        <w:pStyle w:val="ListParagraph"/>
        <w:numPr>
          <w:ilvl w:val="0"/>
          <w:numId w:val="19"/>
        </w:numPr>
        <w:ind w:left="1080"/>
        <w:jc w:val="both"/>
        <w:rPr>
          <w:rFonts w:ascii="Verdana" w:hAnsi="Verdana" w:cs="Arial"/>
          <w:sz w:val="20"/>
          <w:szCs w:val="20"/>
        </w:rPr>
      </w:pPr>
      <w:r w:rsidRPr="000E1CBF">
        <w:rPr>
          <w:rFonts w:ascii="Verdana" w:hAnsi="Verdana" w:cs="Arial"/>
          <w:sz w:val="20"/>
          <w:szCs w:val="20"/>
        </w:rPr>
        <w:t xml:space="preserve">Execution of Test Cases </w:t>
      </w:r>
    </w:p>
    <w:p w:rsidR="0083014C" w:rsidRPr="000E1CBF" w:rsidRDefault="0083014C" w:rsidP="0083014C">
      <w:pPr>
        <w:pStyle w:val="ListParagraph"/>
        <w:numPr>
          <w:ilvl w:val="0"/>
          <w:numId w:val="19"/>
        </w:numPr>
        <w:ind w:left="1080"/>
        <w:jc w:val="both"/>
        <w:rPr>
          <w:rFonts w:ascii="Verdana" w:hAnsi="Verdana" w:cs="Arial"/>
          <w:sz w:val="20"/>
          <w:szCs w:val="20"/>
        </w:rPr>
      </w:pPr>
      <w:r w:rsidRPr="000E1CBF">
        <w:rPr>
          <w:rFonts w:ascii="Verdana" w:hAnsi="Verdana" w:cs="Arial"/>
          <w:sz w:val="20"/>
          <w:szCs w:val="20"/>
        </w:rPr>
        <w:t xml:space="preserve">Involved in review for Testing Deliverables </w:t>
      </w:r>
    </w:p>
    <w:p w:rsidR="0083014C" w:rsidRPr="000E1CBF" w:rsidRDefault="0083014C" w:rsidP="0083014C">
      <w:pPr>
        <w:pStyle w:val="ListParagraph"/>
        <w:numPr>
          <w:ilvl w:val="0"/>
          <w:numId w:val="19"/>
        </w:numPr>
        <w:ind w:left="1080"/>
        <w:jc w:val="both"/>
        <w:rPr>
          <w:rFonts w:ascii="Verdana" w:hAnsi="Verdana" w:cs="Arial"/>
          <w:sz w:val="20"/>
          <w:szCs w:val="20"/>
        </w:rPr>
      </w:pPr>
      <w:r w:rsidRPr="000E1CBF">
        <w:rPr>
          <w:rFonts w:ascii="Verdana" w:hAnsi="Verdana" w:cs="Arial"/>
          <w:sz w:val="20"/>
          <w:szCs w:val="20"/>
        </w:rPr>
        <w:t xml:space="preserve">Assistance in Test summary report creation. </w:t>
      </w:r>
    </w:p>
    <w:p w:rsidR="0083014C" w:rsidRPr="00DF5B74" w:rsidRDefault="0083014C" w:rsidP="00DF5B74">
      <w:pPr>
        <w:pStyle w:val="ListParagraph"/>
        <w:numPr>
          <w:ilvl w:val="0"/>
          <w:numId w:val="19"/>
        </w:numPr>
        <w:ind w:left="1080"/>
        <w:jc w:val="both"/>
        <w:rPr>
          <w:rFonts w:ascii="Verdana" w:hAnsi="Verdana" w:cs="Arial"/>
          <w:sz w:val="20"/>
          <w:szCs w:val="20"/>
        </w:rPr>
      </w:pPr>
      <w:r w:rsidRPr="00DF5B74">
        <w:rPr>
          <w:rFonts w:ascii="Verdana" w:hAnsi="Verdana" w:cs="Arial"/>
          <w:sz w:val="20"/>
          <w:szCs w:val="20"/>
        </w:rPr>
        <w:t>Sending HL7 messages</w:t>
      </w:r>
    </w:p>
    <w:p w:rsidR="0083014C" w:rsidRPr="0083014C" w:rsidRDefault="0083014C" w:rsidP="00D3196E">
      <w:pPr>
        <w:jc w:val="both"/>
        <w:rPr>
          <w:rFonts w:ascii="Verdana" w:hAnsi="Verdana" w:cs="Arial"/>
        </w:rPr>
      </w:pPr>
      <w:r w:rsidRPr="00BA789B">
        <w:rPr>
          <w:rFonts w:ascii="Verdana" w:hAnsi="Verdana" w:cs="Arial"/>
          <w:b/>
        </w:rPr>
        <w:t>Software</w:t>
      </w:r>
      <w:r>
        <w:rPr>
          <w:rFonts w:ascii="Verdana" w:hAnsi="Verdana" w:cs="Arial"/>
          <w:b/>
        </w:rPr>
        <w:t>/Tools</w:t>
      </w:r>
      <w:r w:rsidRPr="00BA789B">
        <w:rPr>
          <w:rFonts w:ascii="Verdana" w:hAnsi="Verdana" w:cs="Arial"/>
          <w:b/>
        </w:rPr>
        <w:t xml:space="preserve"> Used:</w:t>
      </w:r>
      <w:r>
        <w:rPr>
          <w:rFonts w:ascii="Verdana" w:hAnsi="Verdana" w:cs="Arial"/>
        </w:rPr>
        <w:t xml:space="preserve">  </w:t>
      </w:r>
      <w:r w:rsidRPr="0083014C">
        <w:rPr>
          <w:rFonts w:ascii="Verdana" w:hAnsi="Verdana" w:cs="Arial"/>
        </w:rPr>
        <w:t>Oracle9i, Java, Quality Center 9.2</w:t>
      </w:r>
    </w:p>
    <w:p w:rsidR="0083014C" w:rsidRDefault="0083014C" w:rsidP="0083014C">
      <w:pPr>
        <w:ind w:left="432"/>
        <w:rPr>
          <w:rFonts w:ascii="Verdana" w:hAnsi="Verdana" w:cs="Arial"/>
        </w:rPr>
      </w:pPr>
    </w:p>
    <w:p w:rsidR="001120C8" w:rsidRPr="00477805" w:rsidRDefault="001120C8" w:rsidP="001120C8">
      <w:pPr>
        <w:pStyle w:val="SummaryHeader"/>
        <w:jc w:val="both"/>
        <w:outlineLvl w:val="0"/>
      </w:pPr>
      <w:r w:rsidRPr="00477805">
        <w:t>EDUCATION, TRAINING &amp; CERTIFICATIONS</w:t>
      </w:r>
    </w:p>
    <w:p w:rsidR="0083014C" w:rsidRPr="0083014C" w:rsidRDefault="003D1318" w:rsidP="0083014C">
      <w:pPr>
        <w:pStyle w:val="ListParagraph"/>
        <w:numPr>
          <w:ilvl w:val="0"/>
          <w:numId w:val="19"/>
        </w:numPr>
      </w:pPr>
      <w:bookmarkStart w:id="1" w:name="eED"/>
      <w:bookmarkEnd w:id="1"/>
      <w:r w:rsidRPr="0083014C">
        <w:t>B. Tech</w:t>
      </w:r>
      <w:r w:rsidR="0083014C" w:rsidRPr="0083014C">
        <w:t xml:space="preserve"> (Computer Science and Information Technology) from J.N.T University, Hyderabad</w:t>
      </w:r>
    </w:p>
    <w:p w:rsidR="0083014C" w:rsidRPr="00B35CB3" w:rsidRDefault="0083014C" w:rsidP="00B35CB3">
      <w:pPr>
        <w:pStyle w:val="ListParagraph"/>
        <w:numPr>
          <w:ilvl w:val="0"/>
          <w:numId w:val="19"/>
        </w:numPr>
      </w:pPr>
      <w:r w:rsidRPr="0083014C">
        <w:t xml:space="preserve">Certified Foundation level </w:t>
      </w:r>
      <w:r w:rsidRPr="00EB0173">
        <w:rPr>
          <w:b/>
        </w:rPr>
        <w:t>ISTQB</w:t>
      </w:r>
      <w:r w:rsidRPr="0083014C">
        <w:t xml:space="preserve"> (International Software Testing Qualification Board)</w:t>
      </w:r>
    </w:p>
    <w:p w:rsidR="0083014C" w:rsidRDefault="0083014C" w:rsidP="0083014C"/>
    <w:p w:rsidR="0083014C" w:rsidRDefault="0083014C" w:rsidP="00B35CB3">
      <w:pPr>
        <w:pStyle w:val="ListParagraph"/>
        <w:numPr>
          <w:ilvl w:val="0"/>
          <w:numId w:val="19"/>
        </w:numPr>
      </w:pPr>
      <w:r>
        <w:t xml:space="preserve">Received </w:t>
      </w:r>
      <w:r w:rsidR="00CB18AA">
        <w:t>R&amp;R a</w:t>
      </w:r>
      <w:r>
        <w:t>ward with reward</w:t>
      </w:r>
      <w:r w:rsidRPr="000F3B72">
        <w:t xml:space="preserve"> </w:t>
      </w:r>
      <w:r>
        <w:t>in 2017</w:t>
      </w:r>
    </w:p>
    <w:sectPr w:rsidR="0083014C" w:rsidSect="005F3A86">
      <w:headerReference w:type="even" r:id="rId8"/>
      <w:headerReference w:type="default" r:id="rId9"/>
      <w:footerReference w:type="even" r:id="rId10"/>
      <w:footerReference w:type="default" r:id="rId11"/>
      <w:headerReference w:type="first" r:id="rId12"/>
      <w:endnotePr>
        <w:numFmt w:val="decimal"/>
      </w:endnotePr>
      <w:type w:val="continuous"/>
      <w:pgSz w:w="12240" w:h="15840" w:code="1"/>
      <w:pgMar w:top="1728" w:right="1440" w:bottom="1152" w:left="1440" w:header="1584" w:footer="1094"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7A9" w:rsidRDefault="004A77A9">
      <w:pPr>
        <w:spacing w:line="20" w:lineRule="exact"/>
      </w:pPr>
    </w:p>
  </w:endnote>
  <w:endnote w:type="continuationSeparator" w:id="0">
    <w:p w:rsidR="004A77A9" w:rsidRDefault="004A77A9">
      <w:r>
        <w:t xml:space="preserve"> </w:t>
      </w:r>
    </w:p>
  </w:endnote>
  <w:endnote w:type="continuationNotice" w:id="1">
    <w:p w:rsidR="004A77A9" w:rsidRDefault="004A77A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Rmn 10p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31" w:rsidRDefault="00CE0131" w:rsidP="008750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E0131" w:rsidRDefault="00CE0131" w:rsidP="00CE01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770" w:rsidRPr="008750ED" w:rsidRDefault="001120C8" w:rsidP="001120C8">
    <w:pPr>
      <w:pStyle w:val="Footer"/>
      <w:tabs>
        <w:tab w:val="clear" w:pos="4320"/>
        <w:tab w:val="clear" w:pos="8640"/>
        <w:tab w:val="center" w:pos="4680"/>
      </w:tabs>
      <w:jc w:val="right"/>
      <w:rPr>
        <w:rFonts w:ascii="Verdana" w:hAnsi="Verdana"/>
        <w:lang w:val="fr-FR"/>
      </w:rPr>
    </w:pPr>
    <w:r w:rsidRPr="006C1277">
      <w:rPr>
        <w:rFonts w:ascii="Verdana" w:hAnsi="Verdana"/>
        <w:lang w:val="fr-FR"/>
      </w:rPr>
      <w:t xml:space="preserve">Page </w:t>
    </w:r>
    <w:r w:rsidRPr="006C1277">
      <w:rPr>
        <w:rFonts w:ascii="Verdana" w:hAnsi="Verdana"/>
        <w:lang w:val="fr-FR"/>
      </w:rPr>
      <w:fldChar w:fldCharType="begin"/>
    </w:r>
    <w:r w:rsidRPr="006C1277">
      <w:rPr>
        <w:rFonts w:ascii="Verdana" w:hAnsi="Verdana"/>
        <w:lang w:val="fr-FR"/>
      </w:rPr>
      <w:instrText xml:space="preserve"> PAGE </w:instrText>
    </w:r>
    <w:r w:rsidRPr="006C1277">
      <w:rPr>
        <w:rFonts w:ascii="Verdana" w:hAnsi="Verdana"/>
        <w:lang w:val="fr-FR"/>
      </w:rPr>
      <w:fldChar w:fldCharType="separate"/>
    </w:r>
    <w:r w:rsidR="002C0372">
      <w:rPr>
        <w:rFonts w:ascii="Verdana" w:hAnsi="Verdana"/>
        <w:noProof/>
        <w:lang w:val="fr-FR"/>
      </w:rPr>
      <w:t>6</w:t>
    </w:r>
    <w:r w:rsidRPr="006C1277">
      <w:rPr>
        <w:rFonts w:ascii="Verdana" w:hAnsi="Verdana"/>
        <w:lang w:val="fr-FR"/>
      </w:rPr>
      <w:fldChar w:fldCharType="end"/>
    </w:r>
    <w:r w:rsidRPr="006C1277">
      <w:rPr>
        <w:rFonts w:ascii="Verdana" w:hAnsi="Verdana"/>
        <w:lang w:val="fr-FR"/>
      </w:rPr>
      <w:t xml:space="preserve"> </w:t>
    </w:r>
    <w:r>
      <w:rPr>
        <w:rFonts w:ascii="Verdana" w:hAnsi="Verdana"/>
        <w:lang w:val="fr-FR"/>
      </w:rPr>
      <w:t>of</w:t>
    </w:r>
    <w:r w:rsidRPr="006C1277">
      <w:rPr>
        <w:rFonts w:ascii="Verdana" w:hAnsi="Verdana"/>
        <w:lang w:val="fr-FR"/>
      </w:rPr>
      <w:t xml:space="preserve"> </w:t>
    </w:r>
    <w:r w:rsidRPr="006C1277">
      <w:rPr>
        <w:rFonts w:ascii="Verdana" w:hAnsi="Verdana"/>
        <w:lang w:val="fr-FR"/>
      </w:rPr>
      <w:fldChar w:fldCharType="begin"/>
    </w:r>
    <w:r w:rsidRPr="006C1277">
      <w:rPr>
        <w:rFonts w:ascii="Verdana" w:hAnsi="Verdana"/>
        <w:lang w:val="fr-FR"/>
      </w:rPr>
      <w:instrText xml:space="preserve"> NUMPAGES </w:instrText>
    </w:r>
    <w:r w:rsidRPr="006C1277">
      <w:rPr>
        <w:rFonts w:ascii="Verdana" w:hAnsi="Verdana"/>
        <w:lang w:val="fr-FR"/>
      </w:rPr>
      <w:fldChar w:fldCharType="separate"/>
    </w:r>
    <w:r w:rsidR="002C0372">
      <w:rPr>
        <w:rFonts w:ascii="Verdana" w:hAnsi="Verdana"/>
        <w:noProof/>
        <w:lang w:val="fr-FR"/>
      </w:rPr>
      <w:t>6</w:t>
    </w:r>
    <w:r w:rsidRPr="006C1277">
      <w:rPr>
        <w:rFonts w:ascii="Verdana" w:hAnsi="Verdana"/>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7A9" w:rsidRDefault="004A77A9">
      <w:r>
        <w:separator/>
      </w:r>
    </w:p>
  </w:footnote>
  <w:footnote w:type="continuationSeparator" w:id="0">
    <w:p w:rsidR="004A77A9" w:rsidRDefault="004A7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273" w:rsidRDefault="00800273" w:rsidP="00CA5D5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00273" w:rsidRDefault="008002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62B" w:rsidRDefault="00EB0173" w:rsidP="00C006D5">
    <w:pPr>
      <w:jc w:val="right"/>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-495300</wp:posOffset>
          </wp:positionV>
          <wp:extent cx="1466850" cy="552450"/>
          <wp:effectExtent l="0" t="0" r="0" b="0"/>
          <wp:wrapNone/>
          <wp:docPr id="6" name="Picture 6" descr="UST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T Global"/>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668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3196E">
      <w:t>ANIL KUNJA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62B" w:rsidRDefault="00EB0173">
    <w:pPr>
      <w:pStyle w:val="Header"/>
    </w:pPr>
    <w:r>
      <w:rPr>
        <w:noProof/>
      </w:rPr>
      <w:drawing>
        <wp:anchor distT="0" distB="0" distL="114300" distR="114300" simplePos="0" relativeHeight="251657216" behindDoc="1" locked="0" layoutInCell="1" allowOverlap="1">
          <wp:simplePos x="0" y="0"/>
          <wp:positionH relativeFrom="column">
            <wp:posOffset>0</wp:posOffset>
          </wp:positionH>
          <wp:positionV relativeFrom="paragraph">
            <wp:posOffset>-495300</wp:posOffset>
          </wp:positionV>
          <wp:extent cx="1466850" cy="552450"/>
          <wp:effectExtent l="0" t="0" r="0" b="0"/>
          <wp:wrapNone/>
          <wp:docPr id="5" name="Picture 5" descr="UST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T Global"/>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668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4684C0E"/>
    <w:lvl w:ilvl="0">
      <w:numFmt w:val="decimal"/>
      <w:pStyle w:val="EducationDetails"/>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Times New Roman"/>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Times New Roman"/>
      </w:rPr>
    </w:lvl>
  </w:abstractNum>
  <w:abstractNum w:abstractNumId="5"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Symbol" w:hAnsi="Symbol"/>
      </w:rPr>
    </w:lvl>
  </w:abstractNum>
  <w:abstractNum w:abstractNumId="6" w15:restartNumberingAfterBreak="0">
    <w:nsid w:val="0A1F6EDE"/>
    <w:multiLevelType w:val="hybridMultilevel"/>
    <w:tmpl w:val="D622737A"/>
    <w:lvl w:ilvl="0" w:tplc="8FF63E28">
      <w:start w:val="1"/>
      <w:numFmt w:val="bullet"/>
      <w:lvlText w:val=""/>
      <w:lvlJc w:val="left"/>
      <w:pPr>
        <w:tabs>
          <w:tab w:val="num" w:pos="504"/>
        </w:tabs>
        <w:ind w:left="432"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9E6F7A"/>
    <w:multiLevelType w:val="hybridMultilevel"/>
    <w:tmpl w:val="F18E9B6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E217620"/>
    <w:multiLevelType w:val="hybridMultilevel"/>
    <w:tmpl w:val="033EA7CA"/>
    <w:lvl w:ilvl="0" w:tplc="7C182F6A">
      <w:start w:val="1"/>
      <w:numFmt w:val="bullet"/>
      <w:pStyle w:val="bodytexttightpara"/>
      <w:lvlText w:val=""/>
      <w:lvlJc w:val="left"/>
      <w:pPr>
        <w:tabs>
          <w:tab w:val="num" w:pos="2880"/>
        </w:tabs>
        <w:ind w:left="2880" w:hanging="360"/>
      </w:pPr>
      <w:rPr>
        <w:rFonts w:ascii="Symbol" w:hAnsi="Symbol" w:hint="default"/>
      </w:rPr>
    </w:lvl>
    <w:lvl w:ilvl="1" w:tplc="4C0E3296">
      <w:start w:val="1"/>
      <w:numFmt w:val="bullet"/>
      <w:lvlText w:val="-"/>
      <w:lvlJc w:val="left"/>
      <w:pPr>
        <w:tabs>
          <w:tab w:val="num" w:pos="3600"/>
        </w:tabs>
        <w:ind w:left="3600" w:hanging="360"/>
      </w:pPr>
      <w:rPr>
        <w:rFonts w:ascii="Times New Roman" w:hAnsi="Times New Roman" w:cs="Times New Roman"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15:restartNumberingAfterBreak="0">
    <w:nsid w:val="3C850887"/>
    <w:multiLevelType w:val="hybridMultilevel"/>
    <w:tmpl w:val="30769F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0" w15:restartNumberingAfterBreak="0">
    <w:nsid w:val="3C901268"/>
    <w:multiLevelType w:val="hybridMultilevel"/>
    <w:tmpl w:val="964A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486205"/>
    <w:multiLevelType w:val="multilevel"/>
    <w:tmpl w:val="EB7ED4DA"/>
    <w:styleLink w:val="Style1"/>
    <w:lvl w:ilvl="0">
      <w:start w:val="1"/>
      <w:numFmt w:val="decimal"/>
      <w:lvlText w:val="%1 of 1"/>
      <w:lvlJc w:val="left"/>
      <w:pPr>
        <w:tabs>
          <w:tab w:val="num" w:pos="360"/>
        </w:tabs>
        <w:ind w:left="360" w:hanging="360"/>
      </w:pPr>
      <w:rPr>
        <w:rFonts w:hint="default"/>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B1649B3"/>
    <w:multiLevelType w:val="hybridMultilevel"/>
    <w:tmpl w:val="D2BAB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65ADB"/>
    <w:multiLevelType w:val="hybridMultilevel"/>
    <w:tmpl w:val="B5B68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243A7F"/>
    <w:multiLevelType w:val="hybridMultilevel"/>
    <w:tmpl w:val="BB703B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60431D"/>
    <w:multiLevelType w:val="hybridMultilevel"/>
    <w:tmpl w:val="CF4040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F112F2"/>
    <w:multiLevelType w:val="hybridMultilevel"/>
    <w:tmpl w:val="FA3EBDC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71AC10B6"/>
    <w:multiLevelType w:val="hybridMultilevel"/>
    <w:tmpl w:val="A78062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F6444C"/>
    <w:multiLevelType w:val="hybridMultilevel"/>
    <w:tmpl w:val="BC30F4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D64FD"/>
    <w:multiLevelType w:val="hybridMultilevel"/>
    <w:tmpl w:val="332ED3B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E930E95"/>
    <w:multiLevelType w:val="hybridMultilevel"/>
    <w:tmpl w:val="56905B9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0"/>
    <w:lvlOverride w:ilvl="0">
      <w:lvl w:ilvl="0">
        <w:numFmt w:val="bullet"/>
        <w:pStyle w:val="EducationDetails"/>
        <w:lvlText w:val=""/>
        <w:legacy w:legacy="1" w:legacySpace="0" w:legacyIndent="360"/>
        <w:lvlJc w:val="left"/>
        <w:rPr>
          <w:rFonts w:ascii="Symbol" w:hAnsi="Symbol" w:hint="default"/>
        </w:rPr>
      </w:lvl>
    </w:lvlOverride>
  </w:num>
  <w:num w:numId="3">
    <w:abstractNumId w:val="18"/>
  </w:num>
  <w:num w:numId="4">
    <w:abstractNumId w:val="6"/>
  </w:num>
  <w:num w:numId="5">
    <w:abstractNumId w:val="14"/>
  </w:num>
  <w:num w:numId="6">
    <w:abstractNumId w:val="15"/>
  </w:num>
  <w:num w:numId="7">
    <w:abstractNumId w:val="11"/>
  </w:num>
  <w:num w:numId="8">
    <w:abstractNumId w:val="16"/>
  </w:num>
  <w:num w:numId="9">
    <w:abstractNumId w:val="7"/>
  </w:num>
  <w:num w:numId="10">
    <w:abstractNumId w:val="20"/>
  </w:num>
  <w:num w:numId="11">
    <w:abstractNumId w:val="17"/>
  </w:num>
  <w:num w:numId="12">
    <w:abstractNumId w:val="9"/>
  </w:num>
  <w:num w:numId="13">
    <w:abstractNumId w:val="19"/>
  </w:num>
  <w:num w:numId="14">
    <w:abstractNumId w:val="3"/>
  </w:num>
  <w:num w:numId="15">
    <w:abstractNumId w:val="4"/>
  </w:num>
  <w:num w:numId="16">
    <w:abstractNumId w:val="5"/>
  </w:num>
  <w:num w:numId="17">
    <w:abstractNumId w:val="1"/>
  </w:num>
  <w:num w:numId="18">
    <w:abstractNumId w:val="2"/>
  </w:num>
  <w:num w:numId="19">
    <w:abstractNumId w:val="12"/>
  </w:num>
  <w:num w:numId="20">
    <w:abstractNumId w:val="10"/>
  </w:num>
  <w:num w:numId="21">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23"/>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70"/>
    <w:rsid w:val="00002CE7"/>
    <w:rsid w:val="00011957"/>
    <w:rsid w:val="00011C1F"/>
    <w:rsid w:val="00024256"/>
    <w:rsid w:val="00025B40"/>
    <w:rsid w:val="00025EF0"/>
    <w:rsid w:val="0003038C"/>
    <w:rsid w:val="000315DE"/>
    <w:rsid w:val="00032A1A"/>
    <w:rsid w:val="00042FDB"/>
    <w:rsid w:val="00044445"/>
    <w:rsid w:val="000460A4"/>
    <w:rsid w:val="00052B3E"/>
    <w:rsid w:val="00052F00"/>
    <w:rsid w:val="00053069"/>
    <w:rsid w:val="00064056"/>
    <w:rsid w:val="0006681D"/>
    <w:rsid w:val="00073A6E"/>
    <w:rsid w:val="00082EDC"/>
    <w:rsid w:val="00090337"/>
    <w:rsid w:val="00092627"/>
    <w:rsid w:val="000972DE"/>
    <w:rsid w:val="000A212C"/>
    <w:rsid w:val="000A3F3B"/>
    <w:rsid w:val="000A5A73"/>
    <w:rsid w:val="000A5D42"/>
    <w:rsid w:val="000B2FE4"/>
    <w:rsid w:val="000B53B8"/>
    <w:rsid w:val="000B5DD7"/>
    <w:rsid w:val="000B6B3F"/>
    <w:rsid w:val="000B776D"/>
    <w:rsid w:val="000C146E"/>
    <w:rsid w:val="000C66D2"/>
    <w:rsid w:val="000C7374"/>
    <w:rsid w:val="000D0781"/>
    <w:rsid w:val="000D5F23"/>
    <w:rsid w:val="000E0114"/>
    <w:rsid w:val="000E4179"/>
    <w:rsid w:val="000E7492"/>
    <w:rsid w:val="0010090E"/>
    <w:rsid w:val="00104748"/>
    <w:rsid w:val="001120C8"/>
    <w:rsid w:val="001129CE"/>
    <w:rsid w:val="00113172"/>
    <w:rsid w:val="0012181E"/>
    <w:rsid w:val="00122705"/>
    <w:rsid w:val="00132461"/>
    <w:rsid w:val="001336B8"/>
    <w:rsid w:val="00133FE8"/>
    <w:rsid w:val="00141CB6"/>
    <w:rsid w:val="00142A7E"/>
    <w:rsid w:val="00150EA9"/>
    <w:rsid w:val="00155319"/>
    <w:rsid w:val="00155DB6"/>
    <w:rsid w:val="001563E8"/>
    <w:rsid w:val="00162B6D"/>
    <w:rsid w:val="00164447"/>
    <w:rsid w:val="001653B6"/>
    <w:rsid w:val="0016637A"/>
    <w:rsid w:val="00166785"/>
    <w:rsid w:val="0017040E"/>
    <w:rsid w:val="001718F6"/>
    <w:rsid w:val="00172158"/>
    <w:rsid w:val="001817E6"/>
    <w:rsid w:val="00190BEA"/>
    <w:rsid w:val="001925D3"/>
    <w:rsid w:val="00192F9F"/>
    <w:rsid w:val="0019715A"/>
    <w:rsid w:val="001A4BD1"/>
    <w:rsid w:val="001B017F"/>
    <w:rsid w:val="001C0C62"/>
    <w:rsid w:val="001C43EE"/>
    <w:rsid w:val="001C54C0"/>
    <w:rsid w:val="001C63B1"/>
    <w:rsid w:val="001C789A"/>
    <w:rsid w:val="001D1640"/>
    <w:rsid w:val="001D6C9B"/>
    <w:rsid w:val="001E4606"/>
    <w:rsid w:val="001F0BAC"/>
    <w:rsid w:val="001F22D8"/>
    <w:rsid w:val="00206474"/>
    <w:rsid w:val="00233C9C"/>
    <w:rsid w:val="00242875"/>
    <w:rsid w:val="00243E7E"/>
    <w:rsid w:val="0025143E"/>
    <w:rsid w:val="002676F9"/>
    <w:rsid w:val="00282BD4"/>
    <w:rsid w:val="00290718"/>
    <w:rsid w:val="002A3385"/>
    <w:rsid w:val="002A5506"/>
    <w:rsid w:val="002B1525"/>
    <w:rsid w:val="002C0372"/>
    <w:rsid w:val="002D062B"/>
    <w:rsid w:val="002D1856"/>
    <w:rsid w:val="002D2068"/>
    <w:rsid w:val="002D3710"/>
    <w:rsid w:val="002D634C"/>
    <w:rsid w:val="002E0439"/>
    <w:rsid w:val="002F1D2B"/>
    <w:rsid w:val="002F4B22"/>
    <w:rsid w:val="002F4ED1"/>
    <w:rsid w:val="002F57C6"/>
    <w:rsid w:val="00302B27"/>
    <w:rsid w:val="0031095D"/>
    <w:rsid w:val="0032323F"/>
    <w:rsid w:val="00324770"/>
    <w:rsid w:val="00324C19"/>
    <w:rsid w:val="003350A4"/>
    <w:rsid w:val="00340832"/>
    <w:rsid w:val="0034156B"/>
    <w:rsid w:val="00341EDE"/>
    <w:rsid w:val="003510D5"/>
    <w:rsid w:val="00352555"/>
    <w:rsid w:val="00357CB9"/>
    <w:rsid w:val="00364395"/>
    <w:rsid w:val="0037711F"/>
    <w:rsid w:val="0038339A"/>
    <w:rsid w:val="00383707"/>
    <w:rsid w:val="003947EB"/>
    <w:rsid w:val="003B2754"/>
    <w:rsid w:val="003B4F31"/>
    <w:rsid w:val="003C1014"/>
    <w:rsid w:val="003C407F"/>
    <w:rsid w:val="003C673C"/>
    <w:rsid w:val="003D1318"/>
    <w:rsid w:val="003D1922"/>
    <w:rsid w:val="003D2557"/>
    <w:rsid w:val="003D6D57"/>
    <w:rsid w:val="003E6A3A"/>
    <w:rsid w:val="003F2138"/>
    <w:rsid w:val="003F4394"/>
    <w:rsid w:val="003F449D"/>
    <w:rsid w:val="003F7384"/>
    <w:rsid w:val="0040040D"/>
    <w:rsid w:val="00404435"/>
    <w:rsid w:val="0040653C"/>
    <w:rsid w:val="004168CD"/>
    <w:rsid w:val="00423C7C"/>
    <w:rsid w:val="00435278"/>
    <w:rsid w:val="004406EF"/>
    <w:rsid w:val="00441A85"/>
    <w:rsid w:val="00443F50"/>
    <w:rsid w:val="00446A56"/>
    <w:rsid w:val="00447E5A"/>
    <w:rsid w:val="00457E67"/>
    <w:rsid w:val="00460222"/>
    <w:rsid w:val="004669CB"/>
    <w:rsid w:val="00474E2C"/>
    <w:rsid w:val="00477805"/>
    <w:rsid w:val="0048227F"/>
    <w:rsid w:val="004837A5"/>
    <w:rsid w:val="00483A1D"/>
    <w:rsid w:val="00487BEE"/>
    <w:rsid w:val="00491418"/>
    <w:rsid w:val="004A408D"/>
    <w:rsid w:val="004A77A9"/>
    <w:rsid w:val="004B372E"/>
    <w:rsid w:val="004B72B2"/>
    <w:rsid w:val="004C0CFE"/>
    <w:rsid w:val="004C6C96"/>
    <w:rsid w:val="004D75E6"/>
    <w:rsid w:val="004E1AE2"/>
    <w:rsid w:val="004E43B9"/>
    <w:rsid w:val="004F5FDE"/>
    <w:rsid w:val="004F6306"/>
    <w:rsid w:val="00500886"/>
    <w:rsid w:val="00502A25"/>
    <w:rsid w:val="00504C55"/>
    <w:rsid w:val="00512741"/>
    <w:rsid w:val="00513EE2"/>
    <w:rsid w:val="005161D1"/>
    <w:rsid w:val="00517A75"/>
    <w:rsid w:val="00521535"/>
    <w:rsid w:val="0052343A"/>
    <w:rsid w:val="0052344B"/>
    <w:rsid w:val="00533960"/>
    <w:rsid w:val="00533DC0"/>
    <w:rsid w:val="0053501D"/>
    <w:rsid w:val="00537856"/>
    <w:rsid w:val="00543824"/>
    <w:rsid w:val="0054519E"/>
    <w:rsid w:val="00545B4D"/>
    <w:rsid w:val="00547D32"/>
    <w:rsid w:val="0055250D"/>
    <w:rsid w:val="00553D8E"/>
    <w:rsid w:val="00560A83"/>
    <w:rsid w:val="00571372"/>
    <w:rsid w:val="00573E33"/>
    <w:rsid w:val="00576E33"/>
    <w:rsid w:val="005820C6"/>
    <w:rsid w:val="005868F2"/>
    <w:rsid w:val="0059104D"/>
    <w:rsid w:val="005923FC"/>
    <w:rsid w:val="00593B1A"/>
    <w:rsid w:val="00593D08"/>
    <w:rsid w:val="005943CD"/>
    <w:rsid w:val="005A0B3B"/>
    <w:rsid w:val="005A24B0"/>
    <w:rsid w:val="005B0AB4"/>
    <w:rsid w:val="005B25EB"/>
    <w:rsid w:val="005B273A"/>
    <w:rsid w:val="005C3071"/>
    <w:rsid w:val="005C3452"/>
    <w:rsid w:val="005C4427"/>
    <w:rsid w:val="005D7032"/>
    <w:rsid w:val="005E0DEA"/>
    <w:rsid w:val="005E2ABE"/>
    <w:rsid w:val="005F0FE3"/>
    <w:rsid w:val="005F3A86"/>
    <w:rsid w:val="005F40F5"/>
    <w:rsid w:val="0060331C"/>
    <w:rsid w:val="00603572"/>
    <w:rsid w:val="006078F1"/>
    <w:rsid w:val="00610118"/>
    <w:rsid w:val="00612567"/>
    <w:rsid w:val="00621F6B"/>
    <w:rsid w:val="00625989"/>
    <w:rsid w:val="00626378"/>
    <w:rsid w:val="0063505B"/>
    <w:rsid w:val="00646C31"/>
    <w:rsid w:val="00651B9B"/>
    <w:rsid w:val="0065734A"/>
    <w:rsid w:val="00667B63"/>
    <w:rsid w:val="00672F09"/>
    <w:rsid w:val="00686549"/>
    <w:rsid w:val="00690D8A"/>
    <w:rsid w:val="00691088"/>
    <w:rsid w:val="00691A0F"/>
    <w:rsid w:val="0069699F"/>
    <w:rsid w:val="006A47A7"/>
    <w:rsid w:val="006A49F9"/>
    <w:rsid w:val="006A5577"/>
    <w:rsid w:val="006B0121"/>
    <w:rsid w:val="006B30F9"/>
    <w:rsid w:val="006B7E1A"/>
    <w:rsid w:val="006C7468"/>
    <w:rsid w:val="006D09A4"/>
    <w:rsid w:val="006D50A6"/>
    <w:rsid w:val="006D743A"/>
    <w:rsid w:val="006E0423"/>
    <w:rsid w:val="006E2925"/>
    <w:rsid w:val="006F6C87"/>
    <w:rsid w:val="0070184E"/>
    <w:rsid w:val="00703B1F"/>
    <w:rsid w:val="00704A6E"/>
    <w:rsid w:val="00711D09"/>
    <w:rsid w:val="00720C87"/>
    <w:rsid w:val="00725ABD"/>
    <w:rsid w:val="007361AC"/>
    <w:rsid w:val="007436C5"/>
    <w:rsid w:val="00744FA0"/>
    <w:rsid w:val="0076173F"/>
    <w:rsid w:val="00762CF3"/>
    <w:rsid w:val="00763CFD"/>
    <w:rsid w:val="00783DFD"/>
    <w:rsid w:val="00787ABB"/>
    <w:rsid w:val="00787B2D"/>
    <w:rsid w:val="00790680"/>
    <w:rsid w:val="007934EF"/>
    <w:rsid w:val="00794363"/>
    <w:rsid w:val="007A220A"/>
    <w:rsid w:val="007A4903"/>
    <w:rsid w:val="007A5736"/>
    <w:rsid w:val="007B553A"/>
    <w:rsid w:val="007C35CD"/>
    <w:rsid w:val="00800273"/>
    <w:rsid w:val="00800971"/>
    <w:rsid w:val="0080290B"/>
    <w:rsid w:val="008050D0"/>
    <w:rsid w:val="00810444"/>
    <w:rsid w:val="0081214F"/>
    <w:rsid w:val="00817303"/>
    <w:rsid w:val="00821575"/>
    <w:rsid w:val="00826356"/>
    <w:rsid w:val="0083014C"/>
    <w:rsid w:val="008304EB"/>
    <w:rsid w:val="0083175D"/>
    <w:rsid w:val="00842D3A"/>
    <w:rsid w:val="0084316D"/>
    <w:rsid w:val="0085131A"/>
    <w:rsid w:val="00853061"/>
    <w:rsid w:val="00863EA0"/>
    <w:rsid w:val="00864EF4"/>
    <w:rsid w:val="00866674"/>
    <w:rsid w:val="0086731D"/>
    <w:rsid w:val="00872912"/>
    <w:rsid w:val="008750ED"/>
    <w:rsid w:val="008751E9"/>
    <w:rsid w:val="00885B77"/>
    <w:rsid w:val="008A6FB1"/>
    <w:rsid w:val="008B691A"/>
    <w:rsid w:val="008B6C9A"/>
    <w:rsid w:val="008C20A0"/>
    <w:rsid w:val="008C5C15"/>
    <w:rsid w:val="008D23FD"/>
    <w:rsid w:val="008D3FC6"/>
    <w:rsid w:val="008D51D3"/>
    <w:rsid w:val="008D7C0D"/>
    <w:rsid w:val="008E0B06"/>
    <w:rsid w:val="00911B80"/>
    <w:rsid w:val="009136DF"/>
    <w:rsid w:val="00916866"/>
    <w:rsid w:val="00921D42"/>
    <w:rsid w:val="009264DB"/>
    <w:rsid w:val="00930DE3"/>
    <w:rsid w:val="0093245E"/>
    <w:rsid w:val="00932619"/>
    <w:rsid w:val="00934183"/>
    <w:rsid w:val="00935E19"/>
    <w:rsid w:val="0093644C"/>
    <w:rsid w:val="00950574"/>
    <w:rsid w:val="009508D6"/>
    <w:rsid w:val="009511F2"/>
    <w:rsid w:val="00954461"/>
    <w:rsid w:val="009617F1"/>
    <w:rsid w:val="00975FEC"/>
    <w:rsid w:val="00994246"/>
    <w:rsid w:val="00995A4F"/>
    <w:rsid w:val="009A0613"/>
    <w:rsid w:val="009A65CE"/>
    <w:rsid w:val="009B130B"/>
    <w:rsid w:val="009B4558"/>
    <w:rsid w:val="009C244E"/>
    <w:rsid w:val="009D0304"/>
    <w:rsid w:val="009D4031"/>
    <w:rsid w:val="009E0FB2"/>
    <w:rsid w:val="009E328A"/>
    <w:rsid w:val="009E54AA"/>
    <w:rsid w:val="009E632C"/>
    <w:rsid w:val="009F10FF"/>
    <w:rsid w:val="009F2F3C"/>
    <w:rsid w:val="009F5760"/>
    <w:rsid w:val="00A0447E"/>
    <w:rsid w:val="00A0485D"/>
    <w:rsid w:val="00A04D6F"/>
    <w:rsid w:val="00A1590E"/>
    <w:rsid w:val="00A21F2B"/>
    <w:rsid w:val="00A32968"/>
    <w:rsid w:val="00A40DC6"/>
    <w:rsid w:val="00A459A4"/>
    <w:rsid w:val="00A506DF"/>
    <w:rsid w:val="00A52770"/>
    <w:rsid w:val="00A538A2"/>
    <w:rsid w:val="00A65F77"/>
    <w:rsid w:val="00A679D9"/>
    <w:rsid w:val="00A67C00"/>
    <w:rsid w:val="00A67DAB"/>
    <w:rsid w:val="00A70493"/>
    <w:rsid w:val="00A727DD"/>
    <w:rsid w:val="00A81BC8"/>
    <w:rsid w:val="00A8386A"/>
    <w:rsid w:val="00A95D86"/>
    <w:rsid w:val="00A95EC3"/>
    <w:rsid w:val="00A96268"/>
    <w:rsid w:val="00A9673B"/>
    <w:rsid w:val="00AA4178"/>
    <w:rsid w:val="00AB05CC"/>
    <w:rsid w:val="00AB0C10"/>
    <w:rsid w:val="00AB44C6"/>
    <w:rsid w:val="00AB5929"/>
    <w:rsid w:val="00AB78C1"/>
    <w:rsid w:val="00AB7D0B"/>
    <w:rsid w:val="00AC18A5"/>
    <w:rsid w:val="00AC2F4D"/>
    <w:rsid w:val="00AE42B5"/>
    <w:rsid w:val="00AF134D"/>
    <w:rsid w:val="00B06351"/>
    <w:rsid w:val="00B17B5F"/>
    <w:rsid w:val="00B27790"/>
    <w:rsid w:val="00B35CB3"/>
    <w:rsid w:val="00B36076"/>
    <w:rsid w:val="00B46785"/>
    <w:rsid w:val="00B5181D"/>
    <w:rsid w:val="00B5453A"/>
    <w:rsid w:val="00B56145"/>
    <w:rsid w:val="00B73762"/>
    <w:rsid w:val="00B8033E"/>
    <w:rsid w:val="00B80D22"/>
    <w:rsid w:val="00B82062"/>
    <w:rsid w:val="00B90F3C"/>
    <w:rsid w:val="00B973E1"/>
    <w:rsid w:val="00B9773D"/>
    <w:rsid w:val="00B9785F"/>
    <w:rsid w:val="00BA12C2"/>
    <w:rsid w:val="00BA2F7A"/>
    <w:rsid w:val="00BA320B"/>
    <w:rsid w:val="00BA441C"/>
    <w:rsid w:val="00BA789B"/>
    <w:rsid w:val="00BB5D4E"/>
    <w:rsid w:val="00BD0865"/>
    <w:rsid w:val="00BD0F34"/>
    <w:rsid w:val="00BD1C4A"/>
    <w:rsid w:val="00BD4461"/>
    <w:rsid w:val="00BF1946"/>
    <w:rsid w:val="00BF2AE7"/>
    <w:rsid w:val="00C006D5"/>
    <w:rsid w:val="00C013C1"/>
    <w:rsid w:val="00C043A1"/>
    <w:rsid w:val="00C05F00"/>
    <w:rsid w:val="00C10094"/>
    <w:rsid w:val="00C1056F"/>
    <w:rsid w:val="00C1177B"/>
    <w:rsid w:val="00C11C6F"/>
    <w:rsid w:val="00C16146"/>
    <w:rsid w:val="00C16A6C"/>
    <w:rsid w:val="00C20C5A"/>
    <w:rsid w:val="00C23885"/>
    <w:rsid w:val="00C35113"/>
    <w:rsid w:val="00C449EF"/>
    <w:rsid w:val="00C508E8"/>
    <w:rsid w:val="00C60D24"/>
    <w:rsid w:val="00C72507"/>
    <w:rsid w:val="00C819A8"/>
    <w:rsid w:val="00C85A9E"/>
    <w:rsid w:val="00C86BF3"/>
    <w:rsid w:val="00C93B6A"/>
    <w:rsid w:val="00C94DEE"/>
    <w:rsid w:val="00CA065C"/>
    <w:rsid w:val="00CA5D52"/>
    <w:rsid w:val="00CA6AC8"/>
    <w:rsid w:val="00CB18AA"/>
    <w:rsid w:val="00CB1A21"/>
    <w:rsid w:val="00CB23D9"/>
    <w:rsid w:val="00CC11D4"/>
    <w:rsid w:val="00CD6E9A"/>
    <w:rsid w:val="00CE0131"/>
    <w:rsid w:val="00CE0A81"/>
    <w:rsid w:val="00CE143E"/>
    <w:rsid w:val="00CF3C37"/>
    <w:rsid w:val="00CF6013"/>
    <w:rsid w:val="00D01E71"/>
    <w:rsid w:val="00D056E1"/>
    <w:rsid w:val="00D05A9F"/>
    <w:rsid w:val="00D05AEE"/>
    <w:rsid w:val="00D12C2F"/>
    <w:rsid w:val="00D12C3B"/>
    <w:rsid w:val="00D12D84"/>
    <w:rsid w:val="00D167B3"/>
    <w:rsid w:val="00D23CA5"/>
    <w:rsid w:val="00D26281"/>
    <w:rsid w:val="00D2755E"/>
    <w:rsid w:val="00D315B2"/>
    <w:rsid w:val="00D3196E"/>
    <w:rsid w:val="00D35E1B"/>
    <w:rsid w:val="00D37B00"/>
    <w:rsid w:val="00D37FC9"/>
    <w:rsid w:val="00D45989"/>
    <w:rsid w:val="00D4695C"/>
    <w:rsid w:val="00D46CC9"/>
    <w:rsid w:val="00D51B3B"/>
    <w:rsid w:val="00D52604"/>
    <w:rsid w:val="00D62787"/>
    <w:rsid w:val="00D72C55"/>
    <w:rsid w:val="00D74B11"/>
    <w:rsid w:val="00D75BCF"/>
    <w:rsid w:val="00D767D6"/>
    <w:rsid w:val="00D80977"/>
    <w:rsid w:val="00D91F02"/>
    <w:rsid w:val="00D94ACC"/>
    <w:rsid w:val="00DA0DBE"/>
    <w:rsid w:val="00DB332E"/>
    <w:rsid w:val="00DC00EA"/>
    <w:rsid w:val="00DD19A9"/>
    <w:rsid w:val="00DD72B9"/>
    <w:rsid w:val="00DD7BF7"/>
    <w:rsid w:val="00DF2877"/>
    <w:rsid w:val="00DF4AAE"/>
    <w:rsid w:val="00DF5B74"/>
    <w:rsid w:val="00E04950"/>
    <w:rsid w:val="00E0587C"/>
    <w:rsid w:val="00E1171F"/>
    <w:rsid w:val="00E13C54"/>
    <w:rsid w:val="00E26F90"/>
    <w:rsid w:val="00E27EE6"/>
    <w:rsid w:val="00E447C7"/>
    <w:rsid w:val="00E45D8F"/>
    <w:rsid w:val="00E4628C"/>
    <w:rsid w:val="00E57A84"/>
    <w:rsid w:val="00E67B12"/>
    <w:rsid w:val="00E7488D"/>
    <w:rsid w:val="00E75CA7"/>
    <w:rsid w:val="00E76BB2"/>
    <w:rsid w:val="00E76FF4"/>
    <w:rsid w:val="00E81E2B"/>
    <w:rsid w:val="00E866EF"/>
    <w:rsid w:val="00E90292"/>
    <w:rsid w:val="00E9278A"/>
    <w:rsid w:val="00E96EFD"/>
    <w:rsid w:val="00EA1724"/>
    <w:rsid w:val="00EA2CE5"/>
    <w:rsid w:val="00EA44F7"/>
    <w:rsid w:val="00EB0173"/>
    <w:rsid w:val="00EB0ABB"/>
    <w:rsid w:val="00EB37FE"/>
    <w:rsid w:val="00EB787C"/>
    <w:rsid w:val="00EC1E7A"/>
    <w:rsid w:val="00EC5CCE"/>
    <w:rsid w:val="00ED04FC"/>
    <w:rsid w:val="00ED1DC2"/>
    <w:rsid w:val="00ED21D3"/>
    <w:rsid w:val="00ED4523"/>
    <w:rsid w:val="00EE18A2"/>
    <w:rsid w:val="00EE283C"/>
    <w:rsid w:val="00EE3EE0"/>
    <w:rsid w:val="00EF0D33"/>
    <w:rsid w:val="00EF196E"/>
    <w:rsid w:val="00EF6EAA"/>
    <w:rsid w:val="00F11F0A"/>
    <w:rsid w:val="00F13C87"/>
    <w:rsid w:val="00F14514"/>
    <w:rsid w:val="00F20222"/>
    <w:rsid w:val="00F40653"/>
    <w:rsid w:val="00F40FFC"/>
    <w:rsid w:val="00F41E3A"/>
    <w:rsid w:val="00F44168"/>
    <w:rsid w:val="00F4472D"/>
    <w:rsid w:val="00F46043"/>
    <w:rsid w:val="00F46C18"/>
    <w:rsid w:val="00F610F4"/>
    <w:rsid w:val="00F61AE3"/>
    <w:rsid w:val="00F73369"/>
    <w:rsid w:val="00F80D34"/>
    <w:rsid w:val="00F8161F"/>
    <w:rsid w:val="00F960E4"/>
    <w:rsid w:val="00FA30C4"/>
    <w:rsid w:val="00FB10C8"/>
    <w:rsid w:val="00FB6BF2"/>
    <w:rsid w:val="00FB7AC4"/>
    <w:rsid w:val="00FC68D4"/>
    <w:rsid w:val="00FD07DE"/>
    <w:rsid w:val="00FD2C04"/>
    <w:rsid w:val="00FF2037"/>
    <w:rsid w:val="00FF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7CB0977-BD01-4DC1-81AE-E0BDFA70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535"/>
  </w:style>
  <w:style w:type="paragraph" w:styleId="Heading1">
    <w:name w:val="heading 1"/>
    <w:aliases w:val="Project Names"/>
    <w:basedOn w:val="Normal"/>
    <w:next w:val="Normal"/>
    <w:qFormat/>
    <w:pPr>
      <w:keepNext/>
      <w:jc w:val="both"/>
      <w:outlineLvl w:val="0"/>
    </w:pPr>
    <w:rPr>
      <w:rFonts w:ascii="TmsRmn 10pt" w:hAnsi="TmsRmn 10pt"/>
      <w:b/>
      <w:bCs/>
      <w:spacing w:val="-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rFonts w:ascii="Arial" w:hAnsi="Arial" w:cs="Arial"/>
      <w:iCs/>
      <w:color w:val="000000"/>
      <w:u w:val="single"/>
    </w:rPr>
  </w:style>
  <w:style w:type="paragraph" w:styleId="Heading4">
    <w:name w:val="heading 4"/>
    <w:basedOn w:val="Normal"/>
    <w:next w:val="Normal"/>
    <w:qFormat/>
    <w:pPr>
      <w:keepNext/>
      <w:jc w:val="both"/>
      <w:outlineLvl w:val="3"/>
    </w:pPr>
    <w:rPr>
      <w:rFonts w:ascii="Arial" w:hAnsi="Arial" w:cs="Arial"/>
      <w:u w:val="single"/>
    </w:rPr>
  </w:style>
  <w:style w:type="paragraph" w:styleId="Heading7">
    <w:name w:val="heading 7"/>
    <w:basedOn w:val="Normal"/>
    <w:next w:val="Normal"/>
    <w:qFormat/>
    <w:pPr>
      <w:keepNext/>
      <w:tabs>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autoSpaceDN w:val="0"/>
      <w:adjustRightInd w:val="0"/>
      <w:textAlignment w:val="baseline"/>
      <w:outlineLvl w:val="6"/>
    </w:pPr>
    <w:rPr>
      <w:rFonts w:ascii="Arial" w:hAnsi="Arial" w:cs="Arial"/>
      <w:b/>
    </w:rPr>
  </w:style>
  <w:style w:type="paragraph" w:styleId="Heading8">
    <w:name w:val="heading 8"/>
    <w:basedOn w:val="Normal"/>
    <w:next w:val="Normal"/>
    <w:qFormat/>
    <w:rsid w:val="00132461"/>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erienceHeader">
    <w:name w:val="Experience Header"/>
    <w:basedOn w:val="Normal"/>
    <w:pPr>
      <w:tabs>
        <w:tab w:val="center" w:pos="5040"/>
        <w:tab w:val="right" w:pos="9360"/>
      </w:tabs>
      <w:spacing w:before="240" w:after="240"/>
    </w:pPr>
    <w:rPr>
      <w:rFonts w:ascii="Verdana" w:hAnsi="Verdana"/>
      <w:b/>
      <w:sz w:val="22"/>
    </w:rPr>
  </w:style>
  <w:style w:type="character" w:styleId="PageNumber">
    <w:name w:val="page number"/>
    <w:basedOn w:val="DefaultParagraphFont"/>
  </w:style>
  <w:style w:type="paragraph" w:customStyle="1" w:styleId="HWSWTable">
    <w:name w:val="HW/SW Table"/>
    <w:basedOn w:val="Normal"/>
  </w:style>
  <w:style w:type="paragraph" w:customStyle="1" w:styleId="ResumeText">
    <w:name w:val="Resume Text"/>
    <w:basedOn w:val="Normal"/>
    <w:pPr>
      <w:ind w:left="720"/>
      <w:jc w:val="both"/>
    </w:pPr>
  </w:style>
  <w:style w:type="paragraph" w:customStyle="1" w:styleId="Name">
    <w:name w:val="Name"/>
    <w:basedOn w:val="Normal"/>
    <w:autoRedefine/>
    <w:rsid w:val="00800273"/>
    <w:pPr>
      <w:jc w:val="right"/>
    </w:pPr>
    <w:rPr>
      <w:rFonts w:ascii="Verdana" w:hAnsi="Verdana"/>
      <w:b/>
      <w:bCs/>
      <w:sz w:val="22"/>
      <w:szCs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jc w:val="both"/>
    </w:pPr>
    <w:rPr>
      <w:sz w:val="24"/>
    </w:rPr>
  </w:style>
  <w:style w:type="paragraph" w:customStyle="1" w:styleId="Address2">
    <w:name w:val="Address 2"/>
    <w:basedOn w:val="Normal"/>
    <w:pPr>
      <w:framePr w:w="2030" w:wrap="notBeside" w:vAnchor="page" w:hAnchor="page" w:x="6121" w:y="1153"/>
      <w:spacing w:line="160" w:lineRule="atLeast"/>
      <w:jc w:val="both"/>
    </w:pPr>
    <w:rPr>
      <w:rFonts w:ascii="Arial" w:hAnsi="Arial"/>
      <w:sz w:val="14"/>
    </w:rPr>
  </w:style>
  <w:style w:type="character" w:styleId="Hyperlink">
    <w:name w:val="Hyperlink"/>
    <w:rPr>
      <w:color w:val="0000FF"/>
      <w:u w:val="single"/>
    </w:rPr>
  </w:style>
  <w:style w:type="paragraph" w:styleId="BodyTextIndent2">
    <w:name w:val="Body Text Indent 2"/>
    <w:basedOn w:val="Normal"/>
    <w:pPr>
      <w:tabs>
        <w:tab w:val="right" w:pos="8640"/>
      </w:tabs>
      <w:overflowPunct w:val="0"/>
      <w:autoSpaceDE w:val="0"/>
      <w:autoSpaceDN w:val="0"/>
      <w:adjustRightInd w:val="0"/>
      <w:ind w:left="2160" w:hanging="2160"/>
      <w:jc w:val="both"/>
      <w:textAlignment w:val="baseline"/>
    </w:pPr>
    <w:rPr>
      <w:rFonts w:ascii="Arial" w:hAnsi="Arial" w:cs="Arial"/>
    </w:rPr>
  </w:style>
  <w:style w:type="paragraph" w:styleId="BodyText">
    <w:name w:val="Body Text"/>
    <w:aliases w:val="bt,RFQ Text,RFQ"/>
    <w:basedOn w:val="Normal"/>
    <w:pPr>
      <w:jc w:val="both"/>
    </w:pPr>
    <w:rPr>
      <w:rFonts w:ascii="TmsRmn 10pt" w:hAnsi="TmsRmn 10pt"/>
      <w:spacing w:val="-2"/>
    </w:rPr>
  </w:style>
  <w:style w:type="paragraph" w:customStyle="1" w:styleId="Standard">
    <w:name w:val="Standard"/>
    <w:pPr>
      <w:widowControl w:val="0"/>
      <w:autoSpaceDE w:val="0"/>
      <w:autoSpaceDN w:val="0"/>
      <w:adjustRightInd w:val="0"/>
    </w:pPr>
  </w:style>
  <w:style w:type="paragraph" w:customStyle="1" w:styleId="bodytexttightpara">
    <w:name w:val="body text tightpara"/>
    <w:basedOn w:val="BodyTextIndent"/>
    <w:pPr>
      <w:numPr>
        <w:numId w:val="1"/>
      </w:numPr>
      <w:autoSpaceDE w:val="0"/>
      <w:autoSpaceDN w:val="0"/>
      <w:adjustRightInd w:val="0"/>
      <w:spacing w:after="0"/>
    </w:pPr>
  </w:style>
  <w:style w:type="paragraph" w:styleId="BodyTextIndent">
    <w:name w:val="Body Text Indent"/>
    <w:basedOn w:val="Normal"/>
    <w:pPr>
      <w:spacing w:after="120"/>
      <w:ind w:left="360"/>
    </w:pPr>
  </w:style>
  <w:style w:type="character" w:styleId="Strong">
    <w:name w:val="Strong"/>
    <w:qFormat/>
    <w:rPr>
      <w:b/>
    </w:rPr>
  </w:style>
  <w:style w:type="paragraph" w:styleId="NormalWeb">
    <w:name w:val="Normal (Web)"/>
    <w:basedOn w:val="Normal"/>
    <w:pPr>
      <w:spacing w:before="100" w:beforeAutospacing="1" w:after="100" w:afterAutospacing="1"/>
    </w:pPr>
    <w:rPr>
      <w:sz w:val="24"/>
      <w:szCs w:val="24"/>
    </w:rPr>
  </w:style>
  <w:style w:type="character" w:styleId="FollowedHyperlink">
    <w:name w:val="FollowedHyperlink"/>
    <w:rPr>
      <w:color w:val="800080"/>
      <w:u w:val="single"/>
    </w:rPr>
  </w:style>
  <w:style w:type="paragraph" w:customStyle="1" w:styleId="ProjectName">
    <w:name w:val="Project Name"/>
    <w:basedOn w:val="CompanyName"/>
    <w:rPr>
      <w:bCs w:val="0"/>
      <w:u w:val="single"/>
    </w:rPr>
  </w:style>
  <w:style w:type="paragraph" w:customStyle="1" w:styleId="SummaryHeader">
    <w:name w:val="Summary Header"/>
    <w:basedOn w:val="Normal"/>
    <w:pPr>
      <w:pBdr>
        <w:top w:val="single" w:sz="12" w:space="1" w:color="auto"/>
      </w:pBdr>
      <w:spacing w:before="120" w:after="120"/>
    </w:pPr>
    <w:rPr>
      <w:rFonts w:ascii="Verdana" w:hAnsi="Verdana" w:cs="Arial"/>
      <w:b/>
    </w:rPr>
  </w:style>
  <w:style w:type="paragraph" w:customStyle="1" w:styleId="CompanyName">
    <w:name w:val="Company Name"/>
    <w:basedOn w:val="ExperienceHeader"/>
    <w:pPr>
      <w:spacing w:before="0" w:after="0"/>
    </w:pPr>
    <w:rPr>
      <w:rFonts w:cs="Arial"/>
      <w:bCs/>
      <w:spacing w:val="-2"/>
      <w:sz w:val="20"/>
    </w:rPr>
  </w:style>
  <w:style w:type="paragraph" w:customStyle="1" w:styleId="CompanyDetails">
    <w:name w:val="Company Details"/>
    <w:basedOn w:val="CompanyName"/>
    <w:rPr>
      <w:sz w:val="18"/>
    </w:rPr>
  </w:style>
  <w:style w:type="paragraph" w:customStyle="1" w:styleId="ProjectDetails">
    <w:name w:val="Project Details"/>
    <w:basedOn w:val="ProjectName"/>
    <w:rPr>
      <w:b w:val="0"/>
      <w:u w:val="none"/>
    </w:rPr>
  </w:style>
  <w:style w:type="paragraph" w:customStyle="1" w:styleId="Responsibilities">
    <w:name w:val="Responsibilities"/>
    <w:basedOn w:val="ProjectDetails"/>
    <w:pPr>
      <w:tabs>
        <w:tab w:val="left" w:pos="720"/>
      </w:tabs>
    </w:pPr>
    <w:rPr>
      <w:b/>
    </w:rPr>
  </w:style>
  <w:style w:type="paragraph" w:customStyle="1" w:styleId="SoftwareUsed">
    <w:name w:val="Software Used"/>
    <w:basedOn w:val="ProjectDetails"/>
    <w:rPr>
      <w:b/>
    </w:rPr>
  </w:style>
  <w:style w:type="paragraph" w:customStyle="1" w:styleId="ResponsibilityDetails">
    <w:name w:val="Responsibility Details"/>
    <w:basedOn w:val="Responsibilities"/>
    <w:rPr>
      <w:b w:val="0"/>
    </w:rPr>
  </w:style>
  <w:style w:type="paragraph" w:customStyle="1" w:styleId="SoftwareUsedDetails">
    <w:name w:val="Software Used Details"/>
    <w:basedOn w:val="SoftwareUsed"/>
    <w:rPr>
      <w:b w:val="0"/>
    </w:rPr>
  </w:style>
  <w:style w:type="paragraph" w:customStyle="1" w:styleId="EducationHeader">
    <w:name w:val="Education Header"/>
    <w:basedOn w:val="ExperienceHeader"/>
    <w:pPr>
      <w:pBdr>
        <w:top w:val="single" w:sz="12" w:space="1" w:color="auto"/>
      </w:pBdr>
      <w:spacing w:before="120" w:after="120"/>
      <w:jc w:val="both"/>
    </w:pPr>
  </w:style>
  <w:style w:type="paragraph" w:customStyle="1" w:styleId="EducationDetails">
    <w:name w:val="Education Details"/>
    <w:basedOn w:val="Normal"/>
    <w:pPr>
      <w:numPr>
        <w:numId w:val="2"/>
      </w:numPr>
      <w:tabs>
        <w:tab w:val="left" w:pos="360"/>
      </w:tabs>
      <w:jc w:val="both"/>
      <w:outlineLvl w:val="1"/>
    </w:pPr>
    <w:rPr>
      <w:rFonts w:ascii="Verdana" w:hAnsi="Verdana" w:cs="Arial"/>
    </w:rPr>
  </w:style>
  <w:style w:type="paragraph" w:customStyle="1" w:styleId="Other">
    <w:name w:val="Other"/>
    <w:basedOn w:val="ExperienceHeader"/>
    <w:pPr>
      <w:pBdr>
        <w:top w:val="single" w:sz="12" w:space="1" w:color="auto"/>
      </w:pBdr>
      <w:spacing w:before="120" w:after="120"/>
      <w:jc w:val="both"/>
    </w:pPr>
  </w:style>
  <w:style w:type="paragraph" w:customStyle="1" w:styleId="OtherDetails">
    <w:name w:val="Other Details"/>
    <w:basedOn w:val="Other"/>
    <w:pPr>
      <w:tabs>
        <w:tab w:val="left" w:pos="360"/>
      </w:tabs>
      <w:spacing w:before="0" w:after="0"/>
    </w:pPr>
    <w:rPr>
      <w:b w:val="0"/>
      <w:sz w:val="20"/>
    </w:rPr>
  </w:style>
  <w:style w:type="paragraph" w:customStyle="1" w:styleId="SummaryDetails">
    <w:name w:val="Summary Details"/>
    <w:basedOn w:val="SummaryHeader"/>
    <w:autoRedefine/>
    <w:rPr>
      <w:b w:val="0"/>
    </w:rPr>
  </w:style>
  <w:style w:type="paragraph" w:customStyle="1" w:styleId="ExpTabDetails">
    <w:name w:val="Exp_Tab_Details"/>
    <w:basedOn w:val="CompanyDetails"/>
    <w:autoRedefine/>
    <w:pPr>
      <w:outlineLvl w:val="1"/>
    </w:pPr>
    <w:rPr>
      <w:b w:val="0"/>
      <w:sz w:val="20"/>
    </w:rPr>
  </w:style>
  <w:style w:type="character" w:customStyle="1" w:styleId="Typewriter">
    <w:name w:val="Typewriter"/>
    <w:rPr>
      <w:rFonts w:ascii="Courier New" w:hAnsi="Courier New"/>
      <w:sz w:val="20"/>
    </w:rPr>
  </w:style>
  <w:style w:type="paragraph" w:styleId="BalloonText">
    <w:name w:val="Balloon Text"/>
    <w:basedOn w:val="Normal"/>
    <w:semiHidden/>
    <w:rPr>
      <w:rFonts w:ascii="Tahoma" w:hAnsi="Tahoma" w:cs="Tahoma"/>
      <w:sz w:val="16"/>
      <w:szCs w:val="16"/>
    </w:rPr>
  </w:style>
  <w:style w:type="paragraph" w:customStyle="1" w:styleId="projectdetails0">
    <w:name w:val="projectdetails"/>
    <w:basedOn w:val="Normal"/>
    <w:rsid w:val="005B25EB"/>
    <w:rPr>
      <w:rFonts w:ascii="Verdana" w:hAnsi="Verdana"/>
      <w:spacing w:val="-2"/>
    </w:rPr>
  </w:style>
  <w:style w:type="paragraph" w:styleId="DocumentMap">
    <w:name w:val="Document Map"/>
    <w:basedOn w:val="Normal"/>
    <w:semiHidden/>
    <w:rsid w:val="005943CD"/>
    <w:pPr>
      <w:shd w:val="clear" w:color="auto" w:fill="000080"/>
    </w:pPr>
    <w:rPr>
      <w:rFonts w:ascii="Tahoma" w:hAnsi="Tahoma" w:cs="Tahoma"/>
    </w:rPr>
  </w:style>
  <w:style w:type="numbering" w:customStyle="1" w:styleId="Style1">
    <w:name w:val="Style1"/>
    <w:rsid w:val="008750ED"/>
    <w:pPr>
      <w:numPr>
        <w:numId w:val="7"/>
      </w:numPr>
    </w:pPr>
  </w:style>
  <w:style w:type="paragraph" w:styleId="PlainText">
    <w:name w:val="Plain Text"/>
    <w:basedOn w:val="Normal"/>
    <w:rsid w:val="00D767D6"/>
    <w:rPr>
      <w:rFonts w:ascii="Courier New" w:hAnsi="Courier New" w:cs="Courier New"/>
    </w:rPr>
  </w:style>
  <w:style w:type="character" w:customStyle="1" w:styleId="desc">
    <w:name w:val="desc"/>
    <w:rsid w:val="00D767D6"/>
    <w:rPr>
      <w:rFonts w:ascii="Times New Roman" w:hAnsi="Times New Roman" w:cs="Times New Roman"/>
    </w:rPr>
  </w:style>
  <w:style w:type="paragraph" w:customStyle="1" w:styleId="Title1">
    <w:name w:val="Title1"/>
    <w:basedOn w:val="Normal"/>
    <w:rsid w:val="00D767D6"/>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Gautami" w:hAnsi="Gautami" w:cs="Gautami"/>
      <w:b/>
      <w:bCs/>
      <w:sz w:val="24"/>
      <w:szCs w:val="24"/>
    </w:rPr>
  </w:style>
  <w:style w:type="paragraph" w:styleId="ListParagraph">
    <w:name w:val="List Paragraph"/>
    <w:basedOn w:val="Normal"/>
    <w:qFormat/>
    <w:rsid w:val="00547D32"/>
    <w:pPr>
      <w:ind w:left="720"/>
      <w:contextualSpacing/>
    </w:pPr>
    <w:rPr>
      <w:sz w:val="24"/>
      <w:szCs w:val="24"/>
    </w:rPr>
  </w:style>
  <w:style w:type="character" w:customStyle="1" w:styleId="Heading2Char">
    <w:name w:val="Heading 2 Char"/>
    <w:link w:val="Heading2"/>
    <w:rsid w:val="00603572"/>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2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http://intranet.ustri.com/email/UST-logo.jpg"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http://intranet.ustri.com/email/UST-logo.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51696-A405-47AB-ABD5-45380F139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6</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Resume</vt:lpstr>
    </vt:vector>
  </TitlesOfParts>
  <Company>US Technology</Company>
  <LinksUpToDate>false</LinksUpToDate>
  <CharactersWithSpaces>13963</CharactersWithSpaces>
  <SharedDoc>false</SharedDoc>
  <HLinks>
    <vt:vector size="12" baseType="variant">
      <vt:variant>
        <vt:i4>720981</vt:i4>
      </vt:variant>
      <vt:variant>
        <vt:i4>-1</vt:i4>
      </vt:variant>
      <vt:variant>
        <vt:i4>2053</vt:i4>
      </vt:variant>
      <vt:variant>
        <vt:i4>1</vt:i4>
      </vt:variant>
      <vt:variant>
        <vt:lpwstr>http://intranet.ustri.com/email/UST-logo.jpg</vt:lpwstr>
      </vt:variant>
      <vt:variant>
        <vt:lpwstr/>
      </vt:variant>
      <vt:variant>
        <vt:i4>720981</vt:i4>
      </vt:variant>
      <vt:variant>
        <vt:i4>-1</vt:i4>
      </vt:variant>
      <vt:variant>
        <vt:i4>2054</vt:i4>
      </vt:variant>
      <vt:variant>
        <vt:i4>1</vt:i4>
      </vt:variant>
      <vt:variant>
        <vt:lpwstr>http://intranet.ustri.com/email/UST-logo.jpg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Resource Management Group</dc:creator>
  <cp:keywords/>
  <dc:description/>
  <cp:lastModifiedBy>Anil Kunja (UST, IND)</cp:lastModifiedBy>
  <cp:revision>23</cp:revision>
  <cp:lastPrinted>2007-03-21T08:06:00Z</cp:lastPrinted>
  <dcterms:created xsi:type="dcterms:W3CDTF">2019-02-28T09:36:00Z</dcterms:created>
  <dcterms:modified xsi:type="dcterms:W3CDTF">2019-04-24T11:33:00Z</dcterms:modified>
</cp:coreProperties>
</file>