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ECE03" w14:textId="5051925E" w:rsidR="003124D0" w:rsidRPr="00D21108" w:rsidRDefault="00434448" w:rsidP="001D32DC">
      <w:pPr>
        <w:rPr>
          <w:rFonts w:ascii="Calibri" w:hAnsi="Calibri" w:cs="Aharoni"/>
          <w:b/>
          <w:sz w:val="20"/>
          <w:szCs w:val="20"/>
        </w:rPr>
      </w:pPr>
      <w:r w:rsidRPr="00D21108">
        <w:rPr>
          <w:rFonts w:ascii="Calibri" w:hAnsi="Calibri" w:cs="Aharoni"/>
          <w:b/>
          <w:sz w:val="20"/>
          <w:szCs w:val="20"/>
        </w:rPr>
        <w:t>Nagarjuna Ch.</w:t>
      </w:r>
      <w:r w:rsidR="00D21108" w:rsidRPr="00D21108">
        <w:rPr>
          <w:rFonts w:ascii="Calibri" w:hAnsi="Calibri" w:cs="Aharoni"/>
          <w:b/>
          <w:sz w:val="20"/>
          <w:szCs w:val="20"/>
        </w:rPr>
        <w:t xml:space="preserve"> </w:t>
      </w:r>
      <w:r w:rsidR="001D32DC" w:rsidRPr="00D21108">
        <w:rPr>
          <w:rFonts w:ascii="Calibri" w:hAnsi="Calibri" w:cs="Aharoni"/>
          <w:b/>
          <w:sz w:val="20"/>
          <w:szCs w:val="20"/>
        </w:rPr>
        <w:t xml:space="preserve">                                   </w:t>
      </w:r>
      <w:r w:rsidR="00F650EE" w:rsidRPr="00D21108">
        <w:rPr>
          <w:rFonts w:ascii="Calibri" w:hAnsi="Calibri" w:cs="Aharoni"/>
          <w:b/>
          <w:sz w:val="20"/>
          <w:szCs w:val="20"/>
        </w:rPr>
        <w:t>Mobile Number</w:t>
      </w:r>
      <w:r w:rsidR="00415B4E" w:rsidRPr="00D21108">
        <w:rPr>
          <w:rFonts w:ascii="Calibri" w:hAnsi="Calibri" w:cs="Aharoni"/>
          <w:b/>
          <w:sz w:val="20"/>
          <w:szCs w:val="20"/>
        </w:rPr>
        <w:t xml:space="preserve">: </w:t>
      </w:r>
      <w:r w:rsidR="00415B4E">
        <w:rPr>
          <w:rFonts w:ascii="Calibri" w:hAnsi="Calibri" w:cs="Aharoni"/>
          <w:b/>
          <w:sz w:val="20"/>
          <w:szCs w:val="20"/>
        </w:rPr>
        <w:t>+91</w:t>
      </w:r>
      <w:r w:rsidR="00415B4E" w:rsidRPr="00D21108">
        <w:rPr>
          <w:rFonts w:ascii="Calibri" w:hAnsi="Calibri" w:cs="Aharoni"/>
          <w:b/>
          <w:sz w:val="20"/>
          <w:szCs w:val="20"/>
        </w:rPr>
        <w:t>8884184753</w:t>
      </w:r>
    </w:p>
    <w:p w14:paraId="55C23B48" w14:textId="77777777" w:rsidR="003124D0" w:rsidRPr="00D21108" w:rsidRDefault="003124D0" w:rsidP="003124D0">
      <w:pPr>
        <w:pBdr>
          <w:top w:val="single" w:sz="12" w:space="1" w:color="auto"/>
        </w:pBdr>
        <w:spacing w:before="120" w:after="120"/>
        <w:jc w:val="both"/>
        <w:outlineLvl w:val="0"/>
        <w:rPr>
          <w:rFonts w:ascii="Calibri" w:hAnsi="Calibri" w:cs="Aharoni"/>
          <w:b/>
          <w:sz w:val="20"/>
          <w:szCs w:val="20"/>
        </w:rPr>
      </w:pPr>
      <w:r w:rsidRPr="00D21108">
        <w:rPr>
          <w:rFonts w:ascii="Calibri" w:hAnsi="Calibri" w:cs="Aharoni"/>
          <w:b/>
          <w:sz w:val="20"/>
          <w:szCs w:val="20"/>
        </w:rPr>
        <w:t>SUMMARY</w:t>
      </w:r>
    </w:p>
    <w:p w14:paraId="21DDC302" w14:textId="1F11C9AF" w:rsidR="006079D0" w:rsidRPr="00D21108" w:rsidRDefault="00317805" w:rsidP="00434448">
      <w:pPr>
        <w:numPr>
          <w:ilvl w:val="0"/>
          <w:numId w:val="30"/>
        </w:numPr>
        <w:tabs>
          <w:tab w:val="left" w:pos="450"/>
        </w:tabs>
        <w:rPr>
          <w:rFonts w:ascii="Calibri" w:hAnsi="Calibri" w:cs="Aharoni"/>
          <w:sz w:val="20"/>
          <w:szCs w:val="20"/>
        </w:rPr>
      </w:pPr>
      <w:r w:rsidRPr="00D21108">
        <w:rPr>
          <w:rFonts w:ascii="Calibri" w:hAnsi="Calibri" w:cs="Aharoni"/>
          <w:sz w:val="20"/>
          <w:szCs w:val="20"/>
        </w:rPr>
        <w:t>4</w:t>
      </w:r>
      <w:r>
        <w:rPr>
          <w:rFonts w:ascii="Calibri" w:hAnsi="Calibri" w:cs="Aharoni"/>
          <w:sz w:val="20"/>
          <w:szCs w:val="20"/>
        </w:rPr>
        <w:t xml:space="preserve"> </w:t>
      </w:r>
      <w:r w:rsidRPr="00D21108">
        <w:rPr>
          <w:rFonts w:ascii="Calibri" w:hAnsi="Calibri" w:cs="Aharoni"/>
          <w:sz w:val="20"/>
          <w:szCs w:val="20"/>
        </w:rPr>
        <w:t>years</w:t>
      </w:r>
      <w:r>
        <w:rPr>
          <w:rFonts w:ascii="Calibri" w:hAnsi="Calibri" w:cs="Aharoni"/>
          <w:sz w:val="20"/>
          <w:szCs w:val="20"/>
        </w:rPr>
        <w:t xml:space="preserve"> of experience as a Test Engineer in UST-global.</w:t>
      </w:r>
    </w:p>
    <w:p w14:paraId="24C04BD0" w14:textId="30906487" w:rsidR="00D21108" w:rsidRPr="00D21108" w:rsidRDefault="00D21108" w:rsidP="00D21108">
      <w:pPr>
        <w:pStyle w:val="NoSpacing"/>
        <w:numPr>
          <w:ilvl w:val="0"/>
          <w:numId w:val="30"/>
        </w:numPr>
        <w:spacing w:line="360" w:lineRule="auto"/>
        <w:rPr>
          <w:rFonts w:cs="Calibri"/>
          <w:sz w:val="20"/>
          <w:szCs w:val="20"/>
        </w:rPr>
      </w:pPr>
      <w:r w:rsidRPr="00D21108">
        <w:rPr>
          <w:rFonts w:cs="Aharoni"/>
          <w:sz w:val="20"/>
          <w:szCs w:val="20"/>
        </w:rPr>
        <w:t>Moti</w:t>
      </w:r>
      <w:r w:rsidRPr="00D21108">
        <w:rPr>
          <w:rFonts w:cs="Calibri"/>
          <w:sz w:val="20"/>
          <w:szCs w:val="20"/>
        </w:rPr>
        <w:t>vated and Result</w:t>
      </w:r>
      <w:r w:rsidR="00317805">
        <w:rPr>
          <w:rFonts w:cs="Calibri"/>
          <w:sz w:val="20"/>
          <w:szCs w:val="20"/>
        </w:rPr>
        <w:t xml:space="preserve"> oriented Professional with 4</w:t>
      </w:r>
      <w:r w:rsidR="00415B4E">
        <w:rPr>
          <w:rFonts w:cs="Calibri"/>
          <w:sz w:val="20"/>
          <w:szCs w:val="20"/>
        </w:rPr>
        <w:t xml:space="preserve"> </w:t>
      </w:r>
      <w:r w:rsidR="00415B4E" w:rsidRPr="00D21108">
        <w:rPr>
          <w:rFonts w:cs="Calibri"/>
          <w:sz w:val="20"/>
          <w:szCs w:val="20"/>
        </w:rPr>
        <w:t>years</w:t>
      </w:r>
      <w:r w:rsidRPr="00D21108">
        <w:rPr>
          <w:rFonts w:cs="Calibri"/>
          <w:sz w:val="20"/>
          <w:szCs w:val="20"/>
        </w:rPr>
        <w:t xml:space="preserve"> of Progressive IT experience.</w:t>
      </w:r>
    </w:p>
    <w:p w14:paraId="002921F0" w14:textId="540F3E4D" w:rsidR="00D21108" w:rsidRPr="00D21108" w:rsidRDefault="00415B4E" w:rsidP="00D21108">
      <w:pPr>
        <w:pStyle w:val="NoSpacing"/>
        <w:numPr>
          <w:ilvl w:val="0"/>
          <w:numId w:val="30"/>
        </w:numPr>
        <w:spacing w:line="360" w:lineRule="auto"/>
        <w:rPr>
          <w:rFonts w:cs="Calibri"/>
          <w:sz w:val="20"/>
          <w:szCs w:val="20"/>
        </w:rPr>
      </w:pPr>
      <w:r>
        <w:rPr>
          <w:rFonts w:cs="Calibri"/>
          <w:sz w:val="20"/>
          <w:szCs w:val="20"/>
        </w:rPr>
        <w:t>Knowledge</w:t>
      </w:r>
      <w:r w:rsidR="00D21108" w:rsidRPr="00D21108">
        <w:rPr>
          <w:rFonts w:cs="Calibri"/>
          <w:sz w:val="20"/>
          <w:szCs w:val="20"/>
        </w:rPr>
        <w:t xml:space="preserve"> in Automation testing </w:t>
      </w:r>
      <w:r w:rsidR="00317805" w:rsidRPr="00D21108">
        <w:rPr>
          <w:rFonts w:cs="Calibri"/>
          <w:sz w:val="20"/>
          <w:szCs w:val="20"/>
        </w:rPr>
        <w:t>(</w:t>
      </w:r>
      <w:r w:rsidR="00317805">
        <w:rPr>
          <w:rFonts w:cs="Calibri"/>
          <w:sz w:val="20"/>
          <w:szCs w:val="20"/>
        </w:rPr>
        <w:t>QTP</w:t>
      </w:r>
      <w:r w:rsidR="00D21108" w:rsidRPr="00D21108">
        <w:rPr>
          <w:rFonts w:cs="Calibri"/>
          <w:sz w:val="20"/>
          <w:szCs w:val="20"/>
        </w:rPr>
        <w:t>).</w:t>
      </w:r>
    </w:p>
    <w:p w14:paraId="530E070A" w14:textId="77777777" w:rsidR="00D21108" w:rsidRPr="00D21108" w:rsidRDefault="00D21108" w:rsidP="00D21108">
      <w:pPr>
        <w:numPr>
          <w:ilvl w:val="0"/>
          <w:numId w:val="30"/>
        </w:numPr>
        <w:spacing w:line="360" w:lineRule="auto"/>
        <w:rPr>
          <w:rFonts w:ascii="Calibri" w:hAnsi="Calibri" w:cs="Calibri"/>
          <w:sz w:val="20"/>
          <w:szCs w:val="20"/>
        </w:rPr>
      </w:pPr>
      <w:r w:rsidRPr="00D21108">
        <w:rPr>
          <w:rFonts w:ascii="Calibri" w:hAnsi="Calibri" w:cs="Calibri"/>
          <w:sz w:val="20"/>
          <w:szCs w:val="20"/>
        </w:rPr>
        <w:t>Good understanding and analysis of client requirements and experienced in creating suitable Automation scripts.</w:t>
      </w:r>
    </w:p>
    <w:p w14:paraId="5C30FAB9" w14:textId="77777777" w:rsidR="00D21108" w:rsidRPr="00D21108" w:rsidRDefault="00D21108" w:rsidP="00D21108">
      <w:pPr>
        <w:pStyle w:val="Head3"/>
        <w:numPr>
          <w:ilvl w:val="0"/>
          <w:numId w:val="30"/>
        </w:numPr>
        <w:spacing w:line="276" w:lineRule="auto"/>
        <w:jc w:val="left"/>
        <w:rPr>
          <w:rFonts w:ascii="Calibri" w:hAnsi="Calibri" w:cs="Calibri"/>
          <w:b w:val="0"/>
          <w:bCs w:val="0"/>
          <w:sz w:val="20"/>
          <w:u w:val="none"/>
          <w:lang w:val="en-US"/>
        </w:rPr>
      </w:pPr>
      <w:r w:rsidRPr="00D21108">
        <w:rPr>
          <w:rFonts w:ascii="Calibri" w:hAnsi="Calibri" w:cs="Calibri"/>
          <w:b w:val="0"/>
          <w:bCs w:val="0"/>
          <w:sz w:val="20"/>
          <w:u w:val="none"/>
          <w:lang w:val="en-US"/>
        </w:rPr>
        <w:t>Involved in various phases of performance testing including requirements gathering,</w:t>
      </w:r>
      <w:r w:rsidRPr="00D21108">
        <w:rPr>
          <w:rFonts w:ascii="Calibri" w:hAnsi="Calibri" w:cs="Calibri"/>
          <w:b w:val="0"/>
          <w:bCs w:val="0"/>
          <w:sz w:val="20"/>
          <w:u w:val="none"/>
          <w:lang w:val="en-US"/>
        </w:rPr>
        <w:br/>
        <w:t>preparing test strategy, developing scripts, test data preparation, performance test execution, test monitoring and analysis</w:t>
      </w:r>
    </w:p>
    <w:p w14:paraId="5E0F8138" w14:textId="7F415B9C" w:rsidR="00D21108" w:rsidRPr="00D21108" w:rsidRDefault="00D21108" w:rsidP="00D21108">
      <w:pPr>
        <w:widowControl w:val="0"/>
        <w:numPr>
          <w:ilvl w:val="0"/>
          <w:numId w:val="30"/>
        </w:numPr>
        <w:autoSpaceDE w:val="0"/>
        <w:autoSpaceDN w:val="0"/>
        <w:adjustRightInd w:val="0"/>
        <w:spacing w:line="276" w:lineRule="auto"/>
        <w:jc w:val="both"/>
        <w:rPr>
          <w:rFonts w:ascii="Calibri" w:hAnsi="Calibri" w:cs="Calibri"/>
          <w:sz w:val="20"/>
          <w:szCs w:val="20"/>
        </w:rPr>
      </w:pPr>
      <w:r w:rsidRPr="00D21108">
        <w:rPr>
          <w:rFonts w:ascii="Calibri" w:hAnsi="Calibri" w:cs="Calibri"/>
          <w:sz w:val="20"/>
          <w:szCs w:val="20"/>
        </w:rPr>
        <w:t xml:space="preserve">Experience on SQL, </w:t>
      </w:r>
      <w:r w:rsidR="00A50BEC" w:rsidRPr="00D21108">
        <w:rPr>
          <w:rFonts w:ascii="Calibri" w:hAnsi="Calibri" w:cs="Calibri"/>
          <w:sz w:val="20"/>
          <w:szCs w:val="20"/>
        </w:rPr>
        <w:t>MySQL</w:t>
      </w:r>
      <w:r w:rsidRPr="00D21108">
        <w:rPr>
          <w:rFonts w:ascii="Calibri" w:hAnsi="Calibri" w:cs="Calibri"/>
          <w:sz w:val="20"/>
          <w:szCs w:val="20"/>
        </w:rPr>
        <w:t xml:space="preserve">, </w:t>
      </w:r>
      <w:r w:rsidR="00A75073" w:rsidRPr="00D21108">
        <w:rPr>
          <w:rFonts w:ascii="Calibri" w:hAnsi="Calibri" w:cs="Calibri"/>
          <w:sz w:val="20"/>
          <w:szCs w:val="20"/>
        </w:rPr>
        <w:t xml:space="preserve">oracle, Teradata, </w:t>
      </w:r>
      <w:r w:rsidR="00A50BEC" w:rsidRPr="00D21108">
        <w:rPr>
          <w:rFonts w:ascii="Calibri" w:hAnsi="Calibri" w:cs="Calibri"/>
          <w:sz w:val="20"/>
          <w:szCs w:val="20"/>
        </w:rPr>
        <w:t>MySQL workbench</w:t>
      </w:r>
      <w:r w:rsidR="00A75073" w:rsidRPr="00D21108">
        <w:rPr>
          <w:rFonts w:ascii="Calibri" w:hAnsi="Calibri" w:cs="Calibri"/>
          <w:sz w:val="20"/>
          <w:szCs w:val="20"/>
        </w:rPr>
        <w:t>, sqlyog</w:t>
      </w:r>
      <w:r w:rsidR="00A50BEC" w:rsidRPr="00D21108">
        <w:rPr>
          <w:rFonts w:ascii="Calibri" w:hAnsi="Calibri" w:cs="Calibri"/>
          <w:sz w:val="20"/>
          <w:szCs w:val="20"/>
        </w:rPr>
        <w:t>, mysqlquerybrowser</w:t>
      </w:r>
      <w:r w:rsidRPr="00D21108">
        <w:rPr>
          <w:rFonts w:ascii="Calibri" w:hAnsi="Calibri" w:cs="Calibri"/>
          <w:sz w:val="20"/>
          <w:szCs w:val="20"/>
        </w:rPr>
        <w:t>.</w:t>
      </w:r>
    </w:p>
    <w:p w14:paraId="13DD1E68" w14:textId="77777777" w:rsidR="00D21108" w:rsidRPr="00D21108" w:rsidRDefault="00D21108" w:rsidP="00D21108">
      <w:pPr>
        <w:pStyle w:val="NoSpacing"/>
        <w:numPr>
          <w:ilvl w:val="0"/>
          <w:numId w:val="30"/>
        </w:numPr>
        <w:spacing w:line="360" w:lineRule="auto"/>
        <w:rPr>
          <w:rFonts w:cs="Calibri"/>
          <w:sz w:val="20"/>
          <w:szCs w:val="20"/>
        </w:rPr>
      </w:pPr>
      <w:r w:rsidRPr="00D21108">
        <w:rPr>
          <w:rFonts w:cs="Calibri"/>
          <w:sz w:val="20"/>
          <w:szCs w:val="20"/>
        </w:rPr>
        <w:t>Experience in understanding application performance requirements, strategies, wide-ranging exposure to complete performance testing using the protocols and usage of performance monitoring tools</w:t>
      </w:r>
    </w:p>
    <w:p w14:paraId="24E44630" w14:textId="30CE6389" w:rsidR="00D21108" w:rsidRPr="00D21108" w:rsidRDefault="00446ED1" w:rsidP="00D21108">
      <w:pPr>
        <w:numPr>
          <w:ilvl w:val="0"/>
          <w:numId w:val="30"/>
        </w:numPr>
        <w:rPr>
          <w:rFonts w:ascii="Calibri" w:hAnsi="Calibri" w:cs="Calibri"/>
          <w:sz w:val="20"/>
          <w:szCs w:val="20"/>
        </w:rPr>
      </w:pPr>
      <w:r>
        <w:rPr>
          <w:rFonts w:ascii="Calibri" w:hAnsi="Calibri" w:cs="Calibri"/>
          <w:sz w:val="20"/>
          <w:szCs w:val="20"/>
        </w:rPr>
        <w:t>Domain Experience in</w:t>
      </w:r>
      <w:r w:rsidR="00F82911">
        <w:rPr>
          <w:rFonts w:ascii="Calibri" w:hAnsi="Calibri" w:cs="Calibri"/>
          <w:sz w:val="20"/>
          <w:szCs w:val="20"/>
        </w:rPr>
        <w:t xml:space="preserve"> </w:t>
      </w:r>
      <w:r w:rsidR="00D21108" w:rsidRPr="00D21108">
        <w:rPr>
          <w:rFonts w:ascii="Calibri" w:hAnsi="Calibri" w:cs="Calibri"/>
          <w:b/>
          <w:sz w:val="20"/>
          <w:szCs w:val="20"/>
        </w:rPr>
        <w:t xml:space="preserve">Health </w:t>
      </w:r>
      <w:r w:rsidR="00317805" w:rsidRPr="00D21108">
        <w:rPr>
          <w:rFonts w:ascii="Calibri" w:hAnsi="Calibri" w:cs="Calibri"/>
          <w:b/>
          <w:sz w:val="20"/>
          <w:szCs w:val="20"/>
        </w:rPr>
        <w:t>care</w:t>
      </w:r>
      <w:r w:rsidR="00317805">
        <w:rPr>
          <w:rFonts w:ascii="Calibri" w:hAnsi="Calibri" w:cs="Calibri"/>
          <w:b/>
          <w:sz w:val="20"/>
          <w:szCs w:val="20"/>
        </w:rPr>
        <w:t>,</w:t>
      </w:r>
      <w:r w:rsidR="00415B4E">
        <w:rPr>
          <w:rFonts w:ascii="Calibri" w:hAnsi="Calibri" w:cs="Calibri"/>
          <w:b/>
          <w:sz w:val="20"/>
          <w:szCs w:val="20"/>
        </w:rPr>
        <w:t xml:space="preserve"> Clinical</w:t>
      </w:r>
      <w:r>
        <w:rPr>
          <w:rFonts w:ascii="Calibri" w:hAnsi="Calibri" w:cs="Calibri"/>
          <w:b/>
          <w:sz w:val="20"/>
          <w:szCs w:val="20"/>
        </w:rPr>
        <w:t xml:space="preserve"> and retail</w:t>
      </w:r>
      <w:r w:rsidR="00D21108" w:rsidRPr="00D21108">
        <w:rPr>
          <w:rFonts w:ascii="Calibri" w:hAnsi="Calibri" w:cs="Calibri"/>
          <w:sz w:val="20"/>
          <w:szCs w:val="20"/>
        </w:rPr>
        <w:t>.</w:t>
      </w:r>
    </w:p>
    <w:p w14:paraId="2049F43D" w14:textId="77777777" w:rsidR="00D21108" w:rsidRPr="00D21108" w:rsidRDefault="00D21108" w:rsidP="00D21108">
      <w:pPr>
        <w:numPr>
          <w:ilvl w:val="0"/>
          <w:numId w:val="30"/>
        </w:numPr>
        <w:rPr>
          <w:rFonts w:ascii="Calibri" w:hAnsi="Calibri" w:cs="Calibri"/>
          <w:sz w:val="20"/>
          <w:szCs w:val="20"/>
        </w:rPr>
      </w:pPr>
      <w:r w:rsidRPr="00D21108">
        <w:rPr>
          <w:rFonts w:ascii="Calibri" w:hAnsi="Calibri" w:cs="Calibri"/>
          <w:sz w:val="20"/>
          <w:szCs w:val="20"/>
        </w:rPr>
        <w:t xml:space="preserve">Good understanding of end to end </w:t>
      </w:r>
      <w:r w:rsidRPr="00D21108">
        <w:rPr>
          <w:rFonts w:ascii="Calibri" w:hAnsi="Calibri" w:cs="Calibri"/>
          <w:b/>
          <w:sz w:val="20"/>
          <w:szCs w:val="20"/>
        </w:rPr>
        <w:t>SDLC</w:t>
      </w:r>
      <w:r w:rsidRPr="00D21108">
        <w:rPr>
          <w:rFonts w:ascii="Calibri" w:hAnsi="Calibri" w:cs="Calibri"/>
          <w:sz w:val="20"/>
          <w:szCs w:val="20"/>
        </w:rPr>
        <w:t xml:space="preserve"> lifecycle.</w:t>
      </w:r>
    </w:p>
    <w:p w14:paraId="502B95EF" w14:textId="77777777" w:rsidR="00D21108" w:rsidRPr="00D21108" w:rsidRDefault="00D21108" w:rsidP="00D21108">
      <w:pPr>
        <w:numPr>
          <w:ilvl w:val="0"/>
          <w:numId w:val="30"/>
        </w:numPr>
        <w:rPr>
          <w:rFonts w:ascii="Calibri" w:hAnsi="Calibri" w:cs="Calibri"/>
          <w:sz w:val="20"/>
          <w:szCs w:val="20"/>
        </w:rPr>
      </w:pPr>
      <w:r w:rsidRPr="00D21108">
        <w:rPr>
          <w:rFonts w:ascii="Calibri" w:hAnsi="Calibri" w:cs="Calibri"/>
          <w:sz w:val="20"/>
          <w:szCs w:val="20"/>
        </w:rPr>
        <w:t>Experience in Handling presentations and business walkthrough.</w:t>
      </w:r>
    </w:p>
    <w:p w14:paraId="0268267B" w14:textId="77777777" w:rsidR="00D21108" w:rsidRPr="00D21108" w:rsidRDefault="00D21108" w:rsidP="00D21108">
      <w:pPr>
        <w:pStyle w:val="NoSpacing"/>
        <w:numPr>
          <w:ilvl w:val="0"/>
          <w:numId w:val="30"/>
        </w:numPr>
        <w:spacing w:line="360" w:lineRule="auto"/>
        <w:rPr>
          <w:rFonts w:cs="Calibri"/>
          <w:sz w:val="20"/>
          <w:szCs w:val="20"/>
        </w:rPr>
      </w:pPr>
      <w:r w:rsidRPr="00D21108">
        <w:rPr>
          <w:rFonts w:cs="Calibri"/>
          <w:sz w:val="20"/>
          <w:szCs w:val="20"/>
        </w:rPr>
        <w:t>Good knowledge of Core Java concepts.</w:t>
      </w:r>
    </w:p>
    <w:p w14:paraId="7098F4F4" w14:textId="59F5D880" w:rsidR="00D21108" w:rsidRPr="00D21108" w:rsidRDefault="00415B4E" w:rsidP="00D21108">
      <w:pPr>
        <w:pStyle w:val="Title"/>
        <w:widowControl w:val="0"/>
        <w:numPr>
          <w:ilvl w:val="0"/>
          <w:numId w:val="30"/>
        </w:numPr>
        <w:tabs>
          <w:tab w:val="left" w:pos="360"/>
          <w:tab w:val="left" w:pos="540"/>
          <w:tab w:val="left" w:pos="900"/>
          <w:tab w:val="left" w:pos="8820"/>
          <w:tab w:val="left" w:pos="9000"/>
        </w:tabs>
        <w:spacing w:line="276" w:lineRule="auto"/>
        <w:jc w:val="left"/>
        <w:rPr>
          <w:rFonts w:ascii="Calibri" w:hAnsi="Calibri" w:cs="Calibri"/>
          <w:b w:val="0"/>
          <w:sz w:val="20"/>
          <w:szCs w:val="20"/>
        </w:rPr>
      </w:pPr>
      <w:r>
        <w:rPr>
          <w:rFonts w:ascii="Calibri" w:hAnsi="Calibri" w:cs="Calibri"/>
          <w:b w:val="0"/>
          <w:sz w:val="20"/>
          <w:szCs w:val="20"/>
          <w:lang w:val="en-AU"/>
        </w:rPr>
        <w:t xml:space="preserve">  </w:t>
      </w:r>
      <w:r w:rsidR="00D21108" w:rsidRPr="00D21108">
        <w:rPr>
          <w:rFonts w:ascii="Calibri" w:hAnsi="Calibri" w:cs="Calibri"/>
          <w:b w:val="0"/>
          <w:sz w:val="20"/>
          <w:szCs w:val="20"/>
        </w:rPr>
        <w:t>Excellent understanding of the Software Development Life Cycle (SDLC) with emphasis on Black Box testing, functional testing, system testing, regression testing of Web  based applications.</w:t>
      </w:r>
    </w:p>
    <w:p w14:paraId="3468F226" w14:textId="77777777" w:rsidR="00D21108" w:rsidRPr="00D21108" w:rsidRDefault="00D21108" w:rsidP="00D21108">
      <w:pPr>
        <w:numPr>
          <w:ilvl w:val="0"/>
          <w:numId w:val="30"/>
        </w:numPr>
        <w:spacing w:line="360" w:lineRule="auto"/>
        <w:rPr>
          <w:rFonts w:ascii="Calibri" w:hAnsi="Calibri" w:cs="Calibri"/>
          <w:sz w:val="20"/>
          <w:szCs w:val="20"/>
        </w:rPr>
      </w:pPr>
      <w:r w:rsidRPr="00D21108">
        <w:rPr>
          <w:rFonts w:ascii="Calibri" w:hAnsi="Calibri" w:cs="Calibri"/>
          <w:sz w:val="20"/>
          <w:szCs w:val="20"/>
        </w:rPr>
        <w:t>Working on Agile methodologies and scrum.</w:t>
      </w:r>
    </w:p>
    <w:p w14:paraId="391E598C" w14:textId="77777777" w:rsidR="00D21108" w:rsidRPr="00D21108" w:rsidRDefault="00D21108" w:rsidP="00D21108">
      <w:pPr>
        <w:numPr>
          <w:ilvl w:val="0"/>
          <w:numId w:val="30"/>
        </w:numPr>
        <w:spacing w:line="360" w:lineRule="auto"/>
        <w:rPr>
          <w:rFonts w:ascii="Calibri" w:hAnsi="Calibri" w:cs="Calibri"/>
          <w:sz w:val="20"/>
          <w:szCs w:val="20"/>
        </w:rPr>
      </w:pPr>
      <w:r w:rsidRPr="00D21108">
        <w:rPr>
          <w:rFonts w:ascii="Calibri" w:hAnsi="Calibri" w:cs="Calibri"/>
          <w:sz w:val="20"/>
          <w:szCs w:val="20"/>
        </w:rPr>
        <w:t>Having experience in Test Scenarios, Test cases, Test Execution and Documenting the Test results.</w:t>
      </w:r>
    </w:p>
    <w:p w14:paraId="5C5E1D1C" w14:textId="6DC0A3D8" w:rsidR="00D21108" w:rsidRPr="00D21108" w:rsidRDefault="00D21108" w:rsidP="00D21108">
      <w:pPr>
        <w:pStyle w:val="Title"/>
        <w:widowControl w:val="0"/>
        <w:numPr>
          <w:ilvl w:val="0"/>
          <w:numId w:val="30"/>
        </w:numPr>
        <w:tabs>
          <w:tab w:val="left" w:pos="360"/>
          <w:tab w:val="left" w:pos="540"/>
          <w:tab w:val="left" w:pos="900"/>
          <w:tab w:val="left" w:pos="8820"/>
          <w:tab w:val="left" w:pos="9000"/>
        </w:tabs>
        <w:spacing w:line="276" w:lineRule="auto"/>
        <w:jc w:val="left"/>
        <w:rPr>
          <w:rFonts w:ascii="Calibri" w:hAnsi="Calibri" w:cs="Calibri"/>
          <w:sz w:val="20"/>
          <w:szCs w:val="20"/>
        </w:rPr>
      </w:pPr>
      <w:r w:rsidRPr="00D21108">
        <w:rPr>
          <w:rFonts w:ascii="Calibri" w:hAnsi="Calibri" w:cs="Calibri"/>
          <w:b w:val="0"/>
          <w:sz w:val="20"/>
          <w:szCs w:val="20"/>
          <w:lang w:val="en-AU"/>
        </w:rPr>
        <w:t xml:space="preserve">   </w:t>
      </w:r>
      <w:r w:rsidRPr="00D21108">
        <w:rPr>
          <w:rFonts w:ascii="Calibri" w:hAnsi="Calibri" w:cs="Calibri"/>
          <w:b w:val="0"/>
          <w:sz w:val="20"/>
          <w:szCs w:val="20"/>
        </w:rPr>
        <w:t xml:space="preserve">Very good at bug-reporting and bug-tracking using the test management tool like  </w:t>
      </w:r>
      <w:r w:rsidR="00415B4E">
        <w:rPr>
          <w:rFonts w:ascii="Calibri" w:hAnsi="Calibri" w:cs="Calibri"/>
          <w:b w:val="0"/>
          <w:sz w:val="20"/>
          <w:szCs w:val="20"/>
          <w:lang w:val="en-US"/>
        </w:rPr>
        <w:t>JIRA,HP ALM,IBM Rational CQ</w:t>
      </w:r>
      <w:r w:rsidRPr="00D21108">
        <w:rPr>
          <w:rFonts w:ascii="Calibri" w:hAnsi="Calibri" w:cs="Calibri"/>
          <w:b w:val="0"/>
          <w:sz w:val="20"/>
          <w:szCs w:val="20"/>
        </w:rPr>
        <w:t xml:space="preserve">. </w:t>
      </w:r>
    </w:p>
    <w:p w14:paraId="218F9F6E" w14:textId="77777777" w:rsidR="00D21108" w:rsidRPr="00D21108" w:rsidRDefault="00D21108" w:rsidP="00D21108">
      <w:pPr>
        <w:numPr>
          <w:ilvl w:val="0"/>
          <w:numId w:val="30"/>
        </w:numPr>
        <w:spacing w:line="360" w:lineRule="auto"/>
        <w:rPr>
          <w:rFonts w:ascii="Calibri" w:hAnsi="Calibri" w:cs="Calibri"/>
          <w:sz w:val="20"/>
          <w:szCs w:val="20"/>
        </w:rPr>
      </w:pPr>
      <w:r w:rsidRPr="00D21108">
        <w:rPr>
          <w:rFonts w:ascii="Calibri" w:hAnsi="Calibri" w:cs="Calibri"/>
          <w:sz w:val="20"/>
          <w:szCs w:val="20"/>
        </w:rPr>
        <w:t>Experience</w:t>
      </w:r>
      <w:r w:rsidRPr="00D21108">
        <w:rPr>
          <w:rFonts w:ascii="Calibri" w:eastAsia="Calibri" w:hAnsi="Calibri" w:cs="Calibri"/>
          <w:sz w:val="20"/>
          <w:szCs w:val="20"/>
        </w:rPr>
        <w:t xml:space="preserve"> in performing</w:t>
      </w:r>
      <w:r w:rsidRPr="00D21108">
        <w:rPr>
          <w:rFonts w:ascii="Calibri" w:eastAsia="Calibri" w:hAnsi="Calibri" w:cs="Calibri"/>
          <w:b/>
          <w:sz w:val="20"/>
          <w:szCs w:val="20"/>
        </w:rPr>
        <w:t xml:space="preserve"> Analysis, Black Box </w:t>
      </w:r>
      <w:r w:rsidRPr="00D21108">
        <w:rPr>
          <w:rFonts w:ascii="Calibri" w:eastAsia="Calibri" w:hAnsi="Calibri" w:cs="Calibri"/>
          <w:sz w:val="20"/>
          <w:szCs w:val="20"/>
        </w:rPr>
        <w:t>Testing</w:t>
      </w:r>
      <w:r w:rsidRPr="00D21108">
        <w:rPr>
          <w:rFonts w:ascii="Calibri" w:eastAsia="Calibri" w:hAnsi="Calibri" w:cs="Calibri"/>
          <w:b/>
          <w:sz w:val="20"/>
          <w:szCs w:val="20"/>
        </w:rPr>
        <w:t>, Functionality</w:t>
      </w:r>
      <w:r w:rsidRPr="00D21108">
        <w:rPr>
          <w:rFonts w:ascii="Calibri" w:eastAsia="Calibri" w:hAnsi="Calibri" w:cs="Calibri"/>
          <w:sz w:val="20"/>
          <w:szCs w:val="20"/>
        </w:rPr>
        <w:t xml:space="preserve"> Testing,  </w:t>
      </w:r>
      <w:r w:rsidRPr="00D21108">
        <w:rPr>
          <w:rFonts w:ascii="Calibri" w:eastAsia="Calibri" w:hAnsi="Calibri" w:cs="Calibri"/>
          <w:b/>
          <w:sz w:val="20"/>
          <w:szCs w:val="20"/>
        </w:rPr>
        <w:t>System</w:t>
      </w:r>
      <w:r w:rsidRPr="00D21108">
        <w:rPr>
          <w:rFonts w:ascii="Calibri" w:eastAsia="Calibri" w:hAnsi="Calibri" w:cs="Calibri"/>
          <w:sz w:val="20"/>
          <w:szCs w:val="20"/>
        </w:rPr>
        <w:t xml:space="preserve"> Testing,  </w:t>
      </w:r>
      <w:r w:rsidRPr="00D21108">
        <w:rPr>
          <w:rFonts w:ascii="Calibri" w:eastAsia="Calibri" w:hAnsi="Calibri" w:cs="Calibri"/>
          <w:b/>
          <w:sz w:val="20"/>
          <w:szCs w:val="20"/>
        </w:rPr>
        <w:t xml:space="preserve">Regression </w:t>
      </w:r>
      <w:r w:rsidRPr="00D21108">
        <w:rPr>
          <w:rFonts w:ascii="Calibri" w:eastAsia="Calibri" w:hAnsi="Calibri" w:cs="Calibri"/>
          <w:sz w:val="20"/>
          <w:szCs w:val="20"/>
        </w:rPr>
        <w:t xml:space="preserve">Testing and </w:t>
      </w:r>
      <w:r w:rsidRPr="00D21108">
        <w:rPr>
          <w:rFonts w:ascii="Calibri" w:eastAsia="Calibri" w:hAnsi="Calibri" w:cs="Calibri"/>
          <w:b/>
          <w:sz w:val="20"/>
          <w:szCs w:val="20"/>
        </w:rPr>
        <w:t>Browser Compatibility Testing</w:t>
      </w:r>
    </w:p>
    <w:p w14:paraId="6865B152" w14:textId="14C573E4" w:rsidR="00A74145" w:rsidRPr="00D21108" w:rsidRDefault="00A74145" w:rsidP="00D4699B">
      <w:pPr>
        <w:tabs>
          <w:tab w:val="left" w:pos="450"/>
        </w:tabs>
        <w:ind w:left="432"/>
        <w:rPr>
          <w:rFonts w:ascii="Calibri" w:hAnsi="Calibri" w:cs="Aharoni"/>
          <w:sz w:val="20"/>
          <w:szCs w:val="20"/>
        </w:rPr>
      </w:pPr>
    </w:p>
    <w:p w14:paraId="0870BF40" w14:textId="77777777" w:rsidR="00A74145" w:rsidRPr="00D21108" w:rsidRDefault="00A74145" w:rsidP="00A74145">
      <w:pPr>
        <w:tabs>
          <w:tab w:val="left" w:pos="450"/>
        </w:tabs>
        <w:ind w:left="432"/>
        <w:rPr>
          <w:rFonts w:ascii="Calibri" w:hAnsi="Calibri" w:cs="Aharoni"/>
          <w:sz w:val="20"/>
          <w:szCs w:val="20"/>
        </w:rPr>
      </w:pPr>
    </w:p>
    <w:p w14:paraId="504DAC26" w14:textId="77777777" w:rsidR="003124D0" w:rsidRPr="00D21108" w:rsidRDefault="003124D0" w:rsidP="003124D0">
      <w:pPr>
        <w:pBdr>
          <w:top w:val="single" w:sz="12" w:space="1" w:color="auto"/>
        </w:pBdr>
        <w:spacing w:before="120" w:after="120"/>
        <w:jc w:val="both"/>
        <w:outlineLvl w:val="0"/>
        <w:rPr>
          <w:rFonts w:ascii="Calibri" w:hAnsi="Calibri" w:cs="Aharoni"/>
          <w:b/>
          <w:sz w:val="20"/>
          <w:szCs w:val="20"/>
        </w:rPr>
      </w:pPr>
      <w:r w:rsidRPr="00D21108">
        <w:rPr>
          <w:rFonts w:ascii="Calibri" w:hAnsi="Calibri" w:cs="Aharoni"/>
          <w:b/>
          <w:sz w:val="20"/>
          <w:szCs w:val="20"/>
        </w:rPr>
        <w:t>SKILLS SUMMARY</w:t>
      </w:r>
    </w:p>
    <w:p w14:paraId="4ED1FFED" w14:textId="0E4D3B10" w:rsidR="003124D0" w:rsidRPr="00D21108" w:rsidRDefault="003124D0" w:rsidP="003124D0">
      <w:pPr>
        <w:pBdr>
          <w:top w:val="single" w:sz="12" w:space="1" w:color="auto"/>
        </w:pBdr>
        <w:tabs>
          <w:tab w:val="left" w:pos="3060"/>
        </w:tabs>
        <w:outlineLvl w:val="0"/>
        <w:rPr>
          <w:rFonts w:ascii="Calibri" w:hAnsi="Calibri" w:cs="Aharoni"/>
          <w:b/>
          <w:bCs/>
          <w:sz w:val="20"/>
          <w:szCs w:val="20"/>
        </w:rPr>
      </w:pPr>
      <w:r w:rsidRPr="00D21108">
        <w:rPr>
          <w:rFonts w:ascii="Calibri" w:hAnsi="Calibri" w:cs="Aharoni"/>
          <w:b/>
          <w:bCs/>
          <w:sz w:val="20"/>
          <w:szCs w:val="20"/>
        </w:rPr>
        <w:t>Operating System</w:t>
      </w:r>
      <w:r w:rsidRPr="00D21108">
        <w:rPr>
          <w:rFonts w:ascii="Calibri" w:hAnsi="Calibri" w:cs="Aharoni"/>
          <w:b/>
          <w:bCs/>
          <w:sz w:val="20"/>
          <w:szCs w:val="20"/>
        </w:rPr>
        <w:tab/>
      </w:r>
      <w:r w:rsidR="00A34DC0" w:rsidRPr="00D21108">
        <w:rPr>
          <w:rFonts w:ascii="Calibri" w:hAnsi="Calibri" w:cs="Aharoni"/>
          <w:b/>
          <w:bCs/>
          <w:sz w:val="20"/>
          <w:szCs w:val="20"/>
        </w:rPr>
        <w:t xml:space="preserve">: </w:t>
      </w:r>
      <w:r w:rsidR="00D21108" w:rsidRPr="00D21108">
        <w:rPr>
          <w:rFonts w:ascii="Calibri" w:hAnsi="Calibri" w:cs="Aharoni"/>
          <w:b/>
          <w:bCs/>
          <w:sz w:val="20"/>
          <w:szCs w:val="20"/>
        </w:rPr>
        <w:t>UNIX, Linux</w:t>
      </w:r>
      <w:r w:rsidR="004627C8" w:rsidRPr="00D21108">
        <w:rPr>
          <w:rFonts w:ascii="Calibri" w:hAnsi="Calibri" w:cs="Aharoni"/>
          <w:b/>
          <w:bCs/>
          <w:sz w:val="20"/>
          <w:szCs w:val="20"/>
        </w:rPr>
        <w:t>,</w:t>
      </w:r>
      <w:r w:rsidRPr="00D21108">
        <w:rPr>
          <w:rFonts w:ascii="Calibri" w:hAnsi="Calibri" w:cs="Aharoni"/>
          <w:b/>
          <w:bCs/>
          <w:sz w:val="20"/>
          <w:szCs w:val="20"/>
        </w:rPr>
        <w:t xml:space="preserve"> </w:t>
      </w:r>
      <w:r w:rsidR="00DC0E0D" w:rsidRPr="00D21108">
        <w:rPr>
          <w:rFonts w:ascii="Calibri" w:hAnsi="Calibri" w:cs="Aharoni"/>
          <w:b/>
          <w:bCs/>
          <w:sz w:val="20"/>
          <w:szCs w:val="20"/>
        </w:rPr>
        <w:t xml:space="preserve">windows </w:t>
      </w:r>
      <w:proofErr w:type="spellStart"/>
      <w:r w:rsidR="00DC0E0D" w:rsidRPr="00D21108">
        <w:rPr>
          <w:rFonts w:ascii="Calibri" w:hAnsi="Calibri" w:cs="Aharoni"/>
          <w:b/>
          <w:bCs/>
          <w:sz w:val="20"/>
          <w:szCs w:val="20"/>
        </w:rPr>
        <w:t>xp</w:t>
      </w:r>
      <w:proofErr w:type="spellEnd"/>
      <w:r w:rsidR="00DC0E0D" w:rsidRPr="00D21108">
        <w:rPr>
          <w:rFonts w:ascii="Calibri" w:hAnsi="Calibri" w:cs="Aharoni"/>
          <w:b/>
          <w:bCs/>
          <w:sz w:val="20"/>
          <w:szCs w:val="20"/>
        </w:rPr>
        <w:t>, windows 7</w:t>
      </w:r>
    </w:p>
    <w:p w14:paraId="695403EE" w14:textId="38795712" w:rsidR="003124D0" w:rsidRPr="00D21108" w:rsidRDefault="003124D0" w:rsidP="003124D0">
      <w:pPr>
        <w:pBdr>
          <w:top w:val="single" w:sz="12" w:space="1" w:color="auto"/>
        </w:pBdr>
        <w:tabs>
          <w:tab w:val="left" w:pos="3060"/>
        </w:tabs>
        <w:outlineLvl w:val="0"/>
        <w:rPr>
          <w:rFonts w:ascii="Calibri" w:hAnsi="Calibri" w:cs="Aharoni"/>
          <w:b/>
          <w:bCs/>
          <w:sz w:val="20"/>
          <w:szCs w:val="20"/>
        </w:rPr>
      </w:pPr>
      <w:r w:rsidRPr="00D21108">
        <w:rPr>
          <w:rFonts w:ascii="Calibri" w:hAnsi="Calibri" w:cs="Aharoni"/>
          <w:b/>
          <w:bCs/>
          <w:sz w:val="20"/>
          <w:szCs w:val="20"/>
        </w:rPr>
        <w:t>Languages</w:t>
      </w:r>
      <w:r w:rsidRPr="00D21108">
        <w:rPr>
          <w:rFonts w:ascii="Calibri" w:hAnsi="Calibri" w:cs="Aharoni"/>
          <w:b/>
          <w:bCs/>
          <w:sz w:val="20"/>
          <w:szCs w:val="20"/>
        </w:rPr>
        <w:tab/>
        <w:t xml:space="preserve">: </w:t>
      </w:r>
      <w:r w:rsidR="00BE64BC" w:rsidRPr="00D21108">
        <w:rPr>
          <w:rFonts w:ascii="Calibri" w:hAnsi="Calibri" w:cs="Aharoni"/>
          <w:b/>
          <w:bCs/>
          <w:sz w:val="20"/>
          <w:szCs w:val="20"/>
        </w:rPr>
        <w:t>SQL</w:t>
      </w:r>
      <w:proofErr w:type="gramStart"/>
      <w:r w:rsidR="00A75073">
        <w:rPr>
          <w:rFonts w:ascii="Calibri" w:hAnsi="Calibri" w:cs="Aharoni"/>
          <w:b/>
          <w:bCs/>
          <w:sz w:val="20"/>
          <w:szCs w:val="20"/>
        </w:rPr>
        <w:t>,</w:t>
      </w:r>
      <w:r w:rsidR="00A54E27" w:rsidRPr="00D21108">
        <w:rPr>
          <w:rFonts w:ascii="Calibri" w:hAnsi="Calibri" w:cs="Aharoni"/>
          <w:b/>
          <w:bCs/>
          <w:sz w:val="20"/>
          <w:szCs w:val="20"/>
        </w:rPr>
        <w:t>VB</w:t>
      </w:r>
      <w:proofErr w:type="gramEnd"/>
      <w:r w:rsidR="00FF7D90" w:rsidRPr="00D21108">
        <w:rPr>
          <w:rFonts w:ascii="Calibri" w:hAnsi="Calibri" w:cs="Aharoni"/>
          <w:b/>
          <w:bCs/>
          <w:sz w:val="20"/>
          <w:szCs w:val="20"/>
        </w:rPr>
        <w:t xml:space="preserve"> </w:t>
      </w:r>
      <w:r w:rsidR="00D21108" w:rsidRPr="00D21108">
        <w:rPr>
          <w:rFonts w:ascii="Calibri" w:hAnsi="Calibri" w:cs="Aharoni"/>
          <w:b/>
          <w:bCs/>
          <w:sz w:val="20"/>
          <w:szCs w:val="20"/>
        </w:rPr>
        <w:t>script, Core</w:t>
      </w:r>
      <w:r w:rsidR="00D4699B" w:rsidRPr="00D21108">
        <w:rPr>
          <w:rFonts w:ascii="Calibri" w:hAnsi="Calibri" w:cs="Aharoni"/>
          <w:b/>
          <w:bCs/>
          <w:sz w:val="20"/>
          <w:szCs w:val="20"/>
        </w:rPr>
        <w:t xml:space="preserve"> Java</w:t>
      </w:r>
    </w:p>
    <w:p w14:paraId="5727C3AF" w14:textId="23F2DD16" w:rsidR="003124D0" w:rsidRPr="00D21108" w:rsidRDefault="003124D0" w:rsidP="003124D0">
      <w:pPr>
        <w:pBdr>
          <w:top w:val="single" w:sz="12" w:space="1" w:color="auto"/>
        </w:pBdr>
        <w:tabs>
          <w:tab w:val="left" w:pos="3060"/>
        </w:tabs>
        <w:outlineLvl w:val="0"/>
        <w:rPr>
          <w:rFonts w:ascii="Calibri" w:hAnsi="Calibri" w:cs="Aharoni"/>
          <w:b/>
          <w:bCs/>
          <w:sz w:val="20"/>
          <w:szCs w:val="20"/>
        </w:rPr>
      </w:pPr>
      <w:r w:rsidRPr="00D21108">
        <w:rPr>
          <w:rFonts w:ascii="Calibri" w:hAnsi="Calibri" w:cs="Aharoni"/>
          <w:b/>
          <w:bCs/>
          <w:sz w:val="20"/>
          <w:szCs w:val="20"/>
        </w:rPr>
        <w:t>Databases</w:t>
      </w:r>
      <w:r w:rsidRPr="00D21108">
        <w:rPr>
          <w:rFonts w:ascii="Calibri" w:hAnsi="Calibri" w:cs="Aharoni"/>
          <w:b/>
          <w:bCs/>
          <w:sz w:val="20"/>
          <w:szCs w:val="20"/>
        </w:rPr>
        <w:tab/>
        <w:t xml:space="preserve">: </w:t>
      </w:r>
      <w:r w:rsidR="008979C4" w:rsidRPr="00D21108">
        <w:rPr>
          <w:rFonts w:ascii="Calibri" w:hAnsi="Calibri" w:cs="Aharoni"/>
          <w:b/>
          <w:bCs/>
          <w:sz w:val="20"/>
          <w:szCs w:val="20"/>
        </w:rPr>
        <w:t>MySQL</w:t>
      </w:r>
      <w:r w:rsidR="00D21108" w:rsidRPr="00D21108">
        <w:rPr>
          <w:rFonts w:ascii="Calibri" w:hAnsi="Calibri" w:cs="Aharoni"/>
          <w:b/>
          <w:bCs/>
          <w:sz w:val="20"/>
          <w:szCs w:val="20"/>
        </w:rPr>
        <w:t xml:space="preserve">, oracle, </w:t>
      </w:r>
      <w:r w:rsidR="00F50405" w:rsidRPr="00D21108">
        <w:rPr>
          <w:rFonts w:ascii="Calibri" w:hAnsi="Calibri" w:cs="Aharoni"/>
          <w:b/>
          <w:bCs/>
          <w:sz w:val="20"/>
          <w:szCs w:val="20"/>
        </w:rPr>
        <w:t>Teradata</w:t>
      </w:r>
      <w:r w:rsidR="00F50405">
        <w:rPr>
          <w:rFonts w:ascii="Calibri" w:hAnsi="Calibri" w:cs="Aharoni"/>
          <w:b/>
          <w:bCs/>
          <w:sz w:val="20"/>
          <w:szCs w:val="20"/>
        </w:rPr>
        <w:t>, MS Access</w:t>
      </w:r>
    </w:p>
    <w:p w14:paraId="2B8B04F0" w14:textId="15F99F48" w:rsidR="003124D0" w:rsidRPr="00D21108" w:rsidRDefault="00314D0F" w:rsidP="003124D0">
      <w:pPr>
        <w:pBdr>
          <w:top w:val="single" w:sz="12" w:space="1" w:color="auto"/>
        </w:pBdr>
        <w:tabs>
          <w:tab w:val="left" w:pos="3060"/>
        </w:tabs>
        <w:outlineLvl w:val="0"/>
        <w:rPr>
          <w:rFonts w:ascii="Calibri" w:hAnsi="Calibri" w:cs="Aharoni"/>
          <w:b/>
          <w:bCs/>
          <w:sz w:val="20"/>
          <w:szCs w:val="20"/>
        </w:rPr>
      </w:pPr>
      <w:r w:rsidRPr="00D21108">
        <w:rPr>
          <w:rFonts w:ascii="Calibri" w:hAnsi="Calibri" w:cs="Aharoni"/>
          <w:b/>
          <w:bCs/>
          <w:sz w:val="20"/>
          <w:szCs w:val="20"/>
        </w:rPr>
        <w:t>Web Applications/Servers:</w:t>
      </w:r>
      <w:r w:rsidR="003124D0" w:rsidRPr="00D21108">
        <w:rPr>
          <w:rFonts w:ascii="Calibri" w:hAnsi="Calibri" w:cs="Aharoni"/>
          <w:b/>
          <w:bCs/>
          <w:sz w:val="20"/>
          <w:szCs w:val="20"/>
        </w:rPr>
        <w:t xml:space="preserve"> </w:t>
      </w:r>
    </w:p>
    <w:p w14:paraId="0F494867" w14:textId="78CD5E13" w:rsidR="003124D0" w:rsidRPr="00D21108" w:rsidRDefault="003124D0" w:rsidP="003124D0">
      <w:pPr>
        <w:pBdr>
          <w:top w:val="single" w:sz="12" w:space="1" w:color="auto"/>
        </w:pBdr>
        <w:tabs>
          <w:tab w:val="left" w:pos="3060"/>
        </w:tabs>
        <w:outlineLvl w:val="0"/>
        <w:rPr>
          <w:rFonts w:ascii="Calibri" w:hAnsi="Calibri" w:cs="Aharoni"/>
          <w:b/>
          <w:bCs/>
          <w:sz w:val="20"/>
          <w:szCs w:val="20"/>
        </w:rPr>
      </w:pPr>
      <w:r w:rsidRPr="00D21108">
        <w:rPr>
          <w:rFonts w:ascii="Calibri" w:hAnsi="Calibri" w:cs="Aharoni"/>
          <w:b/>
          <w:bCs/>
          <w:sz w:val="20"/>
          <w:szCs w:val="20"/>
        </w:rPr>
        <w:t>Tools</w:t>
      </w:r>
      <w:r w:rsidRPr="00D21108">
        <w:rPr>
          <w:rFonts w:ascii="Calibri" w:hAnsi="Calibri" w:cs="Aharoni"/>
          <w:b/>
          <w:bCs/>
          <w:sz w:val="20"/>
          <w:szCs w:val="20"/>
        </w:rPr>
        <w:tab/>
      </w:r>
      <w:r w:rsidR="0041703E" w:rsidRPr="00D21108">
        <w:rPr>
          <w:rFonts w:ascii="Calibri" w:hAnsi="Calibri" w:cs="Aharoni"/>
          <w:b/>
          <w:bCs/>
          <w:sz w:val="20"/>
          <w:szCs w:val="20"/>
        </w:rPr>
        <w:t xml:space="preserve">: </w:t>
      </w:r>
      <w:r w:rsidR="0077257F" w:rsidRPr="00D21108">
        <w:rPr>
          <w:rFonts w:ascii="Calibri" w:hAnsi="Calibri" w:cs="Aharoni"/>
          <w:b/>
          <w:bCs/>
          <w:sz w:val="20"/>
          <w:szCs w:val="20"/>
        </w:rPr>
        <w:t xml:space="preserve"> </w:t>
      </w:r>
      <w:r w:rsidR="00CA7294" w:rsidRPr="00D21108">
        <w:rPr>
          <w:rFonts w:ascii="Calibri" w:hAnsi="Calibri" w:cs="Aharoni"/>
          <w:b/>
          <w:bCs/>
          <w:sz w:val="20"/>
          <w:szCs w:val="20"/>
        </w:rPr>
        <w:t>HP ALM</w:t>
      </w:r>
      <w:r w:rsidR="00D21108" w:rsidRPr="00D21108">
        <w:rPr>
          <w:rFonts w:ascii="Calibri" w:hAnsi="Calibri" w:cs="Aharoni"/>
          <w:b/>
          <w:bCs/>
          <w:sz w:val="20"/>
          <w:szCs w:val="20"/>
        </w:rPr>
        <w:t>, JIRA, IBM</w:t>
      </w:r>
      <w:r w:rsidR="00A84F31" w:rsidRPr="00D21108">
        <w:rPr>
          <w:rFonts w:ascii="Calibri" w:hAnsi="Calibri" w:cs="Aharoni"/>
          <w:b/>
          <w:bCs/>
          <w:sz w:val="20"/>
          <w:szCs w:val="20"/>
        </w:rPr>
        <w:t xml:space="preserve"> Rational CQ</w:t>
      </w:r>
      <w:r w:rsidR="00D21108" w:rsidRPr="00D21108">
        <w:rPr>
          <w:rFonts w:ascii="Calibri" w:hAnsi="Calibri" w:cs="Aharoni"/>
          <w:b/>
          <w:bCs/>
          <w:sz w:val="20"/>
          <w:szCs w:val="20"/>
        </w:rPr>
        <w:t>, QTP</w:t>
      </w:r>
      <w:r w:rsidR="00415B4E">
        <w:rPr>
          <w:rFonts w:ascii="Calibri" w:hAnsi="Calibri" w:cs="Aharoni"/>
          <w:b/>
          <w:bCs/>
          <w:sz w:val="20"/>
          <w:szCs w:val="20"/>
        </w:rPr>
        <w:t>,</w:t>
      </w:r>
      <w:r w:rsidR="00415B4E" w:rsidRPr="00D21108">
        <w:rPr>
          <w:rFonts w:ascii="Calibri" w:hAnsi="Calibri" w:cs="Aharoni"/>
          <w:b/>
          <w:bCs/>
          <w:sz w:val="20"/>
          <w:szCs w:val="20"/>
        </w:rPr>
        <w:t xml:space="preserve"> MySQL</w:t>
      </w:r>
      <w:r w:rsidR="00415B4E">
        <w:rPr>
          <w:rFonts w:ascii="Calibri" w:hAnsi="Calibri" w:cs="Aharoni"/>
          <w:b/>
          <w:bCs/>
          <w:sz w:val="20"/>
          <w:szCs w:val="20"/>
        </w:rPr>
        <w:t xml:space="preserve"> </w:t>
      </w:r>
      <w:r w:rsidR="00415B4E" w:rsidRPr="00D21108">
        <w:rPr>
          <w:rFonts w:ascii="Calibri" w:hAnsi="Calibri" w:cs="Aharoni"/>
          <w:b/>
          <w:bCs/>
          <w:sz w:val="20"/>
          <w:szCs w:val="20"/>
        </w:rPr>
        <w:t>workbench</w:t>
      </w:r>
    </w:p>
    <w:p w14:paraId="096B4966" w14:textId="77777777" w:rsidR="003124D0" w:rsidRPr="00D21108" w:rsidRDefault="003124D0" w:rsidP="003124D0">
      <w:pPr>
        <w:pBdr>
          <w:top w:val="single" w:sz="12" w:space="1" w:color="auto"/>
        </w:pBdr>
        <w:tabs>
          <w:tab w:val="left" w:pos="3060"/>
        </w:tabs>
        <w:outlineLvl w:val="0"/>
        <w:rPr>
          <w:rFonts w:ascii="Calibri" w:hAnsi="Calibri" w:cs="Aharoni"/>
          <w:b/>
          <w:bCs/>
          <w:sz w:val="20"/>
          <w:szCs w:val="20"/>
        </w:rPr>
      </w:pPr>
      <w:r w:rsidRPr="00D21108">
        <w:rPr>
          <w:rFonts w:ascii="Calibri" w:hAnsi="Calibri" w:cs="Aharoni"/>
          <w:b/>
          <w:bCs/>
          <w:sz w:val="20"/>
          <w:szCs w:val="20"/>
        </w:rPr>
        <w:t>Hardware</w:t>
      </w:r>
      <w:r w:rsidRPr="00D21108">
        <w:rPr>
          <w:rFonts w:ascii="Calibri" w:hAnsi="Calibri" w:cs="Aharoni"/>
          <w:b/>
          <w:bCs/>
          <w:sz w:val="20"/>
          <w:szCs w:val="20"/>
        </w:rPr>
        <w:tab/>
        <w:t>:</w:t>
      </w:r>
    </w:p>
    <w:p w14:paraId="73EB8772" w14:textId="005A236E" w:rsidR="003124D0" w:rsidRPr="00D21108" w:rsidRDefault="003124D0" w:rsidP="003124D0">
      <w:pPr>
        <w:pBdr>
          <w:top w:val="single" w:sz="12" w:space="1" w:color="auto"/>
        </w:pBdr>
        <w:tabs>
          <w:tab w:val="left" w:pos="3060"/>
        </w:tabs>
        <w:outlineLvl w:val="0"/>
        <w:rPr>
          <w:rFonts w:ascii="Calibri" w:hAnsi="Calibri" w:cs="Aharoni"/>
          <w:b/>
          <w:bCs/>
          <w:sz w:val="20"/>
          <w:szCs w:val="20"/>
        </w:rPr>
      </w:pPr>
      <w:r w:rsidRPr="00D21108">
        <w:rPr>
          <w:rFonts w:ascii="Calibri" w:hAnsi="Calibri" w:cs="Aharoni"/>
          <w:b/>
          <w:bCs/>
          <w:sz w:val="20"/>
          <w:szCs w:val="20"/>
        </w:rPr>
        <w:t>Others</w:t>
      </w:r>
      <w:r w:rsidRPr="00D21108">
        <w:rPr>
          <w:rFonts w:ascii="Calibri" w:hAnsi="Calibri" w:cs="Aharoni"/>
          <w:b/>
          <w:bCs/>
          <w:sz w:val="20"/>
          <w:szCs w:val="20"/>
        </w:rPr>
        <w:tab/>
      </w:r>
      <w:r w:rsidR="00F17E7A" w:rsidRPr="00D21108">
        <w:rPr>
          <w:rFonts w:ascii="Calibri" w:hAnsi="Calibri" w:cs="Aharoni"/>
          <w:b/>
          <w:bCs/>
          <w:sz w:val="20"/>
          <w:szCs w:val="20"/>
        </w:rPr>
        <w:t xml:space="preserve">: </w:t>
      </w:r>
      <w:r w:rsidR="00D21108" w:rsidRPr="00D21108">
        <w:rPr>
          <w:rFonts w:ascii="Calibri" w:hAnsi="Calibri" w:cs="Aharoni"/>
          <w:b/>
          <w:bCs/>
          <w:sz w:val="20"/>
          <w:szCs w:val="20"/>
        </w:rPr>
        <w:t>Healthcare, Clinical</w:t>
      </w:r>
      <w:r w:rsidR="00A54E27" w:rsidRPr="00D21108">
        <w:rPr>
          <w:rFonts w:ascii="Calibri" w:hAnsi="Calibri" w:cs="Aharoni"/>
          <w:b/>
          <w:bCs/>
          <w:sz w:val="20"/>
          <w:szCs w:val="20"/>
        </w:rPr>
        <w:t xml:space="preserve"> and Banking</w:t>
      </w:r>
      <w:r w:rsidR="00A34DC0" w:rsidRPr="00D21108">
        <w:rPr>
          <w:rFonts w:ascii="Calibri" w:hAnsi="Calibri" w:cs="Aharoni"/>
          <w:b/>
          <w:bCs/>
          <w:sz w:val="20"/>
          <w:szCs w:val="20"/>
        </w:rPr>
        <w:t xml:space="preserve"> Domain</w:t>
      </w:r>
      <w:r w:rsidR="00A54E27" w:rsidRPr="00D21108">
        <w:rPr>
          <w:rFonts w:ascii="Calibri" w:hAnsi="Calibri" w:cs="Aharoni"/>
          <w:b/>
          <w:bCs/>
          <w:sz w:val="20"/>
          <w:szCs w:val="20"/>
        </w:rPr>
        <w:t>.</w:t>
      </w:r>
      <w:r w:rsidRPr="00D21108">
        <w:rPr>
          <w:rFonts w:ascii="Calibri" w:hAnsi="Calibri" w:cs="Aharoni"/>
          <w:b/>
          <w:bCs/>
          <w:sz w:val="20"/>
          <w:szCs w:val="20"/>
        </w:rPr>
        <w:t xml:space="preserve"> </w:t>
      </w:r>
    </w:p>
    <w:p w14:paraId="2DB825DD" w14:textId="77777777" w:rsidR="003124D0" w:rsidRPr="00D21108" w:rsidRDefault="003124D0" w:rsidP="003124D0">
      <w:pPr>
        <w:jc w:val="right"/>
        <w:rPr>
          <w:rFonts w:ascii="Calibri" w:hAnsi="Calibri" w:cs="Aharoni"/>
          <w:b/>
          <w:bCs/>
          <w:sz w:val="20"/>
          <w:szCs w:val="20"/>
        </w:rPr>
      </w:pPr>
    </w:p>
    <w:p w14:paraId="0A3CAC98" w14:textId="77777777" w:rsidR="00A75073" w:rsidRDefault="00A75073" w:rsidP="003124D0">
      <w:pPr>
        <w:pBdr>
          <w:top w:val="single" w:sz="12" w:space="1" w:color="auto"/>
        </w:pBdr>
        <w:spacing w:before="120" w:after="120"/>
        <w:jc w:val="both"/>
        <w:outlineLvl w:val="0"/>
        <w:rPr>
          <w:rFonts w:ascii="Calibri" w:hAnsi="Calibri" w:cs="Aharoni"/>
          <w:b/>
          <w:sz w:val="20"/>
          <w:szCs w:val="20"/>
        </w:rPr>
      </w:pPr>
    </w:p>
    <w:p w14:paraId="0C915619" w14:textId="2FA589C9" w:rsidR="003124D0" w:rsidRDefault="003124D0" w:rsidP="003124D0">
      <w:pPr>
        <w:pBdr>
          <w:top w:val="single" w:sz="12" w:space="1" w:color="auto"/>
        </w:pBdr>
        <w:spacing w:before="120" w:after="120"/>
        <w:jc w:val="both"/>
        <w:outlineLvl w:val="0"/>
        <w:rPr>
          <w:rFonts w:ascii="Calibri" w:hAnsi="Calibri" w:cs="Aharoni"/>
          <w:b/>
          <w:sz w:val="20"/>
          <w:szCs w:val="20"/>
        </w:rPr>
      </w:pPr>
      <w:r w:rsidRPr="00D21108">
        <w:rPr>
          <w:rFonts w:ascii="Calibri" w:hAnsi="Calibri" w:cs="Aharoni"/>
          <w:b/>
          <w:sz w:val="20"/>
          <w:szCs w:val="20"/>
        </w:rPr>
        <w:t>EXPERIENCE HIGHLIGHTS</w:t>
      </w:r>
    </w:p>
    <w:p w14:paraId="68B278BF" w14:textId="77777777" w:rsidR="00317805" w:rsidRPr="00D21108" w:rsidRDefault="00317805" w:rsidP="003124D0">
      <w:pPr>
        <w:pBdr>
          <w:top w:val="single" w:sz="12" w:space="1" w:color="auto"/>
        </w:pBdr>
        <w:spacing w:before="120" w:after="120"/>
        <w:jc w:val="both"/>
        <w:outlineLvl w:val="0"/>
        <w:rPr>
          <w:rFonts w:ascii="Calibri" w:hAnsi="Calibri" w:cs="Aharoni"/>
          <w:b/>
          <w:sz w:val="20"/>
          <w:szCs w:val="20"/>
        </w:rPr>
      </w:pPr>
    </w:p>
    <w:p w14:paraId="50D796AC" w14:textId="77777777" w:rsidR="00F044BE" w:rsidRPr="00D21108" w:rsidRDefault="00F044BE" w:rsidP="00F044BE">
      <w:pPr>
        <w:pBdr>
          <w:top w:val="single" w:sz="12" w:space="1" w:color="auto"/>
        </w:pBdr>
        <w:spacing w:before="120" w:after="120"/>
        <w:jc w:val="both"/>
        <w:outlineLvl w:val="0"/>
        <w:rPr>
          <w:rFonts w:ascii="Calibri" w:hAnsi="Calibri" w:cs="Aharoni"/>
          <w:b/>
          <w:sz w:val="20"/>
          <w:szCs w:val="20"/>
        </w:rPr>
      </w:pPr>
    </w:p>
    <w:p w14:paraId="79BC1687" w14:textId="77777777" w:rsidR="00F044BE" w:rsidRPr="00D21108" w:rsidRDefault="00F044BE" w:rsidP="00F044BE">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lastRenderedPageBreak/>
        <w:t xml:space="preserve">COMPANY: US Technologies International </w:t>
      </w:r>
      <w:proofErr w:type="spellStart"/>
      <w:r w:rsidRPr="00D21108">
        <w:rPr>
          <w:rFonts w:ascii="Calibri" w:hAnsi="Calibri" w:cs="Aharoni"/>
          <w:b/>
          <w:bCs/>
          <w:spacing w:val="-2"/>
          <w:sz w:val="20"/>
          <w:szCs w:val="20"/>
        </w:rPr>
        <w:t>pvt</w:t>
      </w:r>
      <w:proofErr w:type="spellEnd"/>
      <w:r w:rsidRPr="00D21108">
        <w:rPr>
          <w:rFonts w:ascii="Calibri" w:hAnsi="Calibri" w:cs="Aharoni"/>
          <w:b/>
          <w:bCs/>
          <w:spacing w:val="-2"/>
          <w:sz w:val="20"/>
          <w:szCs w:val="20"/>
        </w:rPr>
        <w:t xml:space="preserve"> ltd.</w:t>
      </w:r>
    </w:p>
    <w:p w14:paraId="3FB93546" w14:textId="5AD83592" w:rsidR="00F044BE" w:rsidRPr="00D21108" w:rsidRDefault="00F044BE" w:rsidP="00F044BE">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 xml:space="preserve">CITY: </w:t>
      </w:r>
      <w:r w:rsidR="00ED29D2" w:rsidRPr="00D21108">
        <w:rPr>
          <w:rFonts w:ascii="Calibri" w:hAnsi="Calibri" w:cs="Aharoni"/>
          <w:b/>
          <w:bCs/>
          <w:spacing w:val="-2"/>
          <w:sz w:val="20"/>
          <w:szCs w:val="20"/>
        </w:rPr>
        <w:t>Bangalore</w:t>
      </w:r>
    </w:p>
    <w:p w14:paraId="3F3D9E90" w14:textId="4901DAB7" w:rsidR="00F044BE" w:rsidRPr="00D21108" w:rsidRDefault="00ED29D2" w:rsidP="00F044BE">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COUNTRY: India</w:t>
      </w:r>
    </w:p>
    <w:p w14:paraId="39F8D5E0" w14:textId="7A9750CA" w:rsidR="00F044BE" w:rsidRPr="00D21108" w:rsidRDefault="00F044BE" w:rsidP="00F044BE">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 xml:space="preserve">MON YYYY – PRESENT: </w:t>
      </w:r>
      <w:r w:rsidR="00A75073">
        <w:rPr>
          <w:rFonts w:ascii="Calibri" w:hAnsi="Calibri" w:cs="Aharoni"/>
          <w:b/>
          <w:bCs/>
          <w:spacing w:val="-2"/>
          <w:sz w:val="20"/>
          <w:szCs w:val="20"/>
        </w:rPr>
        <w:t>Jan2017 to till date</w:t>
      </w:r>
    </w:p>
    <w:p w14:paraId="1A31CADE" w14:textId="3EAA81E0" w:rsidR="00F044BE" w:rsidRPr="00D21108" w:rsidRDefault="00F044BE" w:rsidP="00F044BE">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DESIGNATION: Tester</w:t>
      </w:r>
    </w:p>
    <w:p w14:paraId="2E45558D" w14:textId="744268B6" w:rsidR="00EA07A3" w:rsidRPr="00D21108" w:rsidRDefault="00A50BEC" w:rsidP="00F044BE">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CLIENT: IQVIA</w:t>
      </w:r>
    </w:p>
    <w:p w14:paraId="4C243A91" w14:textId="24E7B966" w:rsidR="00F044BE" w:rsidRPr="00D21108" w:rsidRDefault="00F044BE" w:rsidP="00F044BE">
      <w:pPr>
        <w:tabs>
          <w:tab w:val="center" w:pos="5040"/>
          <w:tab w:val="right" w:pos="9360"/>
        </w:tabs>
        <w:jc w:val="both"/>
        <w:outlineLvl w:val="0"/>
        <w:rPr>
          <w:rFonts w:ascii="Calibri" w:hAnsi="Calibri" w:cs="Aharoni"/>
          <w:b/>
          <w:spacing w:val="-2"/>
          <w:sz w:val="20"/>
          <w:szCs w:val="20"/>
          <w:u w:val="single"/>
        </w:rPr>
      </w:pPr>
    </w:p>
    <w:p w14:paraId="08630E5E" w14:textId="7F205E3C" w:rsidR="00F044BE" w:rsidRPr="00D21108" w:rsidRDefault="00F044BE" w:rsidP="00F044BE">
      <w:pPr>
        <w:tabs>
          <w:tab w:val="center" w:pos="5040"/>
          <w:tab w:val="right" w:pos="9360"/>
        </w:tabs>
        <w:jc w:val="both"/>
        <w:outlineLvl w:val="0"/>
        <w:rPr>
          <w:rFonts w:ascii="Calibri" w:hAnsi="Calibri"/>
          <w:b/>
          <w:spacing w:val="-2"/>
          <w:sz w:val="20"/>
          <w:szCs w:val="20"/>
          <w:u w:val="single"/>
        </w:rPr>
      </w:pPr>
      <w:r w:rsidRPr="00D21108">
        <w:rPr>
          <w:rFonts w:ascii="Calibri" w:hAnsi="Calibri"/>
          <w:b/>
          <w:spacing w:val="-2"/>
          <w:sz w:val="20"/>
          <w:szCs w:val="20"/>
          <w:u w:val="single"/>
        </w:rPr>
        <w:t>Project</w:t>
      </w:r>
      <w:r w:rsidR="00A50BEC">
        <w:rPr>
          <w:rFonts w:ascii="Calibri" w:hAnsi="Calibri"/>
          <w:b/>
          <w:spacing w:val="-2"/>
          <w:sz w:val="20"/>
          <w:szCs w:val="20"/>
          <w:u w:val="single"/>
        </w:rPr>
        <w:t xml:space="preserve"> </w:t>
      </w:r>
      <w:proofErr w:type="gramStart"/>
      <w:r w:rsidR="00A50BEC">
        <w:rPr>
          <w:rFonts w:ascii="Calibri" w:hAnsi="Calibri"/>
          <w:b/>
          <w:spacing w:val="-2"/>
          <w:sz w:val="20"/>
          <w:szCs w:val="20"/>
          <w:u w:val="single"/>
        </w:rPr>
        <w:t>4</w:t>
      </w:r>
      <w:r w:rsidRPr="00D21108">
        <w:rPr>
          <w:rFonts w:ascii="Calibri" w:hAnsi="Calibri"/>
          <w:b/>
          <w:spacing w:val="-2"/>
          <w:sz w:val="20"/>
          <w:szCs w:val="20"/>
          <w:u w:val="single"/>
        </w:rPr>
        <w:t xml:space="preserve"> :</w:t>
      </w:r>
      <w:proofErr w:type="gramEnd"/>
      <w:r w:rsidRPr="00D21108">
        <w:rPr>
          <w:rFonts w:ascii="Calibri" w:hAnsi="Calibri"/>
          <w:b/>
          <w:spacing w:val="-2"/>
          <w:sz w:val="20"/>
          <w:szCs w:val="20"/>
          <w:u w:val="single"/>
        </w:rPr>
        <w:t xml:space="preserve"> Logic DBA</w:t>
      </w:r>
    </w:p>
    <w:p w14:paraId="4CDA581D" w14:textId="77777777" w:rsidR="00D21108" w:rsidRPr="00D21108" w:rsidRDefault="00D21108" w:rsidP="00F044BE">
      <w:pPr>
        <w:tabs>
          <w:tab w:val="center" w:pos="5040"/>
          <w:tab w:val="right" w:pos="9360"/>
        </w:tabs>
        <w:jc w:val="both"/>
        <w:outlineLvl w:val="0"/>
        <w:rPr>
          <w:rFonts w:ascii="Calibri" w:hAnsi="Calibri"/>
          <w:b/>
          <w:spacing w:val="-2"/>
          <w:sz w:val="20"/>
          <w:szCs w:val="20"/>
          <w:u w:val="single"/>
        </w:rPr>
      </w:pPr>
    </w:p>
    <w:p w14:paraId="7AD808E6" w14:textId="77777777" w:rsidR="00D21108" w:rsidRPr="00D21108" w:rsidRDefault="00D21108" w:rsidP="00D21108">
      <w:pPr>
        <w:pStyle w:val="ListParagraph"/>
        <w:numPr>
          <w:ilvl w:val="0"/>
          <w:numId w:val="41"/>
        </w:numPr>
        <w:rPr>
          <w:rFonts w:ascii="Calibri" w:hAnsi="Calibri"/>
          <w:sz w:val="20"/>
          <w:szCs w:val="20"/>
        </w:rPr>
      </w:pPr>
      <w:r w:rsidRPr="00D21108">
        <w:rPr>
          <w:rFonts w:ascii="Calibri" w:hAnsi="Calibri"/>
          <w:sz w:val="20"/>
          <w:szCs w:val="20"/>
        </w:rPr>
        <w:t>Quintiles is Healthcare domain project. Quintiles helps biopharma and other healthcare companies improve their probability of success by connecting insights from our deep scientific, therapeutic and analytics expertise. This project deals with the Electronic Data capture of all the patients details and while entering the data there were few data discrepancy happening so in order to find the discrepancy we perform the logic analysis. As a validation tester we need to test the data of the patients and find the discrepancy, how and where happened on the EDC.</w:t>
      </w:r>
    </w:p>
    <w:p w14:paraId="5B2AEBB0" w14:textId="75207FE9" w:rsidR="00F044BE" w:rsidRPr="00D21108" w:rsidRDefault="00F044BE" w:rsidP="00F044BE">
      <w:pPr>
        <w:jc w:val="both"/>
        <w:rPr>
          <w:rStyle w:val="Hyperlink"/>
          <w:rFonts w:ascii="Calibri" w:hAnsi="Calibri" w:cs="Calibri"/>
          <w:bCs/>
          <w:color w:val="000000"/>
          <w:sz w:val="20"/>
          <w:szCs w:val="20"/>
        </w:rPr>
      </w:pPr>
      <w:r w:rsidRPr="00D21108">
        <w:rPr>
          <w:rStyle w:val="Hyperlink"/>
          <w:rFonts w:ascii="Calibri" w:hAnsi="Calibri" w:cs="Calibri"/>
          <w:bCs/>
          <w:color w:val="000000"/>
          <w:sz w:val="20"/>
          <w:szCs w:val="20"/>
        </w:rPr>
        <w:t>.</w:t>
      </w:r>
    </w:p>
    <w:p w14:paraId="18A099FA" w14:textId="4892FFD8" w:rsidR="00F044BE" w:rsidRPr="00D21108" w:rsidRDefault="00ED29D2" w:rsidP="00F044BE">
      <w:pPr>
        <w:jc w:val="both"/>
        <w:rPr>
          <w:rStyle w:val="Hyperlink"/>
          <w:rFonts w:ascii="Calibri" w:hAnsi="Calibri" w:cs="Calibri"/>
          <w:bCs/>
          <w:color w:val="000000"/>
          <w:sz w:val="20"/>
          <w:szCs w:val="20"/>
        </w:rPr>
      </w:pPr>
      <w:r w:rsidRPr="00D21108">
        <w:rPr>
          <w:rStyle w:val="Hyperlink"/>
          <w:rFonts w:ascii="Calibri" w:hAnsi="Calibri" w:cs="Calibri"/>
          <w:bCs/>
          <w:color w:val="000000"/>
          <w:sz w:val="20"/>
          <w:szCs w:val="20"/>
        </w:rPr>
        <w:t>Client: IQVIA</w:t>
      </w:r>
    </w:p>
    <w:p w14:paraId="67974284" w14:textId="77777777" w:rsidR="00D21108" w:rsidRPr="00D21108" w:rsidRDefault="00D21108" w:rsidP="00F044BE">
      <w:pPr>
        <w:jc w:val="both"/>
        <w:rPr>
          <w:rStyle w:val="Hyperlink"/>
          <w:rFonts w:ascii="Calibri" w:hAnsi="Calibri" w:cs="Calibri"/>
          <w:bCs/>
          <w:color w:val="000000"/>
          <w:sz w:val="20"/>
          <w:szCs w:val="20"/>
        </w:rPr>
      </w:pPr>
    </w:p>
    <w:p w14:paraId="643FD9E5" w14:textId="1A034361" w:rsidR="00F044BE" w:rsidRPr="00D21108" w:rsidRDefault="00F044BE" w:rsidP="00F044BE">
      <w:pPr>
        <w:spacing w:line="360" w:lineRule="auto"/>
        <w:rPr>
          <w:rFonts w:ascii="Calibri" w:hAnsi="Calibri"/>
          <w:b/>
          <w:sz w:val="20"/>
          <w:szCs w:val="20"/>
        </w:rPr>
      </w:pPr>
      <w:r w:rsidRPr="00D21108">
        <w:rPr>
          <w:rFonts w:ascii="Calibri" w:hAnsi="Calibri"/>
          <w:b/>
          <w:sz w:val="20"/>
          <w:szCs w:val="20"/>
        </w:rPr>
        <w:t>Du</w:t>
      </w:r>
      <w:r w:rsidR="00D4699B" w:rsidRPr="00D21108">
        <w:rPr>
          <w:rFonts w:ascii="Calibri" w:hAnsi="Calibri"/>
          <w:b/>
          <w:sz w:val="20"/>
          <w:szCs w:val="20"/>
        </w:rPr>
        <w:t xml:space="preserve">ration: (January 2017– </w:t>
      </w:r>
      <w:r w:rsidR="00D21108" w:rsidRPr="00D21108">
        <w:rPr>
          <w:rFonts w:ascii="Calibri" w:hAnsi="Calibri"/>
          <w:b/>
          <w:sz w:val="20"/>
          <w:szCs w:val="20"/>
        </w:rPr>
        <w:t>till</w:t>
      </w:r>
      <w:r w:rsidR="00A75073">
        <w:rPr>
          <w:rFonts w:ascii="Calibri" w:hAnsi="Calibri"/>
          <w:b/>
          <w:sz w:val="20"/>
          <w:szCs w:val="20"/>
        </w:rPr>
        <w:t xml:space="preserve"> </w:t>
      </w:r>
      <w:r w:rsidR="00D21108" w:rsidRPr="00D21108">
        <w:rPr>
          <w:rFonts w:ascii="Calibri" w:hAnsi="Calibri"/>
          <w:b/>
          <w:sz w:val="20"/>
          <w:szCs w:val="20"/>
        </w:rPr>
        <w:t>date</w:t>
      </w:r>
      <w:r w:rsidRPr="00D21108">
        <w:rPr>
          <w:rFonts w:ascii="Calibri" w:hAnsi="Calibri"/>
          <w:b/>
          <w:sz w:val="20"/>
          <w:szCs w:val="20"/>
        </w:rPr>
        <w:t>)</w:t>
      </w:r>
    </w:p>
    <w:p w14:paraId="58E6567E" w14:textId="77777777" w:rsidR="00F044BE" w:rsidRPr="00D21108" w:rsidRDefault="00F044BE" w:rsidP="00F044BE">
      <w:pPr>
        <w:rPr>
          <w:rFonts w:ascii="Calibri" w:hAnsi="Calibri" w:cs="Aharoni"/>
          <w:sz w:val="20"/>
          <w:szCs w:val="20"/>
        </w:rPr>
      </w:pPr>
    </w:p>
    <w:p w14:paraId="17910228" w14:textId="77777777" w:rsidR="00F044BE" w:rsidRPr="00D21108" w:rsidRDefault="00F044BE" w:rsidP="00F044BE">
      <w:pPr>
        <w:outlineLvl w:val="0"/>
        <w:rPr>
          <w:rFonts w:ascii="Calibri" w:hAnsi="Calibri" w:cs="Aharoni"/>
          <w:b/>
          <w:sz w:val="20"/>
          <w:szCs w:val="20"/>
        </w:rPr>
      </w:pPr>
      <w:r w:rsidRPr="00D21108">
        <w:rPr>
          <w:rFonts w:ascii="Calibri" w:hAnsi="Calibri" w:cs="Aharoni"/>
          <w:b/>
          <w:sz w:val="20"/>
          <w:szCs w:val="20"/>
        </w:rPr>
        <w:t>Roles &amp; Responsibilities:</w:t>
      </w:r>
    </w:p>
    <w:p w14:paraId="310C7EF7" w14:textId="77777777" w:rsidR="00F044BE" w:rsidRPr="00D21108" w:rsidRDefault="00F044BE" w:rsidP="00F044BE">
      <w:pPr>
        <w:rPr>
          <w:rFonts w:ascii="Calibri" w:hAnsi="Calibri" w:cs="Aharoni"/>
          <w:sz w:val="20"/>
          <w:szCs w:val="20"/>
        </w:rPr>
      </w:pPr>
    </w:p>
    <w:p w14:paraId="476F99AE" w14:textId="77777777" w:rsidR="00F044BE" w:rsidRPr="00D21108" w:rsidRDefault="00F044BE" w:rsidP="00F044BE">
      <w:pPr>
        <w:pStyle w:val="ListParagraph"/>
        <w:numPr>
          <w:ilvl w:val="0"/>
          <w:numId w:val="41"/>
        </w:numPr>
        <w:rPr>
          <w:rFonts w:ascii="Calibri" w:hAnsi="Calibri" w:cs="Aharoni"/>
          <w:sz w:val="20"/>
          <w:szCs w:val="20"/>
        </w:rPr>
      </w:pPr>
      <w:r w:rsidRPr="00D21108">
        <w:rPr>
          <w:rFonts w:ascii="Calibri" w:hAnsi="Calibri" w:cs="Aharoni"/>
          <w:sz w:val="20"/>
          <w:szCs w:val="20"/>
        </w:rPr>
        <w:t>Understanding and Analyzing Requirement specifications.</w:t>
      </w:r>
    </w:p>
    <w:p w14:paraId="1F677AC9" w14:textId="24D355C1" w:rsidR="00F044BE" w:rsidRPr="00D21108" w:rsidRDefault="00F044BE" w:rsidP="00F044BE">
      <w:pPr>
        <w:pStyle w:val="ListParagraph"/>
        <w:numPr>
          <w:ilvl w:val="0"/>
          <w:numId w:val="41"/>
        </w:numPr>
        <w:rPr>
          <w:rFonts w:ascii="Calibri" w:hAnsi="Calibri" w:cs="Aharoni"/>
          <w:sz w:val="20"/>
          <w:szCs w:val="20"/>
        </w:rPr>
      </w:pPr>
      <w:r w:rsidRPr="00D21108">
        <w:rPr>
          <w:rFonts w:ascii="Calibri" w:hAnsi="Calibri" w:cs="Aharoni"/>
          <w:sz w:val="20"/>
          <w:szCs w:val="20"/>
        </w:rPr>
        <w:t>Writing Test Scenarios and Test cases.</w:t>
      </w:r>
    </w:p>
    <w:p w14:paraId="5FDE2AF0" w14:textId="77777777" w:rsidR="00F044BE" w:rsidRDefault="00F044BE" w:rsidP="00F044BE">
      <w:pPr>
        <w:pStyle w:val="ListParagraph"/>
        <w:numPr>
          <w:ilvl w:val="0"/>
          <w:numId w:val="41"/>
        </w:numPr>
        <w:rPr>
          <w:rFonts w:ascii="Calibri" w:hAnsi="Calibri" w:cs="Aharoni"/>
          <w:sz w:val="20"/>
          <w:szCs w:val="20"/>
        </w:rPr>
      </w:pPr>
      <w:r w:rsidRPr="00D21108">
        <w:rPr>
          <w:rFonts w:ascii="Calibri" w:hAnsi="Calibri" w:cs="Aharoni"/>
          <w:sz w:val="20"/>
          <w:szCs w:val="20"/>
        </w:rPr>
        <w:t>Executing test cases in SIT and UAT Environments.</w:t>
      </w:r>
    </w:p>
    <w:p w14:paraId="220E1014" w14:textId="3A6340AF" w:rsidR="00A75073" w:rsidRPr="00D21108" w:rsidRDefault="00A75073" w:rsidP="00F044BE">
      <w:pPr>
        <w:pStyle w:val="ListParagraph"/>
        <w:numPr>
          <w:ilvl w:val="0"/>
          <w:numId w:val="41"/>
        </w:numPr>
        <w:rPr>
          <w:rFonts w:ascii="Calibri" w:hAnsi="Calibri" w:cs="Aharoni"/>
          <w:sz w:val="20"/>
          <w:szCs w:val="20"/>
        </w:rPr>
      </w:pPr>
      <w:r>
        <w:rPr>
          <w:rFonts w:ascii="Calibri" w:hAnsi="Calibri" w:cs="Aharoni"/>
          <w:sz w:val="20"/>
          <w:szCs w:val="20"/>
        </w:rPr>
        <w:t>Executing Regression Test cases after Defect fix.</w:t>
      </w:r>
    </w:p>
    <w:p w14:paraId="692222AF" w14:textId="77777777" w:rsidR="00F044BE" w:rsidRPr="00D21108" w:rsidRDefault="00F044BE" w:rsidP="00F044BE">
      <w:pPr>
        <w:pStyle w:val="ListParagraph"/>
        <w:numPr>
          <w:ilvl w:val="0"/>
          <w:numId w:val="41"/>
        </w:numPr>
        <w:rPr>
          <w:rFonts w:ascii="Calibri" w:hAnsi="Calibri" w:cs="Aharoni"/>
          <w:sz w:val="20"/>
          <w:szCs w:val="20"/>
        </w:rPr>
      </w:pPr>
      <w:r w:rsidRPr="00D21108">
        <w:rPr>
          <w:rFonts w:ascii="Calibri" w:hAnsi="Calibri" w:cs="Aharoni"/>
          <w:sz w:val="20"/>
          <w:szCs w:val="20"/>
        </w:rPr>
        <w:t>Capturing Test Results.</w:t>
      </w:r>
    </w:p>
    <w:p w14:paraId="5D998A2F" w14:textId="1E93A01A" w:rsidR="00F044BE" w:rsidRPr="00D21108" w:rsidRDefault="001B0872" w:rsidP="00F044BE">
      <w:pPr>
        <w:pStyle w:val="ListParagraph"/>
        <w:numPr>
          <w:ilvl w:val="0"/>
          <w:numId w:val="41"/>
        </w:numPr>
        <w:rPr>
          <w:rFonts w:ascii="Calibri" w:hAnsi="Calibri" w:cs="Aharoni"/>
          <w:sz w:val="20"/>
          <w:szCs w:val="20"/>
        </w:rPr>
      </w:pPr>
      <w:r w:rsidRPr="00D21108">
        <w:rPr>
          <w:rFonts w:ascii="Calibri" w:hAnsi="Calibri" w:cs="Aharoni"/>
          <w:sz w:val="20"/>
          <w:szCs w:val="20"/>
        </w:rPr>
        <w:t xml:space="preserve">Defect tracking and </w:t>
      </w:r>
      <w:r w:rsidR="00F044BE" w:rsidRPr="00D21108">
        <w:rPr>
          <w:rFonts w:ascii="Calibri" w:hAnsi="Calibri" w:cs="Aharoni"/>
          <w:sz w:val="20"/>
          <w:szCs w:val="20"/>
        </w:rPr>
        <w:t>Def</w:t>
      </w:r>
      <w:r w:rsidRPr="00D21108">
        <w:rPr>
          <w:rFonts w:ascii="Calibri" w:hAnsi="Calibri" w:cs="Aharoni"/>
          <w:sz w:val="20"/>
          <w:szCs w:val="20"/>
        </w:rPr>
        <w:t xml:space="preserve">ect </w:t>
      </w:r>
      <w:proofErr w:type="gramStart"/>
      <w:r w:rsidRPr="00D21108">
        <w:rPr>
          <w:rFonts w:ascii="Calibri" w:hAnsi="Calibri" w:cs="Aharoni"/>
          <w:sz w:val="20"/>
          <w:szCs w:val="20"/>
        </w:rPr>
        <w:t xml:space="preserve">Reporting </w:t>
      </w:r>
      <w:r w:rsidR="00F044BE" w:rsidRPr="00D21108">
        <w:rPr>
          <w:rFonts w:ascii="Calibri" w:hAnsi="Calibri" w:cs="Aharoni"/>
          <w:sz w:val="20"/>
          <w:szCs w:val="20"/>
        </w:rPr>
        <w:t>.</w:t>
      </w:r>
      <w:proofErr w:type="gramEnd"/>
    </w:p>
    <w:p w14:paraId="00970A60" w14:textId="41DC0A30" w:rsidR="00F044BE" w:rsidRPr="00D21108" w:rsidRDefault="00F044BE" w:rsidP="00F044BE">
      <w:pPr>
        <w:pStyle w:val="ListParagraph"/>
        <w:numPr>
          <w:ilvl w:val="0"/>
          <w:numId w:val="41"/>
        </w:numPr>
        <w:rPr>
          <w:rFonts w:ascii="Calibri" w:hAnsi="Calibri" w:cs="Aharoni"/>
          <w:sz w:val="20"/>
          <w:szCs w:val="20"/>
        </w:rPr>
      </w:pPr>
      <w:r w:rsidRPr="00D21108">
        <w:rPr>
          <w:rFonts w:ascii="Calibri" w:hAnsi="Calibri"/>
          <w:sz w:val="20"/>
          <w:szCs w:val="20"/>
        </w:rPr>
        <w:t>Reporting daily testing status. </w:t>
      </w:r>
    </w:p>
    <w:p w14:paraId="317FB6CB" w14:textId="6B09E90F" w:rsidR="001B0872" w:rsidRPr="00D21108" w:rsidRDefault="001B0872" w:rsidP="00F044BE">
      <w:pPr>
        <w:pStyle w:val="ListParagraph"/>
        <w:numPr>
          <w:ilvl w:val="0"/>
          <w:numId w:val="41"/>
        </w:numPr>
        <w:rPr>
          <w:rFonts w:ascii="Calibri" w:hAnsi="Calibri" w:cs="Aharoni"/>
          <w:sz w:val="20"/>
          <w:szCs w:val="20"/>
        </w:rPr>
      </w:pPr>
      <w:r w:rsidRPr="00D21108">
        <w:rPr>
          <w:rFonts w:ascii="Calibri" w:hAnsi="Calibri"/>
          <w:sz w:val="20"/>
          <w:szCs w:val="20"/>
        </w:rPr>
        <w:t xml:space="preserve">Writing </w:t>
      </w:r>
      <w:proofErr w:type="spellStart"/>
      <w:r w:rsidRPr="00D21108">
        <w:rPr>
          <w:rFonts w:ascii="Calibri" w:hAnsi="Calibri"/>
          <w:sz w:val="20"/>
          <w:szCs w:val="20"/>
        </w:rPr>
        <w:t>sql</w:t>
      </w:r>
      <w:proofErr w:type="spellEnd"/>
      <w:r w:rsidRPr="00D21108">
        <w:rPr>
          <w:rFonts w:ascii="Calibri" w:hAnsi="Calibri"/>
          <w:sz w:val="20"/>
          <w:szCs w:val="20"/>
        </w:rPr>
        <w:t xml:space="preserve"> Queries.</w:t>
      </w:r>
    </w:p>
    <w:p w14:paraId="68C04708" w14:textId="1BDAAB6C" w:rsidR="00F044BE" w:rsidRPr="00D21108" w:rsidRDefault="00F044BE" w:rsidP="00F044BE">
      <w:pPr>
        <w:tabs>
          <w:tab w:val="center" w:pos="5040"/>
          <w:tab w:val="right" w:pos="9360"/>
        </w:tabs>
        <w:jc w:val="both"/>
        <w:outlineLvl w:val="0"/>
        <w:rPr>
          <w:rFonts w:ascii="Calibri" w:hAnsi="Calibri" w:cs="Aharoni"/>
          <w:b/>
          <w:bCs/>
          <w:spacing w:val="-2"/>
          <w:sz w:val="20"/>
          <w:szCs w:val="20"/>
        </w:rPr>
      </w:pPr>
    </w:p>
    <w:p w14:paraId="2EEF13B2" w14:textId="77777777" w:rsidR="00F044BE" w:rsidRPr="00D21108" w:rsidRDefault="00F044BE" w:rsidP="00F044BE">
      <w:pPr>
        <w:tabs>
          <w:tab w:val="center" w:pos="5040"/>
          <w:tab w:val="right" w:pos="9360"/>
        </w:tabs>
        <w:jc w:val="both"/>
        <w:outlineLvl w:val="0"/>
        <w:rPr>
          <w:rFonts w:ascii="Calibri" w:hAnsi="Calibri" w:cs="Aharoni"/>
          <w:b/>
          <w:bCs/>
          <w:spacing w:val="-2"/>
          <w:sz w:val="20"/>
          <w:szCs w:val="20"/>
        </w:rPr>
      </w:pPr>
    </w:p>
    <w:p w14:paraId="7CA3A637" w14:textId="77777777" w:rsidR="00F044BE" w:rsidRPr="00D21108" w:rsidRDefault="00F044BE" w:rsidP="003124D0">
      <w:pPr>
        <w:pBdr>
          <w:top w:val="single" w:sz="12" w:space="1" w:color="auto"/>
        </w:pBdr>
        <w:spacing w:before="120" w:after="120"/>
        <w:jc w:val="both"/>
        <w:outlineLvl w:val="0"/>
        <w:rPr>
          <w:rFonts w:ascii="Calibri" w:hAnsi="Calibri" w:cs="Aharoni"/>
          <w:b/>
          <w:sz w:val="20"/>
          <w:szCs w:val="20"/>
        </w:rPr>
      </w:pPr>
    </w:p>
    <w:p w14:paraId="38723556" w14:textId="77777777" w:rsidR="00B73FE1" w:rsidRPr="00D21108" w:rsidRDefault="00B73FE1" w:rsidP="00B73FE1">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COMPANY: US Technologies International pvt ltd.</w:t>
      </w:r>
    </w:p>
    <w:p w14:paraId="1074F851" w14:textId="388AFE65" w:rsidR="00B73FE1" w:rsidRPr="00D21108" w:rsidRDefault="00B73FE1" w:rsidP="00B73FE1">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CITY: Jakarta</w:t>
      </w:r>
    </w:p>
    <w:p w14:paraId="7266E742" w14:textId="44C95A99" w:rsidR="00B73FE1" w:rsidRPr="00D21108" w:rsidRDefault="00B73FE1" w:rsidP="00B73FE1">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COUNTRY: Indonesia</w:t>
      </w:r>
    </w:p>
    <w:p w14:paraId="70C2B2C7" w14:textId="755D1DB4" w:rsidR="00B73FE1" w:rsidRPr="00D21108" w:rsidRDefault="00B73FE1" w:rsidP="00B73FE1">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MON YYYY – PRESENT: October 201</w:t>
      </w:r>
      <w:r w:rsidR="001F4D34">
        <w:rPr>
          <w:rFonts w:ascii="Calibri" w:hAnsi="Calibri" w:cs="Aharoni"/>
          <w:b/>
          <w:bCs/>
          <w:spacing w:val="-2"/>
          <w:sz w:val="20"/>
          <w:szCs w:val="20"/>
        </w:rPr>
        <w:t>6 to December</w:t>
      </w:r>
      <w:r w:rsidRPr="00D21108">
        <w:rPr>
          <w:rFonts w:ascii="Calibri" w:hAnsi="Calibri" w:cs="Aharoni"/>
          <w:b/>
          <w:bCs/>
          <w:spacing w:val="-2"/>
          <w:sz w:val="20"/>
          <w:szCs w:val="20"/>
        </w:rPr>
        <w:t xml:space="preserve"> 2016.</w:t>
      </w:r>
    </w:p>
    <w:p w14:paraId="78517A65" w14:textId="77777777" w:rsidR="00B73FE1" w:rsidRPr="00D21108" w:rsidRDefault="00B73FE1" w:rsidP="00B73FE1">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DESIGNATION: Tester</w:t>
      </w:r>
    </w:p>
    <w:p w14:paraId="596780C1" w14:textId="77777777" w:rsidR="00CA7294" w:rsidRPr="00D21108" w:rsidRDefault="00CA7294" w:rsidP="00B73FE1">
      <w:pPr>
        <w:tabs>
          <w:tab w:val="center" w:pos="5040"/>
          <w:tab w:val="right" w:pos="9360"/>
        </w:tabs>
        <w:jc w:val="both"/>
        <w:outlineLvl w:val="0"/>
        <w:rPr>
          <w:rFonts w:ascii="Calibri" w:hAnsi="Calibri" w:cs="Aharoni"/>
          <w:b/>
          <w:bCs/>
          <w:spacing w:val="-2"/>
          <w:sz w:val="20"/>
          <w:szCs w:val="20"/>
        </w:rPr>
      </w:pPr>
    </w:p>
    <w:p w14:paraId="4C2BAC6A" w14:textId="4FE54882" w:rsidR="00CA7294" w:rsidRPr="00D21108" w:rsidRDefault="00A50BEC" w:rsidP="00CA7294">
      <w:pPr>
        <w:tabs>
          <w:tab w:val="center" w:pos="5040"/>
          <w:tab w:val="right" w:pos="9360"/>
        </w:tabs>
        <w:jc w:val="both"/>
        <w:outlineLvl w:val="0"/>
        <w:rPr>
          <w:rFonts w:ascii="Calibri" w:hAnsi="Calibri" w:cs="Aharoni"/>
          <w:spacing w:val="-2"/>
          <w:sz w:val="20"/>
          <w:szCs w:val="20"/>
          <w:u w:val="single"/>
        </w:rPr>
      </w:pPr>
      <w:r>
        <w:rPr>
          <w:rFonts w:ascii="Calibri" w:hAnsi="Calibri" w:cs="Aharoni"/>
          <w:b/>
          <w:bCs/>
          <w:spacing w:val="-2"/>
          <w:sz w:val="20"/>
          <w:szCs w:val="20"/>
          <w:u w:val="single"/>
        </w:rPr>
        <w:t>Project 3</w:t>
      </w:r>
      <w:r w:rsidR="00CA7294" w:rsidRPr="00D21108">
        <w:rPr>
          <w:rFonts w:ascii="Calibri" w:hAnsi="Calibri" w:cs="Aharoni"/>
          <w:b/>
          <w:spacing w:val="-2"/>
          <w:sz w:val="20"/>
          <w:szCs w:val="20"/>
          <w:u w:val="single"/>
        </w:rPr>
        <w:t xml:space="preserve">: Supply Chain Management </w:t>
      </w:r>
    </w:p>
    <w:p w14:paraId="42823BA5" w14:textId="77777777" w:rsidR="00CA7294" w:rsidRPr="00D21108" w:rsidRDefault="00CA7294" w:rsidP="00CA7294">
      <w:pPr>
        <w:tabs>
          <w:tab w:val="center" w:pos="5040"/>
          <w:tab w:val="right" w:pos="9360"/>
        </w:tabs>
        <w:jc w:val="both"/>
        <w:outlineLvl w:val="0"/>
        <w:rPr>
          <w:rFonts w:ascii="Calibri" w:hAnsi="Calibri" w:cs="Aharoni"/>
          <w:b/>
          <w:bCs/>
          <w:spacing w:val="-2"/>
          <w:sz w:val="20"/>
          <w:szCs w:val="20"/>
        </w:rPr>
      </w:pPr>
    </w:p>
    <w:p w14:paraId="1936FA51" w14:textId="40501995" w:rsidR="00CA7294" w:rsidRPr="00D21108" w:rsidRDefault="00CA7294" w:rsidP="00CA7294">
      <w:pPr>
        <w:spacing w:line="360" w:lineRule="auto"/>
        <w:rPr>
          <w:rFonts w:ascii="Calibri" w:hAnsi="Calibri" w:cs="Aharoni"/>
          <w:b/>
          <w:sz w:val="20"/>
          <w:szCs w:val="20"/>
        </w:rPr>
      </w:pPr>
      <w:r w:rsidRPr="00D21108">
        <w:rPr>
          <w:rFonts w:ascii="Calibri" w:hAnsi="Calibri" w:cs="Aharoni"/>
          <w:b/>
          <w:sz w:val="20"/>
          <w:szCs w:val="20"/>
        </w:rPr>
        <w:t>Duration: (October 2016–</w:t>
      </w:r>
      <w:r w:rsidR="00F044BE" w:rsidRPr="00D21108">
        <w:rPr>
          <w:rFonts w:ascii="Calibri" w:hAnsi="Calibri" w:cs="Aharoni"/>
          <w:b/>
          <w:sz w:val="20"/>
          <w:szCs w:val="20"/>
        </w:rPr>
        <w:t>December2016</w:t>
      </w:r>
      <w:r w:rsidRPr="00D21108">
        <w:rPr>
          <w:rFonts w:ascii="Calibri" w:hAnsi="Calibri" w:cs="Aharoni"/>
          <w:b/>
          <w:sz w:val="20"/>
          <w:szCs w:val="20"/>
        </w:rPr>
        <w:t>)</w:t>
      </w:r>
    </w:p>
    <w:p w14:paraId="6D2DB2F1" w14:textId="77777777" w:rsidR="00CA7294" w:rsidRDefault="00CA7294" w:rsidP="00CA7294">
      <w:pPr>
        <w:outlineLvl w:val="0"/>
        <w:rPr>
          <w:rFonts w:ascii="Calibri" w:hAnsi="Calibri" w:cs="Aharoni"/>
          <w:sz w:val="20"/>
          <w:szCs w:val="20"/>
        </w:rPr>
      </w:pPr>
      <w:r w:rsidRPr="00D21108">
        <w:rPr>
          <w:rFonts w:ascii="Calibri" w:hAnsi="Calibri" w:cs="Aharoni"/>
          <w:sz w:val="20"/>
          <w:szCs w:val="20"/>
        </w:rPr>
        <w:t>Designation: Tester</w:t>
      </w:r>
    </w:p>
    <w:p w14:paraId="507F89DA" w14:textId="77777777" w:rsidR="00415B4E" w:rsidRDefault="00415B4E" w:rsidP="00CA7294">
      <w:pPr>
        <w:outlineLvl w:val="0"/>
        <w:rPr>
          <w:rFonts w:ascii="Calibri" w:hAnsi="Calibri" w:cs="Aharoni"/>
          <w:sz w:val="20"/>
          <w:szCs w:val="20"/>
        </w:rPr>
      </w:pPr>
    </w:p>
    <w:p w14:paraId="47D83FB2" w14:textId="77777777" w:rsidR="00415B4E" w:rsidRDefault="00415B4E" w:rsidP="00CA7294">
      <w:pPr>
        <w:outlineLvl w:val="0"/>
        <w:rPr>
          <w:rFonts w:ascii="Calibri" w:hAnsi="Calibri" w:cs="Aharoni"/>
          <w:sz w:val="20"/>
          <w:szCs w:val="20"/>
        </w:rPr>
      </w:pPr>
    </w:p>
    <w:p w14:paraId="04952299" w14:textId="47B03387" w:rsidR="00CA7294" w:rsidRDefault="00CA7294" w:rsidP="00CA7294">
      <w:pPr>
        <w:tabs>
          <w:tab w:val="center" w:pos="5040"/>
          <w:tab w:val="right" w:pos="9360"/>
        </w:tabs>
        <w:jc w:val="both"/>
        <w:rPr>
          <w:rFonts w:ascii="Calibri" w:hAnsi="Calibri" w:cs="Aharoni"/>
          <w:b/>
          <w:spacing w:val="-2"/>
          <w:sz w:val="20"/>
          <w:szCs w:val="20"/>
        </w:rPr>
      </w:pPr>
      <w:r w:rsidRPr="00D21108">
        <w:rPr>
          <w:rFonts w:ascii="Calibri" w:hAnsi="Calibri" w:cs="Aharoni"/>
          <w:b/>
          <w:spacing w:val="-2"/>
          <w:sz w:val="20"/>
          <w:szCs w:val="20"/>
        </w:rPr>
        <w:t>Client:  Bank Mandiri, Indonesia.</w:t>
      </w:r>
    </w:p>
    <w:p w14:paraId="65113E07" w14:textId="77777777" w:rsidR="00415B4E" w:rsidRPr="00D21108" w:rsidRDefault="00415B4E" w:rsidP="00CA7294">
      <w:pPr>
        <w:tabs>
          <w:tab w:val="center" w:pos="5040"/>
          <w:tab w:val="right" w:pos="9360"/>
        </w:tabs>
        <w:jc w:val="both"/>
        <w:rPr>
          <w:rFonts w:ascii="Calibri" w:hAnsi="Calibri" w:cs="Aharoni"/>
          <w:b/>
          <w:spacing w:val="-2"/>
          <w:sz w:val="20"/>
          <w:szCs w:val="20"/>
        </w:rPr>
      </w:pPr>
    </w:p>
    <w:p w14:paraId="23E214B2" w14:textId="77777777" w:rsidR="00CA7294" w:rsidRPr="00D21108" w:rsidRDefault="00CA7294" w:rsidP="00CA7294">
      <w:pPr>
        <w:tabs>
          <w:tab w:val="center" w:pos="5040"/>
          <w:tab w:val="right" w:pos="9360"/>
        </w:tabs>
        <w:jc w:val="both"/>
        <w:rPr>
          <w:rFonts w:ascii="Calibri" w:hAnsi="Calibri" w:cs="Aharoni"/>
          <w:b/>
          <w:spacing w:val="-2"/>
          <w:sz w:val="20"/>
          <w:szCs w:val="20"/>
        </w:rPr>
      </w:pPr>
    </w:p>
    <w:p w14:paraId="5463EE0A" w14:textId="68EF4485" w:rsidR="00CA7294" w:rsidRPr="00D21108" w:rsidRDefault="00CA7294" w:rsidP="00CA7294">
      <w:pPr>
        <w:rPr>
          <w:rFonts w:ascii="Calibri" w:hAnsi="Calibri" w:cs="Aharoni"/>
          <w:sz w:val="20"/>
          <w:szCs w:val="20"/>
        </w:rPr>
      </w:pPr>
      <w:r w:rsidRPr="00D21108">
        <w:rPr>
          <w:rFonts w:ascii="Calibri" w:hAnsi="Calibri" w:cs="Aharoni"/>
          <w:b/>
          <w:sz w:val="20"/>
          <w:szCs w:val="20"/>
        </w:rPr>
        <w:t>Description</w:t>
      </w:r>
      <w:r w:rsidRPr="00D21108">
        <w:rPr>
          <w:rFonts w:ascii="Calibri" w:hAnsi="Calibri"/>
          <w:sz w:val="20"/>
          <w:szCs w:val="20"/>
        </w:rPr>
        <w:t>:</w:t>
      </w:r>
      <w:r w:rsidRPr="00D21108">
        <w:rPr>
          <w:rFonts w:ascii="Calibri" w:hAnsi="Calibri" w:cs="Aharoni"/>
          <w:sz w:val="20"/>
          <w:szCs w:val="20"/>
        </w:rPr>
        <w:t xml:space="preserve"> Mandiri bank is one of the largest bank in Indonesia currently served a diverse clients for its supply chain management system. The current environment has limited feature to support those diversity of business and </w:t>
      </w:r>
      <w:r w:rsidRPr="00D21108">
        <w:rPr>
          <w:rFonts w:ascii="Calibri" w:hAnsi="Calibri" w:cs="Aharoni"/>
          <w:sz w:val="20"/>
          <w:szCs w:val="20"/>
        </w:rPr>
        <w:lastRenderedPageBreak/>
        <w:t>therefore mandiri initiated a project to implement SCM platform with a more complex feature to capture their needs.</w:t>
      </w:r>
    </w:p>
    <w:p w14:paraId="18AFD4DF" w14:textId="3B513182" w:rsidR="00CA7294" w:rsidRPr="00D21108" w:rsidRDefault="00CA7294" w:rsidP="00CA7294">
      <w:pPr>
        <w:rPr>
          <w:rFonts w:ascii="Calibri" w:hAnsi="Calibri" w:cs="Aharoni"/>
          <w:sz w:val="20"/>
          <w:szCs w:val="20"/>
        </w:rPr>
      </w:pPr>
      <w:r w:rsidRPr="00D21108">
        <w:rPr>
          <w:rFonts w:ascii="Calibri" w:hAnsi="Calibri" w:cs="Aharoni"/>
          <w:sz w:val="20"/>
          <w:szCs w:val="20"/>
        </w:rPr>
        <w:t>Standalone credit memo is a credit note given which is not linked to any invoice .It can be applied to any invoice .There are two sub modules in Standalone credit memo</w:t>
      </w:r>
      <w:r w:rsidR="008530BB" w:rsidRPr="00D21108">
        <w:rPr>
          <w:rFonts w:ascii="Calibri" w:hAnsi="Calibri" w:cs="Aharoni"/>
          <w:sz w:val="20"/>
          <w:szCs w:val="20"/>
        </w:rPr>
        <w:t xml:space="preserve"> </w:t>
      </w:r>
    </w:p>
    <w:p w14:paraId="2C861D52" w14:textId="2554356F" w:rsidR="00CA7294" w:rsidRPr="00D21108" w:rsidRDefault="00CA7294" w:rsidP="00CA7294">
      <w:pPr>
        <w:rPr>
          <w:rFonts w:ascii="Calibri" w:hAnsi="Calibri" w:cs="Aharoni"/>
          <w:sz w:val="20"/>
          <w:szCs w:val="20"/>
        </w:rPr>
      </w:pPr>
      <w:r w:rsidRPr="00D21108">
        <w:rPr>
          <w:rFonts w:ascii="Calibri" w:hAnsi="Calibri" w:cs="Aharoni"/>
          <w:sz w:val="20"/>
          <w:szCs w:val="20"/>
        </w:rPr>
        <w:t xml:space="preserve">1. Standalone CM </w:t>
      </w:r>
      <w:r w:rsidR="008979C4" w:rsidRPr="00D21108">
        <w:rPr>
          <w:rFonts w:ascii="Calibri" w:hAnsi="Calibri" w:cs="Aharoni"/>
          <w:sz w:val="20"/>
          <w:szCs w:val="20"/>
        </w:rPr>
        <w:t>creation 2.Standalone Credit memo cancelation</w:t>
      </w:r>
    </w:p>
    <w:p w14:paraId="301F9002" w14:textId="77777777" w:rsidR="00CA7294" w:rsidRPr="00D21108" w:rsidRDefault="00CA7294" w:rsidP="00CA7294">
      <w:pPr>
        <w:rPr>
          <w:rFonts w:ascii="Calibri" w:hAnsi="Calibri" w:cs="Aharoni"/>
          <w:sz w:val="20"/>
          <w:szCs w:val="20"/>
        </w:rPr>
      </w:pPr>
      <w:r w:rsidRPr="00D21108">
        <w:rPr>
          <w:rFonts w:ascii="Calibri" w:hAnsi="Calibri" w:cs="Aharoni"/>
          <w:sz w:val="20"/>
          <w:szCs w:val="20"/>
        </w:rPr>
        <w:t xml:space="preserve">Manual Credit Memo creation allows the Seller to create a single Credit Memo same as invoice manual creation. </w:t>
      </w:r>
    </w:p>
    <w:p w14:paraId="45E45F90" w14:textId="77777777" w:rsidR="00CA7294" w:rsidRPr="00D21108" w:rsidRDefault="00CA7294" w:rsidP="00CA7294">
      <w:pPr>
        <w:rPr>
          <w:rFonts w:ascii="Calibri" w:hAnsi="Calibri" w:cs="Aharoni"/>
          <w:sz w:val="20"/>
          <w:szCs w:val="20"/>
        </w:rPr>
      </w:pPr>
      <w:r w:rsidRPr="00D21108">
        <w:rPr>
          <w:rFonts w:ascii="Calibri" w:hAnsi="Calibri" w:cs="Aharoni"/>
          <w:sz w:val="20"/>
          <w:szCs w:val="20"/>
        </w:rPr>
        <w:t xml:space="preserve"> Existing non-standalone credit notes will be enhanced as the standalone credit note </w:t>
      </w:r>
    </w:p>
    <w:p w14:paraId="6532F20C" w14:textId="77777777" w:rsidR="00CA7294" w:rsidRPr="00D21108" w:rsidRDefault="00CA7294" w:rsidP="00CA7294">
      <w:pPr>
        <w:rPr>
          <w:rFonts w:ascii="Calibri" w:hAnsi="Calibri" w:cs="Aharoni"/>
          <w:sz w:val="20"/>
          <w:szCs w:val="20"/>
        </w:rPr>
      </w:pPr>
      <w:r w:rsidRPr="00D21108">
        <w:rPr>
          <w:rFonts w:ascii="Calibri" w:hAnsi="Calibri" w:cs="Aharoni"/>
          <w:sz w:val="20"/>
          <w:szCs w:val="20"/>
        </w:rPr>
        <w:t xml:space="preserve">The Invoice No. will not be mandatory </w:t>
      </w:r>
    </w:p>
    <w:p w14:paraId="6E7CB549" w14:textId="179453B7" w:rsidR="00CA7294" w:rsidRPr="00D21108" w:rsidRDefault="00CA7294" w:rsidP="00CA7294">
      <w:pPr>
        <w:rPr>
          <w:rFonts w:ascii="Calibri" w:hAnsi="Calibri" w:cs="Aharoni"/>
          <w:sz w:val="20"/>
          <w:szCs w:val="20"/>
        </w:rPr>
      </w:pPr>
      <w:r w:rsidRPr="00D21108">
        <w:rPr>
          <w:rFonts w:ascii="Calibri" w:hAnsi="Calibri" w:cs="Aharoni"/>
          <w:sz w:val="20"/>
          <w:szCs w:val="20"/>
        </w:rPr>
        <w:t xml:space="preserve"> </w:t>
      </w:r>
    </w:p>
    <w:p w14:paraId="227E3DEE" w14:textId="77777777" w:rsidR="00CA7294" w:rsidRPr="00D21108" w:rsidRDefault="00CA7294" w:rsidP="00CA7294">
      <w:pPr>
        <w:rPr>
          <w:rFonts w:ascii="Calibri" w:hAnsi="Calibri" w:cs="Aharoni"/>
          <w:sz w:val="20"/>
          <w:szCs w:val="20"/>
        </w:rPr>
      </w:pPr>
    </w:p>
    <w:p w14:paraId="7A0159F2" w14:textId="77777777" w:rsidR="00CA7294" w:rsidRPr="00D21108" w:rsidRDefault="00CA7294" w:rsidP="00CA7294">
      <w:pPr>
        <w:outlineLvl w:val="0"/>
        <w:rPr>
          <w:rFonts w:ascii="Calibri" w:hAnsi="Calibri" w:cs="Aharoni"/>
          <w:b/>
          <w:sz w:val="20"/>
          <w:szCs w:val="20"/>
        </w:rPr>
      </w:pPr>
      <w:r w:rsidRPr="00D21108">
        <w:rPr>
          <w:rFonts w:ascii="Calibri" w:hAnsi="Calibri" w:cs="Aharoni"/>
          <w:b/>
          <w:sz w:val="20"/>
          <w:szCs w:val="20"/>
        </w:rPr>
        <w:t>Roles &amp; Responsibilities:</w:t>
      </w:r>
    </w:p>
    <w:p w14:paraId="20E481D1" w14:textId="77777777" w:rsidR="00CA7294" w:rsidRPr="00D21108" w:rsidRDefault="00CA7294" w:rsidP="00CA7294">
      <w:pPr>
        <w:rPr>
          <w:rFonts w:ascii="Calibri" w:hAnsi="Calibri" w:cs="Aharoni"/>
          <w:sz w:val="20"/>
          <w:szCs w:val="20"/>
        </w:rPr>
      </w:pPr>
    </w:p>
    <w:p w14:paraId="2DD471A0" w14:textId="77777777" w:rsidR="00CA7294" w:rsidRPr="00D21108" w:rsidRDefault="00CA7294" w:rsidP="00CA7294">
      <w:pPr>
        <w:pStyle w:val="ListParagraph"/>
        <w:numPr>
          <w:ilvl w:val="0"/>
          <w:numId w:val="41"/>
        </w:numPr>
        <w:rPr>
          <w:rFonts w:ascii="Calibri" w:hAnsi="Calibri" w:cs="Aharoni"/>
          <w:sz w:val="20"/>
          <w:szCs w:val="20"/>
        </w:rPr>
      </w:pPr>
      <w:r w:rsidRPr="00D21108">
        <w:rPr>
          <w:rFonts w:ascii="Calibri" w:hAnsi="Calibri" w:cs="Aharoni"/>
          <w:sz w:val="20"/>
          <w:szCs w:val="20"/>
        </w:rPr>
        <w:t>Understanding and Analyzing Requirement specifications.</w:t>
      </w:r>
    </w:p>
    <w:p w14:paraId="4A17C251" w14:textId="77777777" w:rsidR="00CA7294" w:rsidRPr="00D21108" w:rsidRDefault="00CA7294" w:rsidP="00CA7294">
      <w:pPr>
        <w:pStyle w:val="ListParagraph"/>
        <w:numPr>
          <w:ilvl w:val="0"/>
          <w:numId w:val="41"/>
        </w:numPr>
        <w:rPr>
          <w:rFonts w:ascii="Calibri" w:hAnsi="Calibri" w:cs="Aharoni"/>
          <w:sz w:val="20"/>
          <w:szCs w:val="20"/>
        </w:rPr>
      </w:pPr>
      <w:r w:rsidRPr="00D21108">
        <w:rPr>
          <w:rFonts w:ascii="Calibri" w:hAnsi="Calibri" w:cs="Aharoni"/>
          <w:sz w:val="20"/>
          <w:szCs w:val="20"/>
        </w:rPr>
        <w:t>Writing Test Scenarios and Test cases.</w:t>
      </w:r>
    </w:p>
    <w:p w14:paraId="20745C87" w14:textId="3E249136" w:rsidR="00CA7294" w:rsidRPr="00D21108" w:rsidRDefault="00CA7294" w:rsidP="00CA7294">
      <w:pPr>
        <w:pStyle w:val="ListParagraph"/>
        <w:numPr>
          <w:ilvl w:val="0"/>
          <w:numId w:val="41"/>
        </w:numPr>
        <w:rPr>
          <w:rFonts w:ascii="Calibri" w:hAnsi="Calibri" w:cs="Aharoni"/>
          <w:sz w:val="20"/>
          <w:szCs w:val="20"/>
        </w:rPr>
      </w:pPr>
      <w:r w:rsidRPr="00D21108">
        <w:rPr>
          <w:rFonts w:ascii="Calibri" w:hAnsi="Calibri" w:cs="Aharoni"/>
          <w:sz w:val="20"/>
          <w:szCs w:val="20"/>
        </w:rPr>
        <w:t>Executing test cases in SIT and UAT Environments.</w:t>
      </w:r>
    </w:p>
    <w:p w14:paraId="2B0E757F" w14:textId="77777777" w:rsidR="00CA7294" w:rsidRPr="00D21108" w:rsidRDefault="00CA7294" w:rsidP="00CA7294">
      <w:pPr>
        <w:pStyle w:val="ListParagraph"/>
        <w:numPr>
          <w:ilvl w:val="0"/>
          <w:numId w:val="41"/>
        </w:numPr>
        <w:rPr>
          <w:rFonts w:ascii="Calibri" w:hAnsi="Calibri" w:cs="Aharoni"/>
          <w:sz w:val="20"/>
          <w:szCs w:val="20"/>
        </w:rPr>
      </w:pPr>
      <w:r w:rsidRPr="00D21108">
        <w:rPr>
          <w:rFonts w:ascii="Calibri" w:hAnsi="Calibri" w:cs="Aharoni"/>
          <w:sz w:val="20"/>
          <w:szCs w:val="20"/>
        </w:rPr>
        <w:t>Capturing Test Results.</w:t>
      </w:r>
    </w:p>
    <w:p w14:paraId="64BE436E" w14:textId="77777777" w:rsidR="00CA7294" w:rsidRPr="00D21108" w:rsidRDefault="00CA7294" w:rsidP="00CA7294">
      <w:pPr>
        <w:pStyle w:val="ListParagraph"/>
        <w:numPr>
          <w:ilvl w:val="0"/>
          <w:numId w:val="41"/>
        </w:numPr>
        <w:rPr>
          <w:rFonts w:ascii="Calibri" w:hAnsi="Calibri" w:cs="Aharoni"/>
          <w:sz w:val="20"/>
          <w:szCs w:val="20"/>
        </w:rPr>
      </w:pPr>
      <w:r w:rsidRPr="00D21108">
        <w:rPr>
          <w:rFonts w:ascii="Calibri" w:hAnsi="Calibri" w:cs="Aharoni"/>
          <w:sz w:val="20"/>
          <w:szCs w:val="20"/>
        </w:rPr>
        <w:t>Defect tracking, Defect Reporting and Defect closing.</w:t>
      </w:r>
    </w:p>
    <w:p w14:paraId="5F1CB131" w14:textId="77777777" w:rsidR="00CA7294" w:rsidRPr="00D21108" w:rsidRDefault="00CA7294" w:rsidP="00CA7294">
      <w:pPr>
        <w:pStyle w:val="ListParagraph"/>
        <w:numPr>
          <w:ilvl w:val="0"/>
          <w:numId w:val="41"/>
        </w:numPr>
        <w:autoSpaceDE w:val="0"/>
        <w:autoSpaceDN w:val="0"/>
        <w:rPr>
          <w:rFonts w:ascii="Calibri" w:hAnsi="Calibri"/>
          <w:sz w:val="20"/>
          <w:szCs w:val="20"/>
        </w:rPr>
      </w:pPr>
      <w:r w:rsidRPr="00D21108">
        <w:rPr>
          <w:rFonts w:ascii="Calibri" w:hAnsi="Calibri"/>
          <w:sz w:val="20"/>
          <w:szCs w:val="20"/>
        </w:rPr>
        <w:t>Reporting daily testing status. </w:t>
      </w:r>
      <w:r w:rsidRPr="00D21108">
        <w:rPr>
          <w:rFonts w:ascii="Calibri" w:hAnsi="Calibri" w:cs="Segoe UI"/>
          <w:color w:val="000000"/>
          <w:sz w:val="20"/>
          <w:szCs w:val="20"/>
        </w:rPr>
        <w:t xml:space="preserve"> </w:t>
      </w:r>
    </w:p>
    <w:p w14:paraId="5B4B2BDE" w14:textId="77777777" w:rsidR="00CA7294" w:rsidRPr="00D21108" w:rsidRDefault="00CA7294" w:rsidP="00CA7294">
      <w:pPr>
        <w:rPr>
          <w:rFonts w:ascii="Calibri" w:hAnsi="Calibri" w:cs="Aharoni"/>
          <w:sz w:val="20"/>
          <w:szCs w:val="20"/>
        </w:rPr>
      </w:pPr>
    </w:p>
    <w:p w14:paraId="59B3B5C2" w14:textId="77777777" w:rsidR="00415B4E" w:rsidRPr="00D21108" w:rsidRDefault="00415B4E" w:rsidP="00415B4E">
      <w:pPr>
        <w:pBdr>
          <w:top w:val="single" w:sz="12" w:space="1" w:color="auto"/>
        </w:pBdr>
        <w:spacing w:before="120" w:after="120"/>
        <w:jc w:val="both"/>
        <w:outlineLvl w:val="0"/>
        <w:rPr>
          <w:rFonts w:ascii="Calibri" w:hAnsi="Calibri" w:cs="Aharoni"/>
          <w:b/>
          <w:sz w:val="20"/>
          <w:szCs w:val="20"/>
        </w:rPr>
      </w:pPr>
    </w:p>
    <w:p w14:paraId="6DDED8D5" w14:textId="77777777" w:rsidR="00CA7294" w:rsidRPr="00D21108" w:rsidRDefault="00CA7294" w:rsidP="00CA7294">
      <w:pPr>
        <w:rPr>
          <w:rFonts w:ascii="Calibri" w:hAnsi="Calibri" w:cs="Aharoni"/>
          <w:sz w:val="20"/>
          <w:szCs w:val="20"/>
        </w:rPr>
      </w:pPr>
    </w:p>
    <w:p w14:paraId="193166E1" w14:textId="77777777" w:rsidR="00CA7294" w:rsidRPr="00D21108" w:rsidRDefault="00CA7294" w:rsidP="00CA7294">
      <w:pPr>
        <w:pStyle w:val="Default"/>
        <w:ind w:left="360"/>
        <w:rPr>
          <w:sz w:val="20"/>
          <w:szCs w:val="20"/>
        </w:rPr>
      </w:pPr>
    </w:p>
    <w:p w14:paraId="07203FB1" w14:textId="77777777" w:rsidR="00341DCF" w:rsidRPr="00D21108" w:rsidRDefault="00341DCF" w:rsidP="00341DCF">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COMPANY: US Technologies International pvt ltd.</w:t>
      </w:r>
    </w:p>
    <w:p w14:paraId="7B3811C2" w14:textId="77777777" w:rsidR="00341DCF" w:rsidRPr="00D21108" w:rsidRDefault="00341DCF" w:rsidP="00341DCF">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 xml:space="preserve"> STATE: Tamilnadu</w:t>
      </w:r>
    </w:p>
    <w:p w14:paraId="310E42FA" w14:textId="77777777" w:rsidR="00341DCF" w:rsidRPr="00D21108" w:rsidRDefault="00341DCF" w:rsidP="00341DCF">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COUNTRY: India</w:t>
      </w:r>
    </w:p>
    <w:p w14:paraId="0B2C4245" w14:textId="0C4C2D36" w:rsidR="00341DCF" w:rsidRPr="00D21108" w:rsidRDefault="00341DCF" w:rsidP="00341DCF">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MON YYYY – PRESENT: March 2015</w:t>
      </w:r>
      <w:r w:rsidR="00696EAD" w:rsidRPr="00D21108">
        <w:rPr>
          <w:rFonts w:ascii="Calibri" w:hAnsi="Calibri" w:cs="Aharoni"/>
          <w:b/>
          <w:bCs/>
          <w:spacing w:val="-2"/>
          <w:sz w:val="20"/>
          <w:szCs w:val="20"/>
        </w:rPr>
        <w:t xml:space="preserve"> to </w:t>
      </w:r>
      <w:r w:rsidR="00A51A1D" w:rsidRPr="00D21108">
        <w:rPr>
          <w:rFonts w:ascii="Calibri" w:hAnsi="Calibri" w:cs="Aharoni"/>
          <w:b/>
          <w:bCs/>
          <w:spacing w:val="-2"/>
          <w:sz w:val="20"/>
          <w:szCs w:val="20"/>
        </w:rPr>
        <w:t>June 2016</w:t>
      </w:r>
      <w:r w:rsidR="000271B4" w:rsidRPr="00D21108">
        <w:rPr>
          <w:rFonts w:ascii="Calibri" w:hAnsi="Calibri" w:cs="Aharoni"/>
          <w:b/>
          <w:bCs/>
          <w:spacing w:val="-2"/>
          <w:sz w:val="20"/>
          <w:szCs w:val="20"/>
        </w:rPr>
        <w:t>.</w:t>
      </w:r>
    </w:p>
    <w:p w14:paraId="11029CD0" w14:textId="4AE61D3F" w:rsidR="00341DCF" w:rsidRPr="00D21108" w:rsidRDefault="00341DCF" w:rsidP="00341DCF">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DESIGNATION: Tester</w:t>
      </w:r>
    </w:p>
    <w:p w14:paraId="78FCE22F" w14:textId="77777777" w:rsidR="00341DCF" w:rsidRPr="00D21108" w:rsidRDefault="00341DCF" w:rsidP="00341DCF">
      <w:pPr>
        <w:tabs>
          <w:tab w:val="center" w:pos="5040"/>
          <w:tab w:val="right" w:pos="9360"/>
        </w:tabs>
        <w:jc w:val="both"/>
        <w:outlineLvl w:val="0"/>
        <w:rPr>
          <w:rFonts w:ascii="Calibri" w:hAnsi="Calibri" w:cs="Aharoni"/>
          <w:b/>
          <w:bCs/>
          <w:spacing w:val="-2"/>
          <w:sz w:val="20"/>
          <w:szCs w:val="20"/>
        </w:rPr>
      </w:pPr>
    </w:p>
    <w:p w14:paraId="2C46A231" w14:textId="49B8312F" w:rsidR="00341DCF" w:rsidRPr="00D21108" w:rsidRDefault="00341DCF" w:rsidP="00341DCF">
      <w:pPr>
        <w:tabs>
          <w:tab w:val="center" w:pos="5040"/>
          <w:tab w:val="right" w:pos="9360"/>
        </w:tabs>
        <w:jc w:val="both"/>
        <w:outlineLvl w:val="0"/>
        <w:rPr>
          <w:rFonts w:ascii="Calibri" w:hAnsi="Calibri" w:cs="Aharoni"/>
          <w:spacing w:val="-2"/>
          <w:sz w:val="20"/>
          <w:szCs w:val="20"/>
          <w:u w:val="single"/>
        </w:rPr>
      </w:pPr>
      <w:r w:rsidRPr="00D21108">
        <w:rPr>
          <w:rFonts w:ascii="Calibri" w:hAnsi="Calibri" w:cs="Aharoni"/>
          <w:b/>
          <w:bCs/>
          <w:spacing w:val="-2"/>
          <w:sz w:val="20"/>
          <w:szCs w:val="20"/>
          <w:u w:val="single"/>
        </w:rPr>
        <w:t>Project</w:t>
      </w:r>
      <w:r w:rsidR="00A50BEC">
        <w:rPr>
          <w:rFonts w:ascii="Calibri" w:hAnsi="Calibri" w:cs="Aharoni"/>
          <w:b/>
          <w:bCs/>
          <w:spacing w:val="-2"/>
          <w:sz w:val="20"/>
          <w:szCs w:val="20"/>
          <w:u w:val="single"/>
        </w:rPr>
        <w:t>2</w:t>
      </w:r>
      <w:r w:rsidRPr="00D21108">
        <w:rPr>
          <w:rFonts w:ascii="Calibri" w:hAnsi="Calibri" w:cs="Aharoni"/>
          <w:b/>
          <w:spacing w:val="-2"/>
          <w:sz w:val="20"/>
          <w:szCs w:val="20"/>
          <w:u w:val="single"/>
        </w:rPr>
        <w:t>: Anthem-HCA</w:t>
      </w:r>
    </w:p>
    <w:p w14:paraId="2CC90858" w14:textId="77777777" w:rsidR="00341DCF" w:rsidRPr="00D21108" w:rsidRDefault="00341DCF" w:rsidP="00341DCF">
      <w:pPr>
        <w:tabs>
          <w:tab w:val="center" w:pos="5040"/>
          <w:tab w:val="right" w:pos="9360"/>
        </w:tabs>
        <w:jc w:val="both"/>
        <w:outlineLvl w:val="0"/>
        <w:rPr>
          <w:rFonts w:ascii="Calibri" w:hAnsi="Calibri" w:cs="Aharoni"/>
          <w:b/>
          <w:bCs/>
          <w:spacing w:val="-2"/>
          <w:sz w:val="20"/>
          <w:szCs w:val="20"/>
        </w:rPr>
      </w:pPr>
    </w:p>
    <w:p w14:paraId="3751E9F1" w14:textId="335A6D7D" w:rsidR="00341DCF" w:rsidRPr="00D21108" w:rsidRDefault="00341DCF" w:rsidP="00341DCF">
      <w:pPr>
        <w:spacing w:line="360" w:lineRule="auto"/>
        <w:rPr>
          <w:rFonts w:ascii="Calibri" w:hAnsi="Calibri" w:cs="Aharoni"/>
          <w:b/>
          <w:sz w:val="20"/>
          <w:szCs w:val="20"/>
        </w:rPr>
      </w:pPr>
      <w:r w:rsidRPr="00D21108">
        <w:rPr>
          <w:rFonts w:ascii="Calibri" w:hAnsi="Calibri" w:cs="Aharoni"/>
          <w:b/>
          <w:sz w:val="20"/>
          <w:szCs w:val="20"/>
        </w:rPr>
        <w:t>Duration: (March 2015–</w:t>
      </w:r>
      <w:r w:rsidR="00F0756D" w:rsidRPr="00D21108">
        <w:rPr>
          <w:rFonts w:ascii="Calibri" w:hAnsi="Calibri" w:cs="Aharoni"/>
          <w:b/>
          <w:sz w:val="20"/>
          <w:szCs w:val="20"/>
        </w:rPr>
        <w:t>June2016</w:t>
      </w:r>
      <w:r w:rsidRPr="00D21108">
        <w:rPr>
          <w:rFonts w:ascii="Calibri" w:hAnsi="Calibri" w:cs="Aharoni"/>
          <w:b/>
          <w:sz w:val="20"/>
          <w:szCs w:val="20"/>
        </w:rPr>
        <w:t>)</w:t>
      </w:r>
    </w:p>
    <w:p w14:paraId="5C889173" w14:textId="62078A5D" w:rsidR="00341DCF" w:rsidRPr="00D21108" w:rsidRDefault="00341DCF" w:rsidP="00341DCF">
      <w:pPr>
        <w:outlineLvl w:val="0"/>
        <w:rPr>
          <w:rFonts w:ascii="Calibri" w:hAnsi="Calibri" w:cs="Aharoni"/>
          <w:sz w:val="20"/>
          <w:szCs w:val="20"/>
        </w:rPr>
      </w:pPr>
      <w:r w:rsidRPr="00D21108">
        <w:rPr>
          <w:rFonts w:ascii="Calibri" w:hAnsi="Calibri" w:cs="Aharoni"/>
          <w:sz w:val="20"/>
          <w:szCs w:val="20"/>
        </w:rPr>
        <w:t>Designation</w:t>
      </w:r>
      <w:r w:rsidR="006079D0" w:rsidRPr="00D21108">
        <w:rPr>
          <w:rFonts w:ascii="Calibri" w:hAnsi="Calibri" w:cs="Aharoni"/>
          <w:sz w:val="20"/>
          <w:szCs w:val="20"/>
        </w:rPr>
        <w:t xml:space="preserve">: </w:t>
      </w:r>
      <w:r w:rsidR="00B71C94" w:rsidRPr="00D21108">
        <w:rPr>
          <w:rFonts w:ascii="Calibri" w:hAnsi="Calibri" w:cs="Aharoni"/>
          <w:sz w:val="20"/>
          <w:szCs w:val="20"/>
        </w:rPr>
        <w:t>Tester</w:t>
      </w:r>
    </w:p>
    <w:p w14:paraId="7E40CCE1" w14:textId="77777777" w:rsidR="00341DCF" w:rsidRPr="00D21108" w:rsidRDefault="00341DCF" w:rsidP="00341DCF">
      <w:pPr>
        <w:outlineLvl w:val="0"/>
        <w:rPr>
          <w:rFonts w:ascii="Calibri" w:hAnsi="Calibri" w:cs="Aharoni"/>
          <w:sz w:val="20"/>
          <w:szCs w:val="20"/>
        </w:rPr>
      </w:pPr>
    </w:p>
    <w:p w14:paraId="1700C75B" w14:textId="4081FC9F" w:rsidR="00341DCF" w:rsidRPr="00D21108" w:rsidRDefault="00341DCF" w:rsidP="00341DCF">
      <w:pPr>
        <w:tabs>
          <w:tab w:val="center" w:pos="5040"/>
          <w:tab w:val="right" w:pos="9360"/>
        </w:tabs>
        <w:jc w:val="both"/>
        <w:rPr>
          <w:rFonts w:ascii="Calibri" w:hAnsi="Calibri" w:cs="Aharoni"/>
          <w:b/>
          <w:spacing w:val="-2"/>
          <w:sz w:val="20"/>
          <w:szCs w:val="20"/>
        </w:rPr>
      </w:pPr>
      <w:r w:rsidRPr="00D21108">
        <w:rPr>
          <w:rFonts w:ascii="Calibri" w:hAnsi="Calibri" w:cs="Aharoni"/>
          <w:b/>
          <w:spacing w:val="-2"/>
          <w:sz w:val="20"/>
          <w:szCs w:val="20"/>
        </w:rPr>
        <w:t>Client:  Anthem, USA.</w:t>
      </w:r>
    </w:p>
    <w:p w14:paraId="13ECAC07" w14:textId="77777777" w:rsidR="00341DCF" w:rsidRPr="00D21108" w:rsidRDefault="00341DCF" w:rsidP="00341DCF">
      <w:pPr>
        <w:tabs>
          <w:tab w:val="center" w:pos="5040"/>
          <w:tab w:val="right" w:pos="9360"/>
        </w:tabs>
        <w:jc w:val="both"/>
        <w:rPr>
          <w:rFonts w:ascii="Calibri" w:hAnsi="Calibri" w:cs="Aharoni"/>
          <w:b/>
          <w:spacing w:val="-2"/>
          <w:sz w:val="20"/>
          <w:szCs w:val="20"/>
        </w:rPr>
      </w:pPr>
    </w:p>
    <w:p w14:paraId="69BB10C1" w14:textId="77777777" w:rsidR="00FF2580" w:rsidRPr="00D21108" w:rsidRDefault="00341DCF" w:rsidP="00FF2580">
      <w:pPr>
        <w:rPr>
          <w:rFonts w:ascii="Calibri" w:hAnsi="Calibri" w:cs="Aharoni"/>
          <w:sz w:val="20"/>
          <w:szCs w:val="20"/>
        </w:rPr>
      </w:pPr>
      <w:r w:rsidRPr="00D21108">
        <w:rPr>
          <w:rFonts w:ascii="Calibri" w:hAnsi="Calibri" w:cs="Aharoni"/>
          <w:b/>
          <w:sz w:val="20"/>
          <w:szCs w:val="20"/>
        </w:rPr>
        <w:t>Description</w:t>
      </w:r>
      <w:r w:rsidRPr="00D21108">
        <w:rPr>
          <w:rFonts w:ascii="Calibri" w:hAnsi="Calibri" w:cs="Aharoni"/>
          <w:sz w:val="20"/>
          <w:szCs w:val="20"/>
        </w:rPr>
        <w:t xml:space="preserve">: </w:t>
      </w:r>
      <w:r w:rsidR="00FF2580" w:rsidRPr="00D21108">
        <w:rPr>
          <w:rFonts w:ascii="Calibri" w:hAnsi="Calibri" w:cs="Aharoni"/>
          <w:sz w:val="20"/>
          <w:szCs w:val="20"/>
        </w:rPr>
        <w:t>The Health Care Analytics (HCA) team at Anthem, Inc. drives the future of health care by transforming the way data and information are collected and used within the organization. They provide strategic analysis that impacts business decisions, improves efficiency and drives innovation.</w:t>
      </w:r>
    </w:p>
    <w:p w14:paraId="6A2E9A91" w14:textId="77777777" w:rsidR="0059002E" w:rsidRDefault="00FF2580" w:rsidP="00FF2580">
      <w:pPr>
        <w:rPr>
          <w:rFonts w:ascii="Calibri" w:hAnsi="Calibri" w:cs="Aharoni"/>
          <w:sz w:val="20"/>
          <w:szCs w:val="20"/>
        </w:rPr>
      </w:pPr>
      <w:r w:rsidRPr="00D21108">
        <w:rPr>
          <w:rFonts w:ascii="Calibri" w:hAnsi="Calibri" w:cs="Aharoni"/>
          <w:sz w:val="20"/>
          <w:szCs w:val="20"/>
        </w:rPr>
        <w:t xml:space="preserve">As Anthem expands its technology and analytics endeavors, it is searching for dedicated associates with a passion for analytics and the drive to pave the way in a growing </w:t>
      </w:r>
      <w:r w:rsidR="006730BD" w:rsidRPr="00D21108">
        <w:rPr>
          <w:rFonts w:ascii="Calibri" w:hAnsi="Calibri" w:cs="Aharoni"/>
          <w:sz w:val="20"/>
          <w:szCs w:val="20"/>
        </w:rPr>
        <w:t>industry. EDWARD</w:t>
      </w:r>
      <w:r w:rsidR="00842FEF" w:rsidRPr="00D21108">
        <w:rPr>
          <w:rFonts w:ascii="Calibri" w:hAnsi="Calibri" w:cs="Aharoni"/>
          <w:sz w:val="20"/>
          <w:szCs w:val="20"/>
        </w:rPr>
        <w:t xml:space="preserve"> is enterprise data </w:t>
      </w:r>
      <w:r w:rsidR="0059002E" w:rsidRPr="00D21108">
        <w:rPr>
          <w:rFonts w:ascii="Calibri" w:hAnsi="Calibri" w:cs="Aharoni"/>
          <w:sz w:val="20"/>
          <w:szCs w:val="20"/>
        </w:rPr>
        <w:t>repository. EDWARD is centralized repository where organization data is extracted, conformed/standardized, Cleansed and store to meet the different reporting and analysis of needs of the organization.</w:t>
      </w:r>
    </w:p>
    <w:p w14:paraId="302CCEB7" w14:textId="77777777" w:rsidR="00C05E44" w:rsidRDefault="00C05E44" w:rsidP="00FF2580">
      <w:pPr>
        <w:rPr>
          <w:rFonts w:ascii="Calibri" w:hAnsi="Calibri" w:cs="Aharoni"/>
          <w:sz w:val="20"/>
          <w:szCs w:val="20"/>
        </w:rPr>
      </w:pPr>
    </w:p>
    <w:p w14:paraId="42030145" w14:textId="77777777" w:rsidR="00C05E44" w:rsidRDefault="00C05E44" w:rsidP="00FF2580">
      <w:pPr>
        <w:rPr>
          <w:rFonts w:ascii="Calibri" w:hAnsi="Calibri" w:cs="Aharoni"/>
          <w:sz w:val="20"/>
          <w:szCs w:val="20"/>
        </w:rPr>
      </w:pPr>
    </w:p>
    <w:p w14:paraId="08549627" w14:textId="77777777" w:rsidR="00C05E44" w:rsidRDefault="00C05E44" w:rsidP="00FF2580">
      <w:pPr>
        <w:rPr>
          <w:rFonts w:ascii="Calibri" w:hAnsi="Calibri" w:cs="Aharoni"/>
          <w:sz w:val="20"/>
          <w:szCs w:val="20"/>
        </w:rPr>
      </w:pPr>
    </w:p>
    <w:p w14:paraId="301100BB" w14:textId="77777777" w:rsidR="00C05E44" w:rsidRDefault="00C05E44" w:rsidP="00FF2580">
      <w:pPr>
        <w:rPr>
          <w:rFonts w:ascii="Calibri" w:hAnsi="Calibri" w:cs="Aharoni"/>
          <w:sz w:val="20"/>
          <w:szCs w:val="20"/>
        </w:rPr>
      </w:pPr>
    </w:p>
    <w:p w14:paraId="1755C001" w14:textId="77777777" w:rsidR="00C05E44" w:rsidRDefault="00C05E44" w:rsidP="00FF2580">
      <w:pPr>
        <w:rPr>
          <w:rFonts w:ascii="Calibri" w:hAnsi="Calibri" w:cs="Aharoni"/>
          <w:sz w:val="20"/>
          <w:szCs w:val="20"/>
        </w:rPr>
      </w:pPr>
    </w:p>
    <w:p w14:paraId="4FB3B76F" w14:textId="77777777" w:rsidR="00C05E44" w:rsidRDefault="00C05E44" w:rsidP="00FF2580">
      <w:pPr>
        <w:rPr>
          <w:rFonts w:ascii="Calibri" w:hAnsi="Calibri" w:cs="Aharoni"/>
          <w:sz w:val="20"/>
          <w:szCs w:val="20"/>
        </w:rPr>
      </w:pPr>
    </w:p>
    <w:p w14:paraId="3C910BB2" w14:textId="77777777" w:rsidR="00C05E44" w:rsidRDefault="00C05E44" w:rsidP="00FF2580">
      <w:pPr>
        <w:rPr>
          <w:rFonts w:ascii="Calibri" w:hAnsi="Calibri" w:cs="Aharoni"/>
          <w:sz w:val="20"/>
          <w:szCs w:val="20"/>
        </w:rPr>
      </w:pPr>
    </w:p>
    <w:p w14:paraId="237A747F" w14:textId="77777777" w:rsidR="00C05E44" w:rsidRPr="00D21108" w:rsidRDefault="00C05E44" w:rsidP="00FF2580">
      <w:pPr>
        <w:rPr>
          <w:rFonts w:ascii="Calibri" w:hAnsi="Calibri" w:cs="Aharoni"/>
          <w:sz w:val="20"/>
          <w:szCs w:val="20"/>
        </w:rPr>
      </w:pPr>
    </w:p>
    <w:p w14:paraId="4A8E86F6" w14:textId="77777777" w:rsidR="0059002E" w:rsidRPr="00D21108" w:rsidRDefault="0059002E" w:rsidP="00FF2580">
      <w:pPr>
        <w:rPr>
          <w:rFonts w:ascii="Calibri" w:hAnsi="Calibri" w:cs="Aharoni"/>
          <w:sz w:val="20"/>
          <w:szCs w:val="20"/>
        </w:rPr>
      </w:pPr>
    </w:p>
    <w:p w14:paraId="1BBBA190" w14:textId="77777777" w:rsidR="0059002E" w:rsidRPr="00D21108" w:rsidRDefault="0059002E" w:rsidP="0059002E">
      <w:pPr>
        <w:outlineLvl w:val="0"/>
        <w:rPr>
          <w:rFonts w:ascii="Calibri" w:hAnsi="Calibri" w:cs="Aharoni"/>
          <w:b/>
          <w:sz w:val="20"/>
          <w:szCs w:val="20"/>
        </w:rPr>
      </w:pPr>
      <w:r w:rsidRPr="00D21108">
        <w:rPr>
          <w:rFonts w:ascii="Calibri" w:hAnsi="Calibri" w:cs="Aharoni"/>
          <w:sz w:val="20"/>
          <w:szCs w:val="20"/>
        </w:rPr>
        <w:lastRenderedPageBreak/>
        <w:t xml:space="preserve"> </w:t>
      </w:r>
      <w:r w:rsidRPr="00D21108">
        <w:rPr>
          <w:rFonts w:ascii="Calibri" w:hAnsi="Calibri" w:cs="Aharoni"/>
          <w:b/>
          <w:sz w:val="20"/>
          <w:szCs w:val="20"/>
        </w:rPr>
        <w:t>Roles &amp; Responsibilities:</w:t>
      </w:r>
    </w:p>
    <w:p w14:paraId="487EA1A4" w14:textId="18ECABFB" w:rsidR="00FF2580" w:rsidRPr="00D21108" w:rsidRDefault="00FF2580" w:rsidP="00FF2580">
      <w:pPr>
        <w:rPr>
          <w:rFonts w:ascii="Calibri" w:hAnsi="Calibri" w:cs="Aharoni"/>
          <w:sz w:val="20"/>
          <w:szCs w:val="20"/>
        </w:rPr>
      </w:pPr>
    </w:p>
    <w:p w14:paraId="0831E0F7" w14:textId="7BEB7972" w:rsidR="0059002E" w:rsidRPr="00D21108" w:rsidRDefault="00C5172C" w:rsidP="00E021F6">
      <w:pPr>
        <w:pStyle w:val="ListParagraph"/>
        <w:numPr>
          <w:ilvl w:val="0"/>
          <w:numId w:val="41"/>
        </w:numPr>
        <w:rPr>
          <w:rFonts w:ascii="Calibri" w:hAnsi="Calibri" w:cs="Aharoni"/>
          <w:sz w:val="20"/>
          <w:szCs w:val="20"/>
        </w:rPr>
      </w:pPr>
      <w:r w:rsidRPr="00D21108">
        <w:rPr>
          <w:rFonts w:ascii="Calibri" w:hAnsi="Calibri" w:cs="Aharoni"/>
          <w:sz w:val="20"/>
          <w:szCs w:val="20"/>
        </w:rPr>
        <w:t>Understanding</w:t>
      </w:r>
      <w:r w:rsidR="00C9742D" w:rsidRPr="00D21108">
        <w:rPr>
          <w:rFonts w:ascii="Calibri" w:hAnsi="Calibri" w:cs="Aharoni"/>
          <w:sz w:val="20"/>
          <w:szCs w:val="20"/>
        </w:rPr>
        <w:t xml:space="preserve"> and Analyzing Requirement</w:t>
      </w:r>
      <w:r w:rsidR="00E021F6" w:rsidRPr="00D21108">
        <w:rPr>
          <w:rFonts w:ascii="Calibri" w:hAnsi="Calibri" w:cs="Aharoni"/>
          <w:sz w:val="20"/>
          <w:szCs w:val="20"/>
        </w:rPr>
        <w:t xml:space="preserve"> </w:t>
      </w:r>
      <w:r w:rsidR="00C9742D" w:rsidRPr="00D21108">
        <w:rPr>
          <w:rFonts w:ascii="Calibri" w:hAnsi="Calibri" w:cs="Aharoni"/>
          <w:sz w:val="20"/>
          <w:szCs w:val="20"/>
        </w:rPr>
        <w:t>specifications.</w:t>
      </w:r>
    </w:p>
    <w:p w14:paraId="2B1DF4D2" w14:textId="7BD561CC" w:rsidR="00E021F6" w:rsidRPr="00D21108" w:rsidRDefault="00DF3E4C" w:rsidP="00E021F6">
      <w:pPr>
        <w:pStyle w:val="ListParagraph"/>
        <w:numPr>
          <w:ilvl w:val="0"/>
          <w:numId w:val="41"/>
        </w:numPr>
        <w:rPr>
          <w:rFonts w:ascii="Calibri" w:hAnsi="Calibri" w:cs="Aharoni"/>
          <w:sz w:val="20"/>
          <w:szCs w:val="20"/>
        </w:rPr>
      </w:pPr>
      <w:r w:rsidRPr="00D21108">
        <w:rPr>
          <w:rFonts w:ascii="Calibri" w:hAnsi="Calibri" w:cs="Aharoni"/>
          <w:sz w:val="20"/>
          <w:szCs w:val="20"/>
        </w:rPr>
        <w:t>Writing Test Scenarios and Test</w:t>
      </w:r>
      <w:r w:rsidR="00E021F6" w:rsidRPr="00D21108">
        <w:rPr>
          <w:rFonts w:ascii="Calibri" w:hAnsi="Calibri" w:cs="Aharoni"/>
          <w:sz w:val="20"/>
          <w:szCs w:val="20"/>
        </w:rPr>
        <w:t xml:space="preserve"> cases.</w:t>
      </w:r>
    </w:p>
    <w:p w14:paraId="2D1E64A5" w14:textId="0207DD5F" w:rsidR="00212CC0" w:rsidRPr="00D21108" w:rsidRDefault="00212CC0" w:rsidP="00E021F6">
      <w:pPr>
        <w:pStyle w:val="ListParagraph"/>
        <w:numPr>
          <w:ilvl w:val="0"/>
          <w:numId w:val="41"/>
        </w:numPr>
        <w:rPr>
          <w:rFonts w:ascii="Calibri" w:hAnsi="Calibri" w:cs="Aharoni"/>
          <w:sz w:val="20"/>
          <w:szCs w:val="20"/>
        </w:rPr>
      </w:pPr>
      <w:r w:rsidRPr="00D21108">
        <w:rPr>
          <w:rFonts w:ascii="Calibri" w:hAnsi="Calibri" w:cs="Aharoni"/>
          <w:sz w:val="20"/>
          <w:szCs w:val="20"/>
        </w:rPr>
        <w:t>Writing Sql Queries</w:t>
      </w:r>
    </w:p>
    <w:p w14:paraId="60901978" w14:textId="5825A279" w:rsidR="00E021F6" w:rsidRPr="00D21108" w:rsidRDefault="00ED29D2" w:rsidP="00E021F6">
      <w:pPr>
        <w:pStyle w:val="ListParagraph"/>
        <w:numPr>
          <w:ilvl w:val="0"/>
          <w:numId w:val="41"/>
        </w:numPr>
        <w:rPr>
          <w:rFonts w:ascii="Calibri" w:hAnsi="Calibri" w:cs="Aharoni"/>
          <w:sz w:val="20"/>
          <w:szCs w:val="20"/>
        </w:rPr>
      </w:pPr>
      <w:r w:rsidRPr="00D21108">
        <w:rPr>
          <w:rFonts w:ascii="Calibri" w:hAnsi="Calibri" w:cs="Aharoni"/>
          <w:sz w:val="20"/>
          <w:szCs w:val="20"/>
        </w:rPr>
        <w:t>Executing test cases in SIT, UAT</w:t>
      </w:r>
      <w:r w:rsidR="00E021F6" w:rsidRPr="00D21108">
        <w:rPr>
          <w:rFonts w:ascii="Calibri" w:hAnsi="Calibri" w:cs="Aharoni"/>
          <w:sz w:val="20"/>
          <w:szCs w:val="20"/>
        </w:rPr>
        <w:t xml:space="preserve"> and PPV Environments.</w:t>
      </w:r>
    </w:p>
    <w:p w14:paraId="7A84504C" w14:textId="410967C0" w:rsidR="00DF3E4C" w:rsidRPr="00D21108" w:rsidRDefault="00DF3E4C" w:rsidP="00E021F6">
      <w:pPr>
        <w:pStyle w:val="ListParagraph"/>
        <w:numPr>
          <w:ilvl w:val="0"/>
          <w:numId w:val="41"/>
        </w:numPr>
        <w:rPr>
          <w:rFonts w:ascii="Calibri" w:hAnsi="Calibri" w:cs="Aharoni"/>
          <w:sz w:val="20"/>
          <w:szCs w:val="20"/>
        </w:rPr>
      </w:pPr>
      <w:r w:rsidRPr="00D21108">
        <w:rPr>
          <w:rFonts w:ascii="Calibri" w:hAnsi="Calibri" w:cs="Aharoni"/>
          <w:sz w:val="20"/>
          <w:szCs w:val="20"/>
        </w:rPr>
        <w:t>Capturing Test Results.</w:t>
      </w:r>
    </w:p>
    <w:p w14:paraId="4B6537A7" w14:textId="7F3F14E5" w:rsidR="00E021F6" w:rsidRPr="00D21108" w:rsidRDefault="00E021F6" w:rsidP="00E021F6">
      <w:pPr>
        <w:pStyle w:val="ListParagraph"/>
        <w:numPr>
          <w:ilvl w:val="0"/>
          <w:numId w:val="41"/>
        </w:numPr>
        <w:rPr>
          <w:rFonts w:ascii="Calibri" w:hAnsi="Calibri" w:cs="Aharoni"/>
          <w:sz w:val="20"/>
          <w:szCs w:val="20"/>
        </w:rPr>
      </w:pPr>
      <w:r w:rsidRPr="00D21108">
        <w:rPr>
          <w:rFonts w:ascii="Calibri" w:hAnsi="Calibri" w:cs="Aharoni"/>
          <w:sz w:val="20"/>
          <w:szCs w:val="20"/>
        </w:rPr>
        <w:t>Defect tracking, Defect Reporting and Defect closing.</w:t>
      </w:r>
    </w:p>
    <w:p w14:paraId="40184C97" w14:textId="57D68259" w:rsidR="00E021F6" w:rsidRPr="00D21108" w:rsidRDefault="00E021F6" w:rsidP="00E021F6">
      <w:pPr>
        <w:pStyle w:val="ListParagraph"/>
        <w:numPr>
          <w:ilvl w:val="0"/>
          <w:numId w:val="41"/>
        </w:numPr>
        <w:rPr>
          <w:rFonts w:ascii="Calibri" w:hAnsi="Calibri" w:cs="Aharoni"/>
          <w:sz w:val="20"/>
          <w:szCs w:val="20"/>
        </w:rPr>
      </w:pPr>
      <w:r w:rsidRPr="00D21108">
        <w:rPr>
          <w:rFonts w:ascii="Calibri" w:hAnsi="Calibri" w:cs="Aharoni"/>
          <w:sz w:val="20"/>
          <w:szCs w:val="20"/>
        </w:rPr>
        <w:t>Preparing Test Evaluation summary (TES).</w:t>
      </w:r>
    </w:p>
    <w:p w14:paraId="224B7323" w14:textId="77777777" w:rsidR="00C5172C" w:rsidRPr="00D21108" w:rsidRDefault="00C5172C" w:rsidP="00C5172C">
      <w:pPr>
        <w:pStyle w:val="ListParagraph"/>
        <w:numPr>
          <w:ilvl w:val="0"/>
          <w:numId w:val="41"/>
        </w:numPr>
        <w:autoSpaceDE w:val="0"/>
        <w:autoSpaceDN w:val="0"/>
        <w:rPr>
          <w:rFonts w:ascii="Calibri" w:hAnsi="Calibri"/>
          <w:sz w:val="20"/>
          <w:szCs w:val="20"/>
        </w:rPr>
      </w:pPr>
      <w:r w:rsidRPr="00D21108">
        <w:rPr>
          <w:rFonts w:ascii="Calibri" w:hAnsi="Calibri"/>
          <w:sz w:val="20"/>
          <w:szCs w:val="20"/>
        </w:rPr>
        <w:t>Reporting daily testing status. </w:t>
      </w:r>
      <w:r w:rsidRPr="00D21108">
        <w:rPr>
          <w:rFonts w:ascii="Calibri" w:hAnsi="Calibri" w:cs="Segoe UI"/>
          <w:color w:val="000000"/>
          <w:sz w:val="20"/>
          <w:szCs w:val="20"/>
        </w:rPr>
        <w:t xml:space="preserve"> </w:t>
      </w:r>
    </w:p>
    <w:p w14:paraId="4EE1DDF0" w14:textId="77777777" w:rsidR="00522FDC" w:rsidRPr="00D21108" w:rsidRDefault="00522FDC" w:rsidP="00522FDC">
      <w:pPr>
        <w:pStyle w:val="ListParagraph"/>
        <w:autoSpaceDE w:val="0"/>
        <w:autoSpaceDN w:val="0"/>
        <w:rPr>
          <w:rFonts w:ascii="Calibri" w:hAnsi="Calibri" w:cs="Segoe UI"/>
          <w:color w:val="000000"/>
          <w:sz w:val="20"/>
          <w:szCs w:val="20"/>
        </w:rPr>
      </w:pPr>
    </w:p>
    <w:p w14:paraId="4EFB9CF2" w14:textId="77777777" w:rsidR="00522FDC" w:rsidRPr="00D21108" w:rsidRDefault="00522FDC" w:rsidP="00522FDC">
      <w:pPr>
        <w:pBdr>
          <w:top w:val="single" w:sz="12" w:space="1" w:color="auto"/>
        </w:pBdr>
        <w:spacing w:before="120" w:after="120"/>
        <w:jc w:val="both"/>
        <w:outlineLvl w:val="0"/>
        <w:rPr>
          <w:rFonts w:ascii="Calibri" w:hAnsi="Calibri" w:cs="Aharoni"/>
          <w:b/>
          <w:sz w:val="20"/>
          <w:szCs w:val="20"/>
        </w:rPr>
      </w:pPr>
    </w:p>
    <w:p w14:paraId="7D222BA0" w14:textId="77777777" w:rsidR="00522FDC" w:rsidRPr="00D21108" w:rsidRDefault="00522FDC" w:rsidP="00522FDC">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COMPANY: US Technologies International pvt ltd.</w:t>
      </w:r>
    </w:p>
    <w:p w14:paraId="22F08386" w14:textId="77777777" w:rsidR="00522FDC" w:rsidRPr="00D21108" w:rsidRDefault="00522FDC" w:rsidP="00522FDC">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 xml:space="preserve"> STATE: Tamilnadu</w:t>
      </w:r>
    </w:p>
    <w:p w14:paraId="7FF282D1" w14:textId="77777777" w:rsidR="00522FDC" w:rsidRPr="00D21108" w:rsidRDefault="00522FDC" w:rsidP="00522FDC">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COUNTRY: India</w:t>
      </w:r>
    </w:p>
    <w:p w14:paraId="159195A6" w14:textId="130DC85A" w:rsidR="00522FDC" w:rsidRPr="00D21108" w:rsidRDefault="00317805" w:rsidP="00522FDC">
      <w:pPr>
        <w:tabs>
          <w:tab w:val="center" w:pos="5040"/>
          <w:tab w:val="right" w:pos="9360"/>
        </w:tabs>
        <w:jc w:val="both"/>
        <w:outlineLvl w:val="0"/>
        <w:rPr>
          <w:rFonts w:ascii="Calibri" w:hAnsi="Calibri" w:cs="Aharoni"/>
          <w:b/>
          <w:bCs/>
          <w:spacing w:val="-2"/>
          <w:sz w:val="20"/>
          <w:szCs w:val="20"/>
        </w:rPr>
      </w:pPr>
      <w:r>
        <w:rPr>
          <w:rFonts w:ascii="Calibri" w:hAnsi="Calibri" w:cs="Aharoni"/>
          <w:b/>
          <w:bCs/>
          <w:spacing w:val="-2"/>
          <w:sz w:val="20"/>
          <w:szCs w:val="20"/>
        </w:rPr>
        <w:t>MON YYYY – PRESENT: June 2014</w:t>
      </w:r>
      <w:r w:rsidR="00522FDC" w:rsidRPr="00D21108">
        <w:rPr>
          <w:rFonts w:ascii="Calibri" w:hAnsi="Calibri" w:cs="Aharoni"/>
          <w:b/>
          <w:bCs/>
          <w:spacing w:val="-2"/>
          <w:sz w:val="20"/>
          <w:szCs w:val="20"/>
        </w:rPr>
        <w:t xml:space="preserve"> to February 2015.</w:t>
      </w:r>
    </w:p>
    <w:p w14:paraId="0D26AF64" w14:textId="1AADD370" w:rsidR="00522FDC" w:rsidRPr="00D21108" w:rsidRDefault="00522FDC" w:rsidP="00522FDC">
      <w:pPr>
        <w:tabs>
          <w:tab w:val="center" w:pos="5040"/>
          <w:tab w:val="right" w:pos="9360"/>
        </w:tabs>
        <w:jc w:val="both"/>
        <w:outlineLvl w:val="0"/>
        <w:rPr>
          <w:rFonts w:ascii="Calibri" w:hAnsi="Calibri" w:cs="Aharoni"/>
          <w:b/>
          <w:bCs/>
          <w:spacing w:val="-2"/>
          <w:sz w:val="20"/>
          <w:szCs w:val="20"/>
        </w:rPr>
      </w:pPr>
      <w:r w:rsidRPr="00D21108">
        <w:rPr>
          <w:rFonts w:ascii="Calibri" w:hAnsi="Calibri" w:cs="Aharoni"/>
          <w:b/>
          <w:bCs/>
          <w:spacing w:val="-2"/>
          <w:sz w:val="20"/>
          <w:szCs w:val="20"/>
        </w:rPr>
        <w:t>DESIGNATION: Tester</w:t>
      </w:r>
    </w:p>
    <w:p w14:paraId="202337A4" w14:textId="77777777" w:rsidR="00522FDC" w:rsidRPr="00D21108" w:rsidRDefault="00522FDC" w:rsidP="00522FDC">
      <w:pPr>
        <w:tabs>
          <w:tab w:val="center" w:pos="5040"/>
          <w:tab w:val="right" w:pos="9360"/>
        </w:tabs>
        <w:jc w:val="both"/>
        <w:outlineLvl w:val="0"/>
        <w:rPr>
          <w:rFonts w:ascii="Calibri" w:hAnsi="Calibri" w:cs="Aharoni"/>
          <w:b/>
          <w:bCs/>
          <w:spacing w:val="-2"/>
          <w:sz w:val="20"/>
          <w:szCs w:val="20"/>
        </w:rPr>
      </w:pPr>
    </w:p>
    <w:p w14:paraId="021A5DC8" w14:textId="75B5ED73" w:rsidR="00522FDC" w:rsidRPr="00D21108" w:rsidRDefault="001F0D6C" w:rsidP="00522FDC">
      <w:pPr>
        <w:tabs>
          <w:tab w:val="center" w:pos="5040"/>
          <w:tab w:val="right" w:pos="9360"/>
        </w:tabs>
        <w:jc w:val="both"/>
        <w:outlineLvl w:val="0"/>
        <w:rPr>
          <w:rFonts w:ascii="Calibri" w:hAnsi="Calibri" w:cs="Aharoni"/>
          <w:spacing w:val="-2"/>
          <w:sz w:val="20"/>
          <w:szCs w:val="20"/>
          <w:u w:val="single"/>
        </w:rPr>
      </w:pPr>
      <w:r>
        <w:rPr>
          <w:rFonts w:ascii="Calibri" w:hAnsi="Calibri" w:cs="Aharoni"/>
          <w:b/>
          <w:bCs/>
          <w:spacing w:val="-2"/>
          <w:sz w:val="20"/>
          <w:szCs w:val="20"/>
          <w:u w:val="single"/>
        </w:rPr>
        <w:t>Project1</w:t>
      </w:r>
      <w:r w:rsidRPr="00D21108">
        <w:rPr>
          <w:rFonts w:ascii="Calibri" w:hAnsi="Calibri" w:cs="Aharoni"/>
          <w:b/>
          <w:spacing w:val="-2"/>
          <w:sz w:val="20"/>
          <w:szCs w:val="20"/>
          <w:u w:val="single"/>
        </w:rPr>
        <w:t>: DCM</w:t>
      </w:r>
    </w:p>
    <w:p w14:paraId="488C74E8" w14:textId="77777777" w:rsidR="00522FDC" w:rsidRPr="00D21108" w:rsidRDefault="00522FDC" w:rsidP="00522FDC">
      <w:pPr>
        <w:tabs>
          <w:tab w:val="center" w:pos="5040"/>
          <w:tab w:val="right" w:pos="9360"/>
        </w:tabs>
        <w:jc w:val="both"/>
        <w:outlineLvl w:val="0"/>
        <w:rPr>
          <w:rFonts w:ascii="Calibri" w:hAnsi="Calibri" w:cs="Aharoni"/>
          <w:b/>
          <w:bCs/>
          <w:spacing w:val="-2"/>
          <w:sz w:val="20"/>
          <w:szCs w:val="20"/>
        </w:rPr>
      </w:pPr>
    </w:p>
    <w:p w14:paraId="4F6DCB6A" w14:textId="7BF64749" w:rsidR="00522FDC" w:rsidRPr="00D21108" w:rsidRDefault="00942E9A" w:rsidP="00522FDC">
      <w:pPr>
        <w:spacing w:line="360" w:lineRule="auto"/>
        <w:rPr>
          <w:rFonts w:ascii="Calibri" w:hAnsi="Calibri" w:cs="Aharoni"/>
          <w:b/>
          <w:sz w:val="20"/>
          <w:szCs w:val="20"/>
        </w:rPr>
      </w:pPr>
      <w:r>
        <w:rPr>
          <w:rFonts w:ascii="Calibri" w:hAnsi="Calibri" w:cs="Aharoni"/>
          <w:b/>
          <w:sz w:val="20"/>
          <w:szCs w:val="20"/>
        </w:rPr>
        <w:t>Duration: (Aug</w:t>
      </w:r>
      <w:r w:rsidR="00522FDC" w:rsidRPr="00D21108">
        <w:rPr>
          <w:rFonts w:ascii="Calibri" w:hAnsi="Calibri" w:cs="Aharoni"/>
          <w:b/>
          <w:sz w:val="20"/>
          <w:szCs w:val="20"/>
        </w:rPr>
        <w:t xml:space="preserve"> 2014– </w:t>
      </w:r>
      <w:r w:rsidR="006449CC">
        <w:rPr>
          <w:rFonts w:ascii="Calibri" w:hAnsi="Calibri" w:cs="Aharoni"/>
          <w:b/>
          <w:sz w:val="20"/>
          <w:szCs w:val="20"/>
        </w:rPr>
        <w:t>Feb</w:t>
      </w:r>
      <w:r w:rsidR="00522FDC" w:rsidRPr="00D21108">
        <w:rPr>
          <w:rFonts w:ascii="Calibri" w:hAnsi="Calibri" w:cs="Aharoni"/>
          <w:b/>
          <w:sz w:val="20"/>
          <w:szCs w:val="20"/>
        </w:rPr>
        <w:t>201</w:t>
      </w:r>
      <w:r w:rsidR="00051870" w:rsidRPr="00D21108">
        <w:rPr>
          <w:rFonts w:ascii="Calibri" w:hAnsi="Calibri" w:cs="Aharoni"/>
          <w:b/>
          <w:sz w:val="20"/>
          <w:szCs w:val="20"/>
        </w:rPr>
        <w:t>5</w:t>
      </w:r>
      <w:r w:rsidR="00522FDC" w:rsidRPr="00D21108">
        <w:rPr>
          <w:rFonts w:ascii="Calibri" w:hAnsi="Calibri" w:cs="Aharoni"/>
          <w:b/>
          <w:sz w:val="20"/>
          <w:szCs w:val="20"/>
        </w:rPr>
        <w:t>)</w:t>
      </w:r>
    </w:p>
    <w:p w14:paraId="422177E6" w14:textId="5607C262" w:rsidR="00522FDC" w:rsidRPr="00D21108" w:rsidRDefault="00051870" w:rsidP="00522FDC">
      <w:pPr>
        <w:outlineLvl w:val="0"/>
        <w:rPr>
          <w:rFonts w:ascii="Calibri" w:hAnsi="Calibri" w:cs="Aharoni"/>
          <w:sz w:val="20"/>
          <w:szCs w:val="20"/>
        </w:rPr>
      </w:pPr>
      <w:r w:rsidRPr="00D21108">
        <w:rPr>
          <w:rFonts w:ascii="Calibri" w:hAnsi="Calibri" w:cs="Aharoni"/>
          <w:sz w:val="20"/>
          <w:szCs w:val="20"/>
        </w:rPr>
        <w:t>Designation</w:t>
      </w:r>
      <w:r w:rsidR="006079D0" w:rsidRPr="00D21108">
        <w:rPr>
          <w:rFonts w:ascii="Calibri" w:hAnsi="Calibri" w:cs="Aharoni"/>
          <w:sz w:val="20"/>
          <w:szCs w:val="20"/>
        </w:rPr>
        <w:t>: Tester</w:t>
      </w:r>
      <w:r w:rsidR="00455112" w:rsidRPr="00D21108">
        <w:rPr>
          <w:rFonts w:ascii="Calibri" w:hAnsi="Calibri" w:cs="Aharoni"/>
          <w:sz w:val="20"/>
          <w:szCs w:val="20"/>
        </w:rPr>
        <w:t>.</w:t>
      </w:r>
    </w:p>
    <w:p w14:paraId="19019CF5" w14:textId="77777777" w:rsidR="00522FDC" w:rsidRPr="00D21108" w:rsidRDefault="00522FDC" w:rsidP="00522FDC">
      <w:pPr>
        <w:outlineLvl w:val="0"/>
        <w:rPr>
          <w:rFonts w:ascii="Calibri" w:hAnsi="Calibri" w:cs="Aharoni"/>
          <w:sz w:val="20"/>
          <w:szCs w:val="20"/>
        </w:rPr>
      </w:pPr>
    </w:p>
    <w:p w14:paraId="6DEF13C8" w14:textId="0B3BDF5F" w:rsidR="00522FDC" w:rsidRPr="00D21108" w:rsidRDefault="00522FDC" w:rsidP="00522FDC">
      <w:pPr>
        <w:tabs>
          <w:tab w:val="center" w:pos="5040"/>
          <w:tab w:val="right" w:pos="9360"/>
        </w:tabs>
        <w:jc w:val="both"/>
        <w:rPr>
          <w:rFonts w:ascii="Calibri" w:hAnsi="Calibri" w:cs="Aharoni"/>
          <w:b/>
          <w:spacing w:val="-2"/>
          <w:sz w:val="20"/>
          <w:szCs w:val="20"/>
        </w:rPr>
      </w:pPr>
      <w:r w:rsidRPr="00D21108">
        <w:rPr>
          <w:rFonts w:ascii="Calibri" w:hAnsi="Calibri" w:cs="Aharoni"/>
          <w:b/>
          <w:spacing w:val="-2"/>
          <w:sz w:val="20"/>
          <w:szCs w:val="20"/>
        </w:rPr>
        <w:t>Client:  Costco, USA.</w:t>
      </w:r>
    </w:p>
    <w:p w14:paraId="07D6C304" w14:textId="77777777" w:rsidR="00522FDC" w:rsidRPr="00D21108" w:rsidRDefault="00522FDC" w:rsidP="00522FDC">
      <w:pPr>
        <w:tabs>
          <w:tab w:val="center" w:pos="5040"/>
          <w:tab w:val="right" w:pos="9360"/>
        </w:tabs>
        <w:jc w:val="both"/>
        <w:rPr>
          <w:rFonts w:ascii="Calibri" w:hAnsi="Calibri" w:cs="Aharoni"/>
          <w:b/>
          <w:spacing w:val="-2"/>
          <w:sz w:val="20"/>
          <w:szCs w:val="20"/>
        </w:rPr>
      </w:pPr>
    </w:p>
    <w:p w14:paraId="361EF29D" w14:textId="797937F2" w:rsidR="00051870" w:rsidRPr="00D21108" w:rsidRDefault="00522FDC" w:rsidP="00051870">
      <w:pPr>
        <w:rPr>
          <w:rFonts w:ascii="Calibri" w:hAnsi="Calibri" w:cs="Aharoni"/>
          <w:sz w:val="20"/>
          <w:szCs w:val="20"/>
        </w:rPr>
      </w:pPr>
      <w:r w:rsidRPr="00D21108">
        <w:rPr>
          <w:rFonts w:ascii="Calibri" w:hAnsi="Calibri" w:cs="Aharoni"/>
          <w:b/>
          <w:sz w:val="20"/>
          <w:szCs w:val="20"/>
        </w:rPr>
        <w:t>Description</w:t>
      </w:r>
      <w:r w:rsidR="00051870" w:rsidRPr="00D21108">
        <w:rPr>
          <w:rFonts w:ascii="Calibri" w:hAnsi="Calibri" w:cs="Aharoni"/>
          <w:b/>
          <w:sz w:val="20"/>
          <w:szCs w:val="20"/>
        </w:rPr>
        <w:t>:</w:t>
      </w:r>
      <w:r w:rsidR="00051870" w:rsidRPr="00D21108">
        <w:rPr>
          <w:rFonts w:ascii="Calibri" w:hAnsi="Calibri"/>
          <w:sz w:val="20"/>
          <w:szCs w:val="20"/>
        </w:rPr>
        <w:t xml:space="preserve"> </w:t>
      </w:r>
      <w:r w:rsidR="00051870" w:rsidRPr="00D21108">
        <w:rPr>
          <w:rFonts w:ascii="Calibri" w:hAnsi="Calibri" w:cs="Aharoni"/>
          <w:sz w:val="20"/>
          <w:szCs w:val="20"/>
        </w:rPr>
        <w:t>Costco Wholesale Corporation is an American membership-only warehouse club that provides a wide selection of merchandise.</w:t>
      </w:r>
    </w:p>
    <w:p w14:paraId="5C4E4075" w14:textId="77777777" w:rsidR="00051870" w:rsidRPr="00D21108" w:rsidRDefault="00051870" w:rsidP="00051870">
      <w:pPr>
        <w:rPr>
          <w:rFonts w:ascii="Calibri" w:hAnsi="Calibri" w:cs="Aharoni"/>
          <w:sz w:val="20"/>
          <w:szCs w:val="20"/>
        </w:rPr>
      </w:pPr>
      <w:r w:rsidRPr="00D21108">
        <w:rPr>
          <w:rFonts w:ascii="Calibri" w:hAnsi="Calibri" w:cs="Aharoni"/>
          <w:sz w:val="20"/>
          <w:szCs w:val="20"/>
        </w:rPr>
        <w:t xml:space="preserve"> It is currently the largest membership-only warehouse club in the United States. Costco provides a wide selection of merchandise,</w:t>
      </w:r>
    </w:p>
    <w:p w14:paraId="55041E88" w14:textId="702E0B8C" w:rsidR="00522FDC" w:rsidRPr="00D21108" w:rsidRDefault="00051870" w:rsidP="00051870">
      <w:pPr>
        <w:rPr>
          <w:rFonts w:ascii="Calibri" w:hAnsi="Calibri" w:cs="Aharoni"/>
          <w:sz w:val="20"/>
          <w:szCs w:val="20"/>
        </w:rPr>
      </w:pPr>
      <w:r w:rsidRPr="00D21108">
        <w:rPr>
          <w:rFonts w:ascii="Calibri" w:hAnsi="Calibri" w:cs="Aharoni"/>
          <w:sz w:val="20"/>
          <w:szCs w:val="20"/>
        </w:rPr>
        <w:t xml:space="preserve"> Plus the convenience of specialty departments and exclusive member services, all designed to make shopping.</w:t>
      </w:r>
    </w:p>
    <w:p w14:paraId="1A143C72" w14:textId="77777777" w:rsidR="00522FDC" w:rsidRPr="00D21108" w:rsidRDefault="00522FDC" w:rsidP="00522FDC">
      <w:pPr>
        <w:rPr>
          <w:rFonts w:ascii="Calibri" w:hAnsi="Calibri" w:cs="Aharoni"/>
          <w:sz w:val="20"/>
          <w:szCs w:val="20"/>
        </w:rPr>
      </w:pPr>
    </w:p>
    <w:p w14:paraId="155FB09E" w14:textId="77777777" w:rsidR="00522FDC" w:rsidRPr="00D21108" w:rsidRDefault="00522FDC" w:rsidP="00522FDC">
      <w:pPr>
        <w:outlineLvl w:val="0"/>
        <w:rPr>
          <w:rFonts w:ascii="Calibri" w:hAnsi="Calibri" w:cs="Aharoni"/>
          <w:b/>
          <w:sz w:val="20"/>
          <w:szCs w:val="20"/>
        </w:rPr>
      </w:pPr>
      <w:r w:rsidRPr="00D21108">
        <w:rPr>
          <w:rFonts w:ascii="Calibri" w:hAnsi="Calibri" w:cs="Aharoni"/>
          <w:b/>
          <w:sz w:val="20"/>
          <w:szCs w:val="20"/>
        </w:rPr>
        <w:t>Roles &amp; Responsibilities:</w:t>
      </w:r>
    </w:p>
    <w:p w14:paraId="05C56463" w14:textId="77777777" w:rsidR="00A75073" w:rsidRPr="00D21108" w:rsidRDefault="00A75073" w:rsidP="00A75073">
      <w:pPr>
        <w:rPr>
          <w:rFonts w:ascii="Calibri" w:hAnsi="Calibri" w:cs="Aharoni"/>
          <w:sz w:val="20"/>
          <w:szCs w:val="20"/>
        </w:rPr>
      </w:pPr>
    </w:p>
    <w:p w14:paraId="2DDE4C5B" w14:textId="77777777" w:rsidR="00A75073" w:rsidRPr="00D21108" w:rsidRDefault="00A75073" w:rsidP="00A75073">
      <w:pPr>
        <w:pStyle w:val="ListParagraph"/>
        <w:numPr>
          <w:ilvl w:val="0"/>
          <w:numId w:val="41"/>
        </w:numPr>
        <w:rPr>
          <w:rFonts w:ascii="Calibri" w:hAnsi="Calibri" w:cs="Aharoni"/>
          <w:sz w:val="20"/>
          <w:szCs w:val="20"/>
        </w:rPr>
      </w:pPr>
      <w:r w:rsidRPr="00D21108">
        <w:rPr>
          <w:rFonts w:ascii="Calibri" w:hAnsi="Calibri" w:cs="Aharoni"/>
          <w:sz w:val="20"/>
          <w:szCs w:val="20"/>
        </w:rPr>
        <w:t>Executing test cases in SIT, UAT and PPV Environments.</w:t>
      </w:r>
    </w:p>
    <w:p w14:paraId="4424092A" w14:textId="77777777" w:rsidR="00A75073" w:rsidRPr="00D21108" w:rsidRDefault="00A75073" w:rsidP="00A75073">
      <w:pPr>
        <w:pStyle w:val="ListParagraph"/>
        <w:numPr>
          <w:ilvl w:val="0"/>
          <w:numId w:val="41"/>
        </w:numPr>
        <w:rPr>
          <w:rFonts w:ascii="Calibri" w:hAnsi="Calibri" w:cs="Aharoni"/>
          <w:sz w:val="20"/>
          <w:szCs w:val="20"/>
        </w:rPr>
      </w:pPr>
      <w:r w:rsidRPr="00D21108">
        <w:rPr>
          <w:rFonts w:ascii="Calibri" w:hAnsi="Calibri" w:cs="Aharoni"/>
          <w:sz w:val="20"/>
          <w:szCs w:val="20"/>
        </w:rPr>
        <w:t>Capturing Test Results.</w:t>
      </w:r>
    </w:p>
    <w:p w14:paraId="35805C63" w14:textId="77777777" w:rsidR="00A75073" w:rsidRPr="00D21108" w:rsidRDefault="00A75073" w:rsidP="00A75073">
      <w:pPr>
        <w:pStyle w:val="ListParagraph"/>
        <w:numPr>
          <w:ilvl w:val="0"/>
          <w:numId w:val="41"/>
        </w:numPr>
        <w:rPr>
          <w:rFonts w:ascii="Calibri" w:hAnsi="Calibri" w:cs="Aharoni"/>
          <w:sz w:val="20"/>
          <w:szCs w:val="20"/>
        </w:rPr>
      </w:pPr>
      <w:r w:rsidRPr="00D21108">
        <w:rPr>
          <w:rFonts w:ascii="Calibri" w:hAnsi="Calibri" w:cs="Aharoni"/>
          <w:sz w:val="20"/>
          <w:szCs w:val="20"/>
        </w:rPr>
        <w:t>Defect tracking, Defect Reporting and Defect closing.</w:t>
      </w:r>
    </w:p>
    <w:p w14:paraId="18650A6C" w14:textId="77777777" w:rsidR="00A75073" w:rsidRDefault="00A75073" w:rsidP="00A75073">
      <w:pPr>
        <w:pStyle w:val="ListParagraph"/>
        <w:numPr>
          <w:ilvl w:val="0"/>
          <w:numId w:val="41"/>
        </w:numPr>
        <w:rPr>
          <w:rFonts w:ascii="Calibri" w:hAnsi="Calibri" w:cs="Aharoni"/>
          <w:sz w:val="20"/>
          <w:szCs w:val="20"/>
        </w:rPr>
      </w:pPr>
      <w:r w:rsidRPr="00D21108">
        <w:rPr>
          <w:rFonts w:ascii="Calibri" w:hAnsi="Calibri" w:cs="Aharoni"/>
          <w:sz w:val="20"/>
          <w:szCs w:val="20"/>
        </w:rPr>
        <w:t>Preparing Test Evaluation summary (TES).</w:t>
      </w:r>
    </w:p>
    <w:p w14:paraId="4A0C2531" w14:textId="774D9D82" w:rsidR="00522FDC" w:rsidRPr="001F4D34" w:rsidRDefault="00A75073" w:rsidP="001F4D34">
      <w:pPr>
        <w:pStyle w:val="ListParagraph"/>
        <w:numPr>
          <w:ilvl w:val="0"/>
          <w:numId w:val="41"/>
        </w:numPr>
        <w:rPr>
          <w:rFonts w:ascii="Calibri" w:hAnsi="Calibri" w:cs="Aharoni"/>
          <w:sz w:val="20"/>
          <w:szCs w:val="20"/>
        </w:rPr>
      </w:pPr>
      <w:r w:rsidRPr="001F4D34">
        <w:rPr>
          <w:rFonts w:ascii="Calibri" w:hAnsi="Calibri"/>
          <w:sz w:val="20"/>
          <w:szCs w:val="20"/>
        </w:rPr>
        <w:t>Reporting daily testing status. </w:t>
      </w:r>
    </w:p>
    <w:p w14:paraId="10498BF6" w14:textId="77777777" w:rsidR="001F4D34" w:rsidRDefault="001F4D34" w:rsidP="00A75073">
      <w:pPr>
        <w:pStyle w:val="ListParagraph"/>
        <w:autoSpaceDE w:val="0"/>
        <w:autoSpaceDN w:val="0"/>
        <w:rPr>
          <w:rFonts w:ascii="Calibri" w:hAnsi="Calibri"/>
          <w:sz w:val="20"/>
          <w:szCs w:val="20"/>
        </w:rPr>
      </w:pPr>
      <w:bookmarkStart w:id="0" w:name="_GoBack"/>
      <w:bookmarkEnd w:id="0"/>
    </w:p>
    <w:p w14:paraId="708B22B9" w14:textId="77777777" w:rsidR="001F4D34" w:rsidRDefault="001F4D34" w:rsidP="00A75073">
      <w:pPr>
        <w:pStyle w:val="ListParagraph"/>
        <w:autoSpaceDE w:val="0"/>
        <w:autoSpaceDN w:val="0"/>
        <w:rPr>
          <w:rFonts w:ascii="Calibri" w:hAnsi="Calibri"/>
          <w:sz w:val="20"/>
          <w:szCs w:val="20"/>
        </w:rPr>
      </w:pPr>
    </w:p>
    <w:p w14:paraId="24C0028D" w14:textId="77777777" w:rsidR="001F4D34" w:rsidRDefault="001F4D34" w:rsidP="00A75073">
      <w:pPr>
        <w:pStyle w:val="ListParagraph"/>
        <w:autoSpaceDE w:val="0"/>
        <w:autoSpaceDN w:val="0"/>
        <w:rPr>
          <w:rFonts w:ascii="Calibri" w:hAnsi="Calibri"/>
          <w:sz w:val="20"/>
          <w:szCs w:val="20"/>
        </w:rPr>
      </w:pPr>
    </w:p>
    <w:p w14:paraId="752EB210" w14:textId="77777777" w:rsidR="001F4D34" w:rsidRDefault="001F4D34" w:rsidP="00A75073">
      <w:pPr>
        <w:pStyle w:val="ListParagraph"/>
        <w:autoSpaceDE w:val="0"/>
        <w:autoSpaceDN w:val="0"/>
        <w:rPr>
          <w:rFonts w:ascii="Calibri" w:hAnsi="Calibri"/>
          <w:sz w:val="20"/>
          <w:szCs w:val="20"/>
        </w:rPr>
      </w:pPr>
    </w:p>
    <w:p w14:paraId="1B71FDA9" w14:textId="77777777" w:rsidR="001F4D34" w:rsidRDefault="001F4D34" w:rsidP="00A75073">
      <w:pPr>
        <w:pStyle w:val="ListParagraph"/>
        <w:autoSpaceDE w:val="0"/>
        <w:autoSpaceDN w:val="0"/>
        <w:rPr>
          <w:rFonts w:ascii="Calibri" w:hAnsi="Calibri"/>
          <w:sz w:val="20"/>
          <w:szCs w:val="20"/>
        </w:rPr>
      </w:pPr>
    </w:p>
    <w:p w14:paraId="7F1CFAF5" w14:textId="77777777" w:rsidR="001F4D34" w:rsidRDefault="001F4D34" w:rsidP="00A75073">
      <w:pPr>
        <w:pStyle w:val="ListParagraph"/>
        <w:autoSpaceDE w:val="0"/>
        <w:autoSpaceDN w:val="0"/>
        <w:rPr>
          <w:rFonts w:ascii="Calibri" w:hAnsi="Calibri"/>
          <w:sz w:val="20"/>
          <w:szCs w:val="20"/>
        </w:rPr>
      </w:pPr>
    </w:p>
    <w:p w14:paraId="15D47C8C" w14:textId="77777777" w:rsidR="001F4D34" w:rsidRDefault="001F4D34" w:rsidP="00A75073">
      <w:pPr>
        <w:pStyle w:val="ListParagraph"/>
        <w:autoSpaceDE w:val="0"/>
        <w:autoSpaceDN w:val="0"/>
        <w:rPr>
          <w:rFonts w:ascii="Calibri" w:hAnsi="Calibri"/>
          <w:sz w:val="20"/>
          <w:szCs w:val="20"/>
        </w:rPr>
      </w:pPr>
    </w:p>
    <w:p w14:paraId="13BABDEF" w14:textId="77777777" w:rsidR="001F4D34" w:rsidRDefault="001F4D34" w:rsidP="00A75073">
      <w:pPr>
        <w:pStyle w:val="ListParagraph"/>
        <w:autoSpaceDE w:val="0"/>
        <w:autoSpaceDN w:val="0"/>
        <w:rPr>
          <w:rFonts w:ascii="Calibri" w:hAnsi="Calibri"/>
          <w:sz w:val="20"/>
          <w:szCs w:val="20"/>
        </w:rPr>
      </w:pPr>
    </w:p>
    <w:p w14:paraId="7E1540B4" w14:textId="77777777" w:rsidR="001F4D34" w:rsidRDefault="001F4D34" w:rsidP="00A75073">
      <w:pPr>
        <w:pStyle w:val="ListParagraph"/>
        <w:autoSpaceDE w:val="0"/>
        <w:autoSpaceDN w:val="0"/>
        <w:rPr>
          <w:rFonts w:ascii="Calibri" w:hAnsi="Calibri"/>
          <w:sz w:val="20"/>
          <w:szCs w:val="20"/>
        </w:rPr>
      </w:pPr>
    </w:p>
    <w:p w14:paraId="10603327" w14:textId="77777777" w:rsidR="001F4D34" w:rsidRDefault="001F4D34" w:rsidP="00A75073">
      <w:pPr>
        <w:pStyle w:val="ListParagraph"/>
        <w:autoSpaceDE w:val="0"/>
        <w:autoSpaceDN w:val="0"/>
        <w:rPr>
          <w:rFonts w:ascii="Calibri" w:hAnsi="Calibri"/>
          <w:sz w:val="20"/>
          <w:szCs w:val="20"/>
        </w:rPr>
      </w:pPr>
    </w:p>
    <w:p w14:paraId="55971916" w14:textId="77777777" w:rsidR="001F4D34" w:rsidRDefault="001F4D34" w:rsidP="00A75073">
      <w:pPr>
        <w:pStyle w:val="ListParagraph"/>
        <w:autoSpaceDE w:val="0"/>
        <w:autoSpaceDN w:val="0"/>
        <w:rPr>
          <w:rFonts w:ascii="Calibri" w:hAnsi="Calibri"/>
          <w:sz w:val="20"/>
          <w:szCs w:val="20"/>
        </w:rPr>
      </w:pPr>
    </w:p>
    <w:p w14:paraId="20AA4A7E" w14:textId="77777777" w:rsidR="001F4D34" w:rsidRDefault="001F4D34" w:rsidP="00A75073">
      <w:pPr>
        <w:pStyle w:val="ListParagraph"/>
        <w:autoSpaceDE w:val="0"/>
        <w:autoSpaceDN w:val="0"/>
        <w:rPr>
          <w:rFonts w:ascii="Calibri" w:hAnsi="Calibri"/>
          <w:sz w:val="20"/>
          <w:szCs w:val="20"/>
        </w:rPr>
      </w:pPr>
    </w:p>
    <w:p w14:paraId="3FF89406" w14:textId="77777777" w:rsidR="001F4D34" w:rsidRDefault="001F4D34" w:rsidP="00A75073">
      <w:pPr>
        <w:pStyle w:val="ListParagraph"/>
        <w:autoSpaceDE w:val="0"/>
        <w:autoSpaceDN w:val="0"/>
        <w:rPr>
          <w:rFonts w:ascii="Calibri" w:hAnsi="Calibri"/>
          <w:sz w:val="20"/>
          <w:szCs w:val="20"/>
        </w:rPr>
      </w:pPr>
    </w:p>
    <w:p w14:paraId="3E537243" w14:textId="77777777" w:rsidR="001F4D34" w:rsidRDefault="001F4D34" w:rsidP="00A75073">
      <w:pPr>
        <w:pStyle w:val="ListParagraph"/>
        <w:autoSpaceDE w:val="0"/>
        <w:autoSpaceDN w:val="0"/>
        <w:rPr>
          <w:rFonts w:ascii="Calibri" w:hAnsi="Calibri"/>
          <w:sz w:val="20"/>
          <w:szCs w:val="20"/>
        </w:rPr>
      </w:pPr>
    </w:p>
    <w:p w14:paraId="22534424" w14:textId="77777777" w:rsidR="001F4D34" w:rsidRDefault="001F4D34" w:rsidP="00A75073">
      <w:pPr>
        <w:pStyle w:val="ListParagraph"/>
        <w:autoSpaceDE w:val="0"/>
        <w:autoSpaceDN w:val="0"/>
        <w:rPr>
          <w:rFonts w:ascii="Calibri" w:hAnsi="Calibri"/>
          <w:sz w:val="20"/>
          <w:szCs w:val="20"/>
        </w:rPr>
      </w:pPr>
    </w:p>
    <w:p w14:paraId="6F69DDB6" w14:textId="77777777" w:rsidR="001F4D34" w:rsidRPr="00D21108" w:rsidRDefault="001F4D34" w:rsidP="00A75073">
      <w:pPr>
        <w:pStyle w:val="ListParagraph"/>
        <w:autoSpaceDE w:val="0"/>
        <w:autoSpaceDN w:val="0"/>
        <w:rPr>
          <w:rFonts w:ascii="Calibri" w:hAnsi="Calibri"/>
          <w:sz w:val="20"/>
          <w:szCs w:val="20"/>
        </w:rPr>
      </w:pPr>
    </w:p>
    <w:p w14:paraId="79904455" w14:textId="55C52BD0" w:rsidR="00341DCF" w:rsidRPr="00D21108" w:rsidRDefault="00341DCF" w:rsidP="00341DCF">
      <w:pPr>
        <w:rPr>
          <w:rFonts w:ascii="Calibri" w:hAnsi="Calibri" w:cs="Aharoni"/>
          <w:sz w:val="20"/>
          <w:szCs w:val="20"/>
        </w:rPr>
      </w:pPr>
    </w:p>
    <w:p w14:paraId="53FC0A34" w14:textId="77777777" w:rsidR="00341DCF" w:rsidRPr="00D21108" w:rsidRDefault="00341DCF" w:rsidP="003124D0">
      <w:pPr>
        <w:pBdr>
          <w:top w:val="single" w:sz="12" w:space="1" w:color="auto"/>
        </w:pBdr>
        <w:spacing w:before="120" w:after="120"/>
        <w:jc w:val="both"/>
        <w:outlineLvl w:val="0"/>
        <w:rPr>
          <w:rFonts w:ascii="Calibri" w:hAnsi="Calibri" w:cs="Aharoni"/>
          <w:b/>
          <w:sz w:val="20"/>
          <w:szCs w:val="20"/>
        </w:rPr>
      </w:pPr>
    </w:p>
    <w:p w14:paraId="3EA0A325" w14:textId="77777777" w:rsidR="003124D0" w:rsidRPr="00D21108" w:rsidRDefault="003124D0" w:rsidP="003124D0">
      <w:pPr>
        <w:tabs>
          <w:tab w:val="center" w:pos="5040"/>
          <w:tab w:val="right" w:pos="9360"/>
        </w:tabs>
        <w:jc w:val="both"/>
        <w:rPr>
          <w:rFonts w:ascii="Calibri" w:hAnsi="Calibri" w:cs="Aharoni"/>
          <w:b/>
          <w:bCs/>
          <w:spacing w:val="-2"/>
          <w:sz w:val="20"/>
          <w:szCs w:val="20"/>
        </w:rPr>
      </w:pPr>
    </w:p>
    <w:p w14:paraId="7E407169" w14:textId="77777777" w:rsidR="003124D0" w:rsidRPr="00D21108" w:rsidRDefault="003124D0" w:rsidP="003124D0">
      <w:pPr>
        <w:numPr>
          <w:ilvl w:val="0"/>
          <w:numId w:val="31"/>
        </w:numPr>
        <w:tabs>
          <w:tab w:val="center" w:pos="5040"/>
          <w:tab w:val="right" w:pos="9360"/>
        </w:tabs>
        <w:rPr>
          <w:rFonts w:ascii="Calibri" w:hAnsi="Calibri" w:cs="Aharoni"/>
          <w:bCs/>
          <w:spacing w:val="-2"/>
          <w:sz w:val="20"/>
          <w:szCs w:val="20"/>
        </w:rPr>
      </w:pPr>
      <w:r w:rsidRPr="00D21108">
        <w:rPr>
          <w:rFonts w:ascii="Calibri" w:hAnsi="Calibri" w:cs="Aharoni"/>
          <w:bCs/>
          <w:spacing w:val="-2"/>
          <w:sz w:val="20"/>
          <w:szCs w:val="20"/>
        </w:rPr>
        <w:t>Tasks.</w:t>
      </w:r>
    </w:p>
    <w:p w14:paraId="4F2D835D" w14:textId="4E7CCB80" w:rsidR="00E30DB0" w:rsidRPr="00D21108" w:rsidRDefault="00E30DB0" w:rsidP="009A62A5">
      <w:pPr>
        <w:tabs>
          <w:tab w:val="center" w:pos="5040"/>
          <w:tab w:val="right" w:pos="9360"/>
        </w:tabs>
        <w:ind w:left="720"/>
        <w:rPr>
          <w:rFonts w:ascii="Calibri" w:hAnsi="Calibri" w:cs="Aharoni"/>
          <w:bCs/>
          <w:spacing w:val="-2"/>
          <w:sz w:val="20"/>
          <w:szCs w:val="20"/>
        </w:rPr>
      </w:pPr>
    </w:p>
    <w:p w14:paraId="0F7BA2C5" w14:textId="15200A21" w:rsidR="0060783E" w:rsidRPr="00D21108" w:rsidRDefault="0060783E" w:rsidP="009A62A5">
      <w:pPr>
        <w:tabs>
          <w:tab w:val="center" w:pos="5040"/>
          <w:tab w:val="right" w:pos="9360"/>
        </w:tabs>
        <w:ind w:left="720"/>
        <w:rPr>
          <w:rFonts w:ascii="Calibri" w:hAnsi="Calibri" w:cs="Aharoni"/>
          <w:bCs/>
          <w:spacing w:val="-2"/>
          <w:sz w:val="20"/>
          <w:szCs w:val="20"/>
        </w:rPr>
      </w:pPr>
      <w:r w:rsidRPr="00D21108">
        <w:rPr>
          <w:rFonts w:ascii="Calibri" w:hAnsi="Calibri" w:cs="Aharoni"/>
          <w:bCs/>
          <w:spacing w:val="-2"/>
          <w:sz w:val="20"/>
          <w:szCs w:val="20"/>
        </w:rPr>
        <w:t>Understanding and analyzing Requirements.</w:t>
      </w:r>
    </w:p>
    <w:p w14:paraId="3CE5EF75" w14:textId="0F211F4D" w:rsidR="00234B0E" w:rsidRPr="00D21108" w:rsidRDefault="001E232C" w:rsidP="009A62A5">
      <w:pPr>
        <w:tabs>
          <w:tab w:val="center" w:pos="5040"/>
          <w:tab w:val="right" w:pos="9360"/>
        </w:tabs>
        <w:ind w:left="720"/>
        <w:rPr>
          <w:rFonts w:ascii="Calibri" w:hAnsi="Calibri" w:cs="Aharoni"/>
          <w:bCs/>
          <w:spacing w:val="-2"/>
          <w:sz w:val="20"/>
          <w:szCs w:val="20"/>
        </w:rPr>
      </w:pPr>
      <w:r w:rsidRPr="00D21108">
        <w:rPr>
          <w:rFonts w:ascii="Calibri" w:hAnsi="Calibri" w:cs="Aharoni"/>
          <w:bCs/>
          <w:spacing w:val="-2"/>
          <w:sz w:val="20"/>
          <w:szCs w:val="20"/>
        </w:rPr>
        <w:t>Creating</w:t>
      </w:r>
      <w:r w:rsidR="00317805">
        <w:rPr>
          <w:rFonts w:ascii="Calibri" w:hAnsi="Calibri" w:cs="Aharoni"/>
          <w:bCs/>
          <w:spacing w:val="-2"/>
          <w:sz w:val="20"/>
          <w:szCs w:val="20"/>
        </w:rPr>
        <w:t xml:space="preserve"> Test scenario and Test cases</w:t>
      </w:r>
      <w:r w:rsidR="00234B0E" w:rsidRPr="00D21108">
        <w:rPr>
          <w:rFonts w:ascii="Calibri" w:hAnsi="Calibri" w:cs="Aharoni"/>
          <w:bCs/>
          <w:spacing w:val="-2"/>
          <w:sz w:val="20"/>
          <w:szCs w:val="20"/>
        </w:rPr>
        <w:t>.</w:t>
      </w:r>
    </w:p>
    <w:p w14:paraId="5904B5A6" w14:textId="74ADA599" w:rsidR="00234B0E" w:rsidRDefault="001F4D34" w:rsidP="009A62A5">
      <w:pPr>
        <w:tabs>
          <w:tab w:val="center" w:pos="5040"/>
          <w:tab w:val="right" w:pos="9360"/>
        </w:tabs>
        <w:ind w:left="720"/>
        <w:rPr>
          <w:rFonts w:ascii="Calibri" w:hAnsi="Calibri" w:cs="Aharoni"/>
          <w:bCs/>
          <w:spacing w:val="-2"/>
          <w:sz w:val="20"/>
          <w:szCs w:val="20"/>
        </w:rPr>
      </w:pPr>
      <w:r>
        <w:rPr>
          <w:rFonts w:ascii="Calibri" w:hAnsi="Calibri" w:cs="Aharoni"/>
          <w:bCs/>
          <w:spacing w:val="-2"/>
          <w:sz w:val="20"/>
          <w:szCs w:val="20"/>
        </w:rPr>
        <w:t>Executing Test cases</w:t>
      </w:r>
      <w:r w:rsidR="00234B0E" w:rsidRPr="00D21108">
        <w:rPr>
          <w:rFonts w:ascii="Calibri" w:hAnsi="Calibri" w:cs="Aharoni"/>
          <w:bCs/>
          <w:spacing w:val="-2"/>
          <w:sz w:val="20"/>
          <w:szCs w:val="20"/>
        </w:rPr>
        <w:t xml:space="preserve"> in SIT.IR and PPV</w:t>
      </w:r>
      <w:r>
        <w:rPr>
          <w:rFonts w:ascii="Calibri" w:hAnsi="Calibri" w:cs="Aharoni"/>
          <w:bCs/>
          <w:spacing w:val="-2"/>
          <w:sz w:val="20"/>
          <w:szCs w:val="20"/>
        </w:rPr>
        <w:t xml:space="preserve"> Environments</w:t>
      </w:r>
      <w:r w:rsidR="00234B0E" w:rsidRPr="00D21108">
        <w:rPr>
          <w:rFonts w:ascii="Calibri" w:hAnsi="Calibri" w:cs="Aharoni"/>
          <w:bCs/>
          <w:spacing w:val="-2"/>
          <w:sz w:val="20"/>
          <w:szCs w:val="20"/>
        </w:rPr>
        <w:t>.</w:t>
      </w:r>
    </w:p>
    <w:p w14:paraId="087302FD" w14:textId="1C3A3311" w:rsidR="00317805" w:rsidRPr="00D21108" w:rsidRDefault="001F0D6C" w:rsidP="009A62A5">
      <w:pPr>
        <w:tabs>
          <w:tab w:val="center" w:pos="5040"/>
          <w:tab w:val="right" w:pos="9360"/>
        </w:tabs>
        <w:ind w:left="720"/>
        <w:rPr>
          <w:rFonts w:ascii="Calibri" w:hAnsi="Calibri" w:cs="Aharoni"/>
          <w:bCs/>
          <w:spacing w:val="-2"/>
          <w:sz w:val="20"/>
          <w:szCs w:val="20"/>
        </w:rPr>
      </w:pPr>
      <w:r>
        <w:rPr>
          <w:rFonts w:ascii="Calibri" w:hAnsi="Calibri" w:cs="Aharoni"/>
          <w:bCs/>
          <w:spacing w:val="-2"/>
          <w:sz w:val="20"/>
          <w:szCs w:val="20"/>
        </w:rPr>
        <w:t>Report Test execution Summary.</w:t>
      </w:r>
    </w:p>
    <w:p w14:paraId="55718C3A" w14:textId="6E3B39FD" w:rsidR="00234B0E" w:rsidRPr="00D21108" w:rsidRDefault="00234B0E" w:rsidP="009A62A5">
      <w:pPr>
        <w:tabs>
          <w:tab w:val="center" w:pos="5040"/>
          <w:tab w:val="right" w:pos="9360"/>
        </w:tabs>
        <w:ind w:left="720"/>
        <w:rPr>
          <w:rFonts w:ascii="Calibri" w:hAnsi="Calibri" w:cs="Aharoni"/>
          <w:bCs/>
          <w:spacing w:val="-2"/>
          <w:sz w:val="20"/>
          <w:szCs w:val="20"/>
        </w:rPr>
      </w:pPr>
      <w:r w:rsidRPr="00D21108">
        <w:rPr>
          <w:rFonts w:ascii="Calibri" w:hAnsi="Calibri" w:cs="Aharoni"/>
          <w:bCs/>
          <w:spacing w:val="-2"/>
          <w:sz w:val="20"/>
          <w:szCs w:val="20"/>
        </w:rPr>
        <w:t>Defect Tracking, Defect Reporting and Defect closing.</w:t>
      </w:r>
    </w:p>
    <w:p w14:paraId="094BCA66" w14:textId="77777777" w:rsidR="003124D0" w:rsidRPr="00D21108" w:rsidRDefault="003124D0" w:rsidP="003124D0">
      <w:pPr>
        <w:tabs>
          <w:tab w:val="right" w:pos="9360"/>
        </w:tabs>
        <w:ind w:left="360"/>
        <w:jc w:val="both"/>
        <w:rPr>
          <w:rFonts w:ascii="Calibri" w:hAnsi="Calibri" w:cs="Aharoni"/>
          <w:spacing w:val="-2"/>
          <w:sz w:val="20"/>
          <w:szCs w:val="20"/>
        </w:rPr>
      </w:pPr>
    </w:p>
    <w:p w14:paraId="64627727" w14:textId="77777777" w:rsidR="003124D0" w:rsidRPr="00D21108" w:rsidRDefault="003124D0" w:rsidP="003124D0">
      <w:pPr>
        <w:tabs>
          <w:tab w:val="center" w:pos="5040"/>
          <w:tab w:val="right" w:pos="9360"/>
        </w:tabs>
        <w:jc w:val="both"/>
        <w:rPr>
          <w:rFonts w:ascii="Calibri" w:hAnsi="Calibri" w:cs="Aharoni"/>
          <w:bCs/>
          <w:spacing w:val="-2"/>
          <w:sz w:val="20"/>
          <w:szCs w:val="20"/>
        </w:rPr>
      </w:pPr>
    </w:p>
    <w:p w14:paraId="44B6C65C" w14:textId="77777777" w:rsidR="001F4D34" w:rsidRDefault="001F4D34" w:rsidP="003124D0">
      <w:pPr>
        <w:pBdr>
          <w:top w:val="single" w:sz="12" w:space="1" w:color="auto"/>
        </w:pBdr>
        <w:spacing w:before="120" w:after="120"/>
        <w:jc w:val="both"/>
        <w:outlineLvl w:val="0"/>
        <w:rPr>
          <w:rFonts w:ascii="Calibri" w:hAnsi="Calibri" w:cs="Aharoni"/>
          <w:b/>
          <w:sz w:val="20"/>
          <w:szCs w:val="20"/>
        </w:rPr>
      </w:pPr>
    </w:p>
    <w:p w14:paraId="32E480ED" w14:textId="77777777" w:rsidR="001F4D34" w:rsidRDefault="001F4D34" w:rsidP="003124D0">
      <w:pPr>
        <w:pBdr>
          <w:top w:val="single" w:sz="12" w:space="1" w:color="auto"/>
        </w:pBdr>
        <w:spacing w:before="120" w:after="120"/>
        <w:jc w:val="both"/>
        <w:outlineLvl w:val="0"/>
        <w:rPr>
          <w:rFonts w:ascii="Calibri" w:hAnsi="Calibri" w:cs="Aharoni"/>
          <w:b/>
          <w:sz w:val="20"/>
          <w:szCs w:val="20"/>
        </w:rPr>
      </w:pPr>
    </w:p>
    <w:p w14:paraId="0332E535" w14:textId="77777777" w:rsidR="001F4D34" w:rsidRDefault="001F4D34" w:rsidP="003124D0">
      <w:pPr>
        <w:pBdr>
          <w:top w:val="single" w:sz="12" w:space="1" w:color="auto"/>
        </w:pBdr>
        <w:spacing w:before="120" w:after="120"/>
        <w:jc w:val="both"/>
        <w:outlineLvl w:val="0"/>
        <w:rPr>
          <w:rFonts w:ascii="Calibri" w:hAnsi="Calibri" w:cs="Aharoni"/>
          <w:b/>
          <w:sz w:val="20"/>
          <w:szCs w:val="20"/>
        </w:rPr>
      </w:pPr>
    </w:p>
    <w:p w14:paraId="3081EF1B" w14:textId="77777777" w:rsidR="003124D0" w:rsidRDefault="003124D0" w:rsidP="003124D0">
      <w:pPr>
        <w:pBdr>
          <w:top w:val="single" w:sz="12" w:space="1" w:color="auto"/>
        </w:pBdr>
        <w:spacing w:before="120" w:after="120"/>
        <w:jc w:val="both"/>
        <w:outlineLvl w:val="0"/>
        <w:rPr>
          <w:rFonts w:ascii="Calibri" w:hAnsi="Calibri" w:cs="Aharoni"/>
          <w:b/>
          <w:sz w:val="20"/>
          <w:szCs w:val="20"/>
        </w:rPr>
      </w:pPr>
      <w:r w:rsidRPr="00D21108">
        <w:rPr>
          <w:rFonts w:ascii="Calibri" w:hAnsi="Calibri" w:cs="Aharoni"/>
          <w:b/>
          <w:sz w:val="20"/>
          <w:szCs w:val="20"/>
        </w:rPr>
        <w:t>EDUCATION, TRAINING &amp; CERTIFICATIONS</w:t>
      </w:r>
    </w:p>
    <w:p w14:paraId="5182094F" w14:textId="77777777" w:rsidR="001F4D34" w:rsidRPr="00D21108" w:rsidRDefault="001F4D34" w:rsidP="003124D0">
      <w:pPr>
        <w:pBdr>
          <w:top w:val="single" w:sz="12" w:space="1" w:color="auto"/>
        </w:pBdr>
        <w:spacing w:before="120" w:after="120"/>
        <w:jc w:val="both"/>
        <w:outlineLvl w:val="0"/>
        <w:rPr>
          <w:rFonts w:ascii="Calibri" w:hAnsi="Calibri" w:cs="Aharoni"/>
          <w:b/>
          <w:sz w:val="20"/>
          <w:szCs w:val="20"/>
        </w:rPr>
      </w:pPr>
    </w:p>
    <w:p w14:paraId="08D52190" w14:textId="3384B46A" w:rsidR="001156D7" w:rsidRDefault="00D71535" w:rsidP="003124D0">
      <w:pPr>
        <w:numPr>
          <w:ilvl w:val="0"/>
          <w:numId w:val="29"/>
        </w:numPr>
        <w:rPr>
          <w:rFonts w:ascii="Calibri" w:hAnsi="Calibri" w:cs="Aharoni"/>
          <w:bCs/>
          <w:sz w:val="20"/>
          <w:szCs w:val="20"/>
        </w:rPr>
      </w:pPr>
      <w:bookmarkStart w:id="1" w:name="eED"/>
      <w:bookmarkEnd w:id="1"/>
      <w:r w:rsidRPr="00D21108">
        <w:rPr>
          <w:rFonts w:ascii="Calibri" w:hAnsi="Calibri" w:cs="Aharoni"/>
          <w:bCs/>
          <w:sz w:val="20"/>
          <w:szCs w:val="20"/>
        </w:rPr>
        <w:t>B.Sc.</w:t>
      </w:r>
      <w:r w:rsidR="001156D7" w:rsidRPr="00D21108">
        <w:rPr>
          <w:rFonts w:ascii="Calibri" w:hAnsi="Calibri" w:cs="Aharoni"/>
          <w:bCs/>
          <w:sz w:val="20"/>
          <w:szCs w:val="20"/>
        </w:rPr>
        <w:t>(computers)</w:t>
      </w:r>
    </w:p>
    <w:p w14:paraId="04AC06A0" w14:textId="5686E351" w:rsidR="001F4D34" w:rsidRPr="00D21108" w:rsidRDefault="001F4D34" w:rsidP="003124D0">
      <w:pPr>
        <w:numPr>
          <w:ilvl w:val="0"/>
          <w:numId w:val="29"/>
        </w:numPr>
        <w:rPr>
          <w:rFonts w:ascii="Calibri" w:hAnsi="Calibri" w:cs="Aharoni"/>
          <w:bCs/>
          <w:sz w:val="20"/>
          <w:szCs w:val="20"/>
        </w:rPr>
      </w:pPr>
      <w:r>
        <w:rPr>
          <w:rFonts w:ascii="Calibri" w:hAnsi="Calibri" w:cs="Aharoni"/>
          <w:bCs/>
          <w:sz w:val="20"/>
          <w:szCs w:val="20"/>
        </w:rPr>
        <w:t xml:space="preserve">M.B.A </w:t>
      </w:r>
    </w:p>
    <w:p w14:paraId="0B9A29AB" w14:textId="77777777" w:rsidR="003124D0" w:rsidRPr="00D21108" w:rsidRDefault="003124D0" w:rsidP="003124D0">
      <w:pPr>
        <w:ind w:left="360"/>
        <w:rPr>
          <w:rFonts w:ascii="Calibri" w:hAnsi="Calibri" w:cs="Aharoni"/>
          <w:sz w:val="20"/>
          <w:szCs w:val="20"/>
        </w:rPr>
      </w:pPr>
    </w:p>
    <w:p w14:paraId="343D293D" w14:textId="77777777" w:rsidR="003124D0" w:rsidRPr="00D21108" w:rsidRDefault="003124D0" w:rsidP="003124D0">
      <w:pPr>
        <w:pBdr>
          <w:top w:val="single" w:sz="12" w:space="1" w:color="auto"/>
        </w:pBdr>
        <w:spacing w:before="120" w:after="120"/>
        <w:jc w:val="both"/>
        <w:outlineLvl w:val="0"/>
        <w:rPr>
          <w:rFonts w:ascii="Calibri" w:hAnsi="Calibri" w:cs="Aharoni"/>
          <w:b/>
          <w:sz w:val="20"/>
          <w:szCs w:val="20"/>
        </w:rPr>
      </w:pPr>
      <w:r w:rsidRPr="00D21108">
        <w:rPr>
          <w:rFonts w:ascii="Calibri" w:hAnsi="Calibri" w:cs="Aharoni"/>
          <w:b/>
          <w:sz w:val="20"/>
          <w:szCs w:val="20"/>
        </w:rPr>
        <w:t>PUBLICATIONS, PRESENTATIONS &amp; AFFILIATIONS/MEMBERSHIPS</w:t>
      </w:r>
    </w:p>
    <w:p w14:paraId="2963D1C4" w14:textId="77777777" w:rsidR="003124D0" w:rsidRPr="00D21108" w:rsidRDefault="003124D0" w:rsidP="003124D0">
      <w:pPr>
        <w:numPr>
          <w:ilvl w:val="0"/>
          <w:numId w:val="29"/>
        </w:numPr>
        <w:rPr>
          <w:rFonts w:ascii="Calibri" w:hAnsi="Calibri" w:cs="Aharoni"/>
          <w:bCs/>
          <w:sz w:val="20"/>
          <w:szCs w:val="20"/>
        </w:rPr>
      </w:pPr>
      <w:r w:rsidRPr="00D21108">
        <w:rPr>
          <w:rFonts w:ascii="Calibri" w:hAnsi="Calibri" w:cs="Aharoni"/>
          <w:bCs/>
          <w:sz w:val="20"/>
          <w:szCs w:val="20"/>
        </w:rPr>
        <w:t>Publication Details</w:t>
      </w:r>
    </w:p>
    <w:p w14:paraId="7573266A" w14:textId="77777777" w:rsidR="003124D0" w:rsidRPr="00D21108" w:rsidRDefault="003124D0" w:rsidP="003124D0">
      <w:pPr>
        <w:numPr>
          <w:ilvl w:val="0"/>
          <w:numId w:val="29"/>
        </w:numPr>
        <w:rPr>
          <w:rFonts w:ascii="Calibri" w:hAnsi="Calibri" w:cs="Aharoni"/>
          <w:sz w:val="20"/>
          <w:szCs w:val="20"/>
        </w:rPr>
      </w:pPr>
      <w:r w:rsidRPr="00D21108">
        <w:rPr>
          <w:rFonts w:ascii="Calibri" w:hAnsi="Calibri" w:cs="Aharoni"/>
          <w:sz w:val="20"/>
          <w:szCs w:val="20"/>
        </w:rPr>
        <w:t>Presentations Details</w:t>
      </w:r>
    </w:p>
    <w:p w14:paraId="5D95A505" w14:textId="77777777" w:rsidR="003124D0" w:rsidRPr="00D21108" w:rsidRDefault="003124D0" w:rsidP="003124D0">
      <w:pPr>
        <w:numPr>
          <w:ilvl w:val="0"/>
          <w:numId w:val="29"/>
        </w:numPr>
        <w:rPr>
          <w:rFonts w:ascii="Calibri" w:hAnsi="Calibri" w:cs="Aharoni"/>
          <w:sz w:val="20"/>
          <w:szCs w:val="20"/>
        </w:rPr>
      </w:pPr>
      <w:r w:rsidRPr="00D21108">
        <w:rPr>
          <w:rFonts w:ascii="Calibri" w:hAnsi="Calibri" w:cs="Aharoni"/>
          <w:sz w:val="20"/>
          <w:szCs w:val="20"/>
        </w:rPr>
        <w:t>Affiliations/Memberships</w:t>
      </w:r>
    </w:p>
    <w:p w14:paraId="50E89C0A" w14:textId="77777777" w:rsidR="003124D0" w:rsidRPr="00D21108" w:rsidRDefault="003124D0" w:rsidP="003124D0">
      <w:pPr>
        <w:rPr>
          <w:rFonts w:ascii="Calibri" w:hAnsi="Calibri" w:cs="Aharoni"/>
          <w:sz w:val="20"/>
          <w:szCs w:val="20"/>
        </w:rPr>
      </w:pPr>
    </w:p>
    <w:p w14:paraId="06B702B4" w14:textId="77777777" w:rsidR="003124D0" w:rsidRPr="00D21108" w:rsidRDefault="003124D0" w:rsidP="003124D0">
      <w:pPr>
        <w:pBdr>
          <w:top w:val="single" w:sz="12" w:space="1" w:color="auto"/>
        </w:pBdr>
        <w:tabs>
          <w:tab w:val="left" w:pos="360"/>
          <w:tab w:val="center" w:pos="5040"/>
          <w:tab w:val="right" w:pos="9360"/>
        </w:tabs>
        <w:jc w:val="both"/>
        <w:rPr>
          <w:rFonts w:ascii="Calibri" w:hAnsi="Calibri" w:cs="Aharoni"/>
          <w:sz w:val="20"/>
          <w:szCs w:val="20"/>
        </w:rPr>
      </w:pPr>
      <w:r w:rsidRPr="00D21108">
        <w:rPr>
          <w:rFonts w:ascii="Calibri" w:hAnsi="Calibri" w:cs="Aharoni"/>
          <w:sz w:val="20"/>
          <w:szCs w:val="20"/>
        </w:rPr>
        <w:t xml:space="preserve"> </w:t>
      </w:r>
    </w:p>
    <w:p w14:paraId="35EF696A" w14:textId="77777777" w:rsidR="003124D0" w:rsidRPr="00D21108" w:rsidRDefault="003124D0" w:rsidP="003124D0">
      <w:pPr>
        <w:rPr>
          <w:rFonts w:ascii="Calibri" w:hAnsi="Calibri" w:cs="Aharoni"/>
          <w:sz w:val="20"/>
          <w:szCs w:val="20"/>
        </w:rPr>
      </w:pPr>
      <w:r w:rsidRPr="00D21108">
        <w:rPr>
          <w:rFonts w:ascii="Calibri" w:hAnsi="Calibri" w:cs="Aharoni"/>
          <w:sz w:val="20"/>
          <w:szCs w:val="20"/>
        </w:rPr>
        <w:t xml:space="preserve"> </w:t>
      </w:r>
    </w:p>
    <w:p w14:paraId="3CABDFEC" w14:textId="77777777" w:rsidR="003124D0" w:rsidRPr="00D21108" w:rsidRDefault="003124D0" w:rsidP="003124D0">
      <w:pPr>
        <w:rPr>
          <w:rFonts w:ascii="Calibri" w:hAnsi="Calibri" w:cs="Aharoni"/>
          <w:sz w:val="20"/>
          <w:szCs w:val="20"/>
        </w:rPr>
      </w:pPr>
    </w:p>
    <w:p w14:paraId="791E371A" w14:textId="77777777" w:rsidR="004D0430" w:rsidRPr="00D21108" w:rsidRDefault="004D0430" w:rsidP="003124D0">
      <w:pPr>
        <w:rPr>
          <w:rFonts w:ascii="Calibri" w:hAnsi="Calibri" w:cs="Aharoni"/>
          <w:sz w:val="20"/>
          <w:szCs w:val="20"/>
        </w:rPr>
      </w:pPr>
    </w:p>
    <w:sectPr w:rsidR="004D0430" w:rsidRPr="00D21108" w:rsidSect="00472A9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8AD21" w14:textId="77777777" w:rsidR="004A3FB1" w:rsidRDefault="004A3FB1" w:rsidP="00DA088A">
      <w:r>
        <w:separator/>
      </w:r>
    </w:p>
  </w:endnote>
  <w:endnote w:type="continuationSeparator" w:id="0">
    <w:p w14:paraId="6B30E35F" w14:textId="77777777" w:rsidR="004A3FB1" w:rsidRDefault="004A3FB1" w:rsidP="00DA088A">
      <w:r>
        <w:continuationSeparator/>
      </w:r>
    </w:p>
  </w:endnote>
  <w:endnote w:type="continuationNotice" w:id="1">
    <w:p w14:paraId="1C336DB6" w14:textId="77777777" w:rsidR="004A3FB1" w:rsidRDefault="004A3F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Rmn 12p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DD8BE" w14:textId="77777777" w:rsidR="004A3FB1" w:rsidRDefault="004A3FB1" w:rsidP="00DA088A">
      <w:r>
        <w:separator/>
      </w:r>
    </w:p>
  </w:footnote>
  <w:footnote w:type="continuationSeparator" w:id="0">
    <w:p w14:paraId="24D6276D" w14:textId="77777777" w:rsidR="004A3FB1" w:rsidRDefault="004A3FB1" w:rsidP="00DA088A">
      <w:r>
        <w:continuationSeparator/>
      </w:r>
    </w:p>
  </w:footnote>
  <w:footnote w:type="continuationNotice" w:id="1">
    <w:p w14:paraId="6898D841" w14:textId="77777777" w:rsidR="004A3FB1" w:rsidRDefault="004A3F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E371F" w14:textId="6C473E30" w:rsidR="00434448" w:rsidRDefault="00434448" w:rsidP="00753490">
    <w:pPr>
      <w:pStyle w:val="Header"/>
      <w:tabs>
        <w:tab w:val="left" w:pos="540"/>
        <w:tab w:val="left" w:pos="630"/>
      </w:tabs>
      <w:ind w:left="-817" w:hanging="90"/>
    </w:pPr>
  </w:p>
  <w:p w14:paraId="791E3720" w14:textId="77777777" w:rsidR="00434448" w:rsidRDefault="004344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4684C0E"/>
    <w:lvl w:ilvl="0">
      <w:numFmt w:val="decimal"/>
      <w:pStyle w:val="EducationDetails"/>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00000008"/>
    <w:multiLevelType w:val="singleLevel"/>
    <w:tmpl w:val="00000008"/>
    <w:lvl w:ilvl="0">
      <w:start w:val="1"/>
      <w:numFmt w:val="bullet"/>
      <w:lvlText w:val="Ø"/>
      <w:lvlJc w:val="left"/>
      <w:pPr>
        <w:tabs>
          <w:tab w:val="num" w:pos="720"/>
        </w:tabs>
      </w:pPr>
      <w:rPr>
        <w:rFonts w:ascii="Wingdings" w:hAnsi="Wingdings"/>
      </w:rPr>
    </w:lvl>
  </w:abstractNum>
  <w:abstractNum w:abstractNumId="5" w15:restartNumberingAfterBreak="0">
    <w:nsid w:val="00000009"/>
    <w:multiLevelType w:val="singleLevel"/>
    <w:tmpl w:val="00000009"/>
    <w:name w:val="WW8Num13"/>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00000010"/>
    <w:multiLevelType w:val="singleLevel"/>
    <w:tmpl w:val="00000010"/>
    <w:name w:val="WW8Num23"/>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00000011"/>
    <w:multiLevelType w:val="singleLevel"/>
    <w:tmpl w:val="00000011"/>
    <w:name w:val="WW8Num24"/>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0000012"/>
    <w:multiLevelType w:val="singleLevel"/>
    <w:tmpl w:val="00000012"/>
    <w:name w:val="WW8Num25"/>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00000014"/>
    <w:multiLevelType w:val="singleLevel"/>
    <w:tmpl w:val="00000014"/>
    <w:name w:val="WW8Num28"/>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0097604C"/>
    <w:multiLevelType w:val="hybridMultilevel"/>
    <w:tmpl w:val="864E05F2"/>
    <w:lvl w:ilvl="0" w:tplc="9B64E58C">
      <w:start w:val="1"/>
      <w:numFmt w:val="bullet"/>
      <w:pStyle w:val="Normaljustify"/>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1" w15:restartNumberingAfterBreak="0">
    <w:nsid w:val="04FB3EDA"/>
    <w:multiLevelType w:val="hybridMultilevel"/>
    <w:tmpl w:val="DCCE69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05E4227C"/>
    <w:multiLevelType w:val="hybridMultilevel"/>
    <w:tmpl w:val="70D8A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1F6EDE"/>
    <w:multiLevelType w:val="hybridMultilevel"/>
    <w:tmpl w:val="D622737A"/>
    <w:lvl w:ilvl="0" w:tplc="8FF63E28">
      <w:start w:val="1"/>
      <w:numFmt w:val="bullet"/>
      <w:lvlText w:val=""/>
      <w:lvlJc w:val="left"/>
      <w:pPr>
        <w:tabs>
          <w:tab w:val="num" w:pos="504"/>
        </w:tabs>
        <w:ind w:left="432"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0175C5"/>
    <w:multiLevelType w:val="hybridMultilevel"/>
    <w:tmpl w:val="000C3D6E"/>
    <w:lvl w:ilvl="0" w:tplc="F124800E">
      <w:numFmt w:val="bullet"/>
      <w:lvlText w:val="•"/>
      <w:lvlJc w:val="left"/>
      <w:pPr>
        <w:ind w:left="1440" w:hanging="72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A435D3"/>
    <w:multiLevelType w:val="hybridMultilevel"/>
    <w:tmpl w:val="2830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7D00EB"/>
    <w:multiLevelType w:val="hybridMultilevel"/>
    <w:tmpl w:val="A5D213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0F06E0"/>
    <w:multiLevelType w:val="hybridMultilevel"/>
    <w:tmpl w:val="C6A06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670EE"/>
    <w:multiLevelType w:val="hybridMultilevel"/>
    <w:tmpl w:val="5CE8ACBE"/>
    <w:lvl w:ilvl="0" w:tplc="0409000D">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42E7F72"/>
    <w:multiLevelType w:val="singleLevel"/>
    <w:tmpl w:val="4B2A00FE"/>
    <w:lvl w:ilvl="0">
      <w:start w:val="1"/>
      <w:numFmt w:val="bullet"/>
      <w:pStyle w:val="BulletIndent"/>
      <w:lvlText w:val=""/>
      <w:lvlJc w:val="left"/>
      <w:pPr>
        <w:tabs>
          <w:tab w:val="num" w:pos="360"/>
        </w:tabs>
        <w:ind w:left="360" w:hanging="360"/>
      </w:pPr>
      <w:rPr>
        <w:rFonts w:ascii="Marlett" w:hAnsi="Marlett" w:hint="default"/>
      </w:rPr>
    </w:lvl>
  </w:abstractNum>
  <w:abstractNum w:abstractNumId="20" w15:restartNumberingAfterBreak="0">
    <w:nsid w:val="3A517C5A"/>
    <w:multiLevelType w:val="hybridMultilevel"/>
    <w:tmpl w:val="9A4C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01268"/>
    <w:multiLevelType w:val="hybridMultilevel"/>
    <w:tmpl w:val="964A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033202"/>
    <w:multiLevelType w:val="hybridMultilevel"/>
    <w:tmpl w:val="5BCACE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622D59"/>
    <w:multiLevelType w:val="hybridMultilevel"/>
    <w:tmpl w:val="CB1A5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323AC"/>
    <w:multiLevelType w:val="hybridMultilevel"/>
    <w:tmpl w:val="C1766C28"/>
    <w:lvl w:ilvl="0" w:tplc="100C1696">
      <w:numFmt w:val="bullet"/>
      <w:lvlText w:val="•"/>
      <w:lvlJc w:val="left"/>
      <w:pPr>
        <w:ind w:left="2160" w:hanging="144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67183E"/>
    <w:multiLevelType w:val="hybridMultilevel"/>
    <w:tmpl w:val="83FA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533FEC"/>
    <w:multiLevelType w:val="hybridMultilevel"/>
    <w:tmpl w:val="BEDC799A"/>
    <w:lvl w:ilvl="0" w:tplc="71DA3892">
      <w:numFmt w:val="bullet"/>
      <w:lvlText w:val="•"/>
      <w:lvlJc w:val="left"/>
      <w:pPr>
        <w:ind w:left="1440" w:hanging="72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1649B3"/>
    <w:multiLevelType w:val="hybridMultilevel"/>
    <w:tmpl w:val="8F121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C40E72"/>
    <w:multiLevelType w:val="hybridMultilevel"/>
    <w:tmpl w:val="58A4E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21D5888"/>
    <w:multiLevelType w:val="hybridMultilevel"/>
    <w:tmpl w:val="62D6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4B310B"/>
    <w:multiLevelType w:val="hybridMultilevel"/>
    <w:tmpl w:val="4198EE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243A7F"/>
    <w:multiLevelType w:val="hybridMultilevel"/>
    <w:tmpl w:val="BB703B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5AA2FF9"/>
    <w:multiLevelType w:val="hybridMultilevel"/>
    <w:tmpl w:val="1CA42BDA"/>
    <w:lvl w:ilvl="0" w:tplc="00000005">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9903EBD"/>
    <w:multiLevelType w:val="hybridMultilevel"/>
    <w:tmpl w:val="32B23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60431D"/>
    <w:multiLevelType w:val="hybridMultilevel"/>
    <w:tmpl w:val="CF4040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E65814"/>
    <w:multiLevelType w:val="hybridMultilevel"/>
    <w:tmpl w:val="775E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666447"/>
    <w:multiLevelType w:val="hybridMultilevel"/>
    <w:tmpl w:val="8BBAD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6344CC"/>
    <w:multiLevelType w:val="hybridMultilevel"/>
    <w:tmpl w:val="3E4C3D46"/>
    <w:lvl w:ilvl="0" w:tplc="C74EB556">
      <w:start w:val="1"/>
      <w:numFmt w:val="decimal"/>
      <w:lvlText w:val="%1."/>
      <w:lvlJc w:val="left"/>
      <w:pPr>
        <w:tabs>
          <w:tab w:val="num" w:pos="540"/>
        </w:tabs>
        <w:ind w:left="540" w:hanging="360"/>
      </w:pPr>
      <w:rPr>
        <w:rFonts w:hint="default"/>
      </w:rPr>
    </w:lvl>
    <w:lvl w:ilvl="1" w:tplc="40090019" w:tentative="1">
      <w:start w:val="1"/>
      <w:numFmt w:val="lowerLetter"/>
      <w:lvlText w:val="%2."/>
      <w:lvlJc w:val="left"/>
      <w:pPr>
        <w:tabs>
          <w:tab w:val="num" w:pos="1230"/>
        </w:tabs>
        <w:ind w:left="1230" w:hanging="360"/>
      </w:pPr>
    </w:lvl>
    <w:lvl w:ilvl="2" w:tplc="4009001B" w:tentative="1">
      <w:start w:val="1"/>
      <w:numFmt w:val="lowerRoman"/>
      <w:lvlText w:val="%3."/>
      <w:lvlJc w:val="right"/>
      <w:pPr>
        <w:tabs>
          <w:tab w:val="num" w:pos="1950"/>
        </w:tabs>
        <w:ind w:left="1950" w:hanging="180"/>
      </w:pPr>
    </w:lvl>
    <w:lvl w:ilvl="3" w:tplc="4009000F" w:tentative="1">
      <w:start w:val="1"/>
      <w:numFmt w:val="decimal"/>
      <w:lvlText w:val="%4."/>
      <w:lvlJc w:val="left"/>
      <w:pPr>
        <w:tabs>
          <w:tab w:val="num" w:pos="2670"/>
        </w:tabs>
        <w:ind w:left="2670" w:hanging="360"/>
      </w:pPr>
    </w:lvl>
    <w:lvl w:ilvl="4" w:tplc="40090019" w:tentative="1">
      <w:start w:val="1"/>
      <w:numFmt w:val="lowerLetter"/>
      <w:lvlText w:val="%5."/>
      <w:lvlJc w:val="left"/>
      <w:pPr>
        <w:tabs>
          <w:tab w:val="num" w:pos="3390"/>
        </w:tabs>
        <w:ind w:left="3390" w:hanging="360"/>
      </w:pPr>
    </w:lvl>
    <w:lvl w:ilvl="5" w:tplc="4009001B" w:tentative="1">
      <w:start w:val="1"/>
      <w:numFmt w:val="lowerRoman"/>
      <w:lvlText w:val="%6."/>
      <w:lvlJc w:val="right"/>
      <w:pPr>
        <w:tabs>
          <w:tab w:val="num" w:pos="4110"/>
        </w:tabs>
        <w:ind w:left="4110" w:hanging="180"/>
      </w:pPr>
    </w:lvl>
    <w:lvl w:ilvl="6" w:tplc="4009000F" w:tentative="1">
      <w:start w:val="1"/>
      <w:numFmt w:val="decimal"/>
      <w:lvlText w:val="%7."/>
      <w:lvlJc w:val="left"/>
      <w:pPr>
        <w:tabs>
          <w:tab w:val="num" w:pos="4830"/>
        </w:tabs>
        <w:ind w:left="4830" w:hanging="360"/>
      </w:pPr>
    </w:lvl>
    <w:lvl w:ilvl="7" w:tplc="40090019" w:tentative="1">
      <w:start w:val="1"/>
      <w:numFmt w:val="lowerLetter"/>
      <w:lvlText w:val="%8."/>
      <w:lvlJc w:val="left"/>
      <w:pPr>
        <w:tabs>
          <w:tab w:val="num" w:pos="5550"/>
        </w:tabs>
        <w:ind w:left="5550" w:hanging="360"/>
      </w:pPr>
    </w:lvl>
    <w:lvl w:ilvl="8" w:tplc="4009001B" w:tentative="1">
      <w:start w:val="1"/>
      <w:numFmt w:val="lowerRoman"/>
      <w:lvlText w:val="%9."/>
      <w:lvlJc w:val="right"/>
      <w:pPr>
        <w:tabs>
          <w:tab w:val="num" w:pos="6270"/>
        </w:tabs>
        <w:ind w:left="6270" w:hanging="180"/>
      </w:pPr>
    </w:lvl>
  </w:abstractNum>
  <w:abstractNum w:abstractNumId="38" w15:restartNumberingAfterBreak="0">
    <w:nsid w:val="6F557070"/>
    <w:multiLevelType w:val="hybridMultilevel"/>
    <w:tmpl w:val="ABF2DD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1E353F0"/>
    <w:multiLevelType w:val="hybridMultilevel"/>
    <w:tmpl w:val="97FAB8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BC41CB"/>
    <w:multiLevelType w:val="hybridMultilevel"/>
    <w:tmpl w:val="A9D6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EB4D8F"/>
    <w:multiLevelType w:val="hybridMultilevel"/>
    <w:tmpl w:val="444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0544A"/>
    <w:multiLevelType w:val="hybridMultilevel"/>
    <w:tmpl w:val="A9F00188"/>
    <w:lvl w:ilvl="0" w:tplc="FFFFFFFF">
      <w:start w:val="1"/>
      <w:numFmt w:val="bullet"/>
      <w:pStyle w:val="NormalVerdana"/>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3" w15:restartNumberingAfterBreak="0">
    <w:nsid w:val="761A0EA8"/>
    <w:multiLevelType w:val="hybridMultilevel"/>
    <w:tmpl w:val="F1A6EF3A"/>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8F6444C"/>
    <w:multiLevelType w:val="hybridMultilevel"/>
    <w:tmpl w:val="BC30F4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15"/>
  </w:num>
  <w:num w:numId="4">
    <w:abstractNumId w:val="21"/>
  </w:num>
  <w:num w:numId="5">
    <w:abstractNumId w:val="29"/>
  </w:num>
  <w:num w:numId="6">
    <w:abstractNumId w:val="25"/>
  </w:num>
  <w:num w:numId="7">
    <w:abstractNumId w:val="35"/>
  </w:num>
  <w:num w:numId="8">
    <w:abstractNumId w:val="1"/>
  </w:num>
  <w:num w:numId="9">
    <w:abstractNumId w:val="20"/>
  </w:num>
  <w:num w:numId="10">
    <w:abstractNumId w:val="23"/>
  </w:num>
  <w:num w:numId="11">
    <w:abstractNumId w:val="33"/>
  </w:num>
  <w:num w:numId="12">
    <w:abstractNumId w:val="41"/>
  </w:num>
  <w:num w:numId="13">
    <w:abstractNumId w:val="39"/>
  </w:num>
  <w:num w:numId="14">
    <w:abstractNumId w:val="37"/>
  </w:num>
  <w:num w:numId="15">
    <w:abstractNumId w:val="40"/>
  </w:num>
  <w:num w:numId="16">
    <w:abstractNumId w:val="28"/>
  </w:num>
  <w:num w:numId="17">
    <w:abstractNumId w:val="36"/>
  </w:num>
  <w:num w:numId="18">
    <w:abstractNumId w:val="27"/>
  </w:num>
  <w:num w:numId="19">
    <w:abstractNumId w:val="4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8"/>
  </w:num>
  <w:num w:numId="22">
    <w:abstractNumId w:val="6"/>
  </w:num>
  <w:num w:numId="23">
    <w:abstractNumId w:val="9"/>
  </w:num>
  <w:num w:numId="24">
    <w:abstractNumId w:val="5"/>
  </w:num>
  <w:num w:numId="25">
    <w:abstractNumId w:val="18"/>
  </w:num>
  <w:num w:numId="26">
    <w:abstractNumId w:val="43"/>
  </w:num>
  <w:num w:numId="27">
    <w:abstractNumId w:val="0"/>
    <w:lvlOverride w:ilvl="0">
      <w:lvl w:ilvl="0">
        <w:numFmt w:val="bullet"/>
        <w:pStyle w:val="EducationDetails"/>
        <w:lvlText w:val=""/>
        <w:legacy w:legacy="1" w:legacySpace="0" w:legacyIndent="360"/>
        <w:lvlJc w:val="left"/>
        <w:rPr>
          <w:rFonts w:ascii="Symbol" w:hAnsi="Symbol" w:hint="default"/>
        </w:rPr>
      </w:lvl>
    </w:lvlOverride>
  </w:num>
  <w:num w:numId="28">
    <w:abstractNumId w:val="11"/>
  </w:num>
  <w:num w:numId="29">
    <w:abstractNumId w:val="44"/>
  </w:num>
  <w:num w:numId="30">
    <w:abstractNumId w:val="13"/>
  </w:num>
  <w:num w:numId="31">
    <w:abstractNumId w:val="31"/>
  </w:num>
  <w:num w:numId="32">
    <w:abstractNumId w:val="34"/>
  </w:num>
  <w:num w:numId="33">
    <w:abstractNumId w:val="4"/>
  </w:num>
  <w:num w:numId="34">
    <w:abstractNumId w:val="38"/>
  </w:num>
  <w:num w:numId="35">
    <w:abstractNumId w:val="16"/>
  </w:num>
  <w:num w:numId="36">
    <w:abstractNumId w:val="24"/>
  </w:num>
  <w:num w:numId="37">
    <w:abstractNumId w:val="30"/>
  </w:num>
  <w:num w:numId="38">
    <w:abstractNumId w:val="14"/>
  </w:num>
  <w:num w:numId="39">
    <w:abstractNumId w:val="22"/>
  </w:num>
  <w:num w:numId="40">
    <w:abstractNumId w:val="26"/>
  </w:num>
  <w:num w:numId="41">
    <w:abstractNumId w:val="12"/>
  </w:num>
  <w:num w:numId="42">
    <w:abstractNumId w:val="17"/>
  </w:num>
  <w:num w:numId="43">
    <w:abstractNumId w:val="0"/>
    <w:lvlOverride w:ilvl="0">
      <w:lvl w:ilvl="0">
        <w:start w:val="1"/>
        <w:numFmt w:val="bullet"/>
        <w:pStyle w:val="EducationDetails"/>
        <w:lvlText w:val=""/>
        <w:lvlJc w:val="left"/>
        <w:pPr>
          <w:tabs>
            <w:tab w:val="num" w:pos="0"/>
          </w:tabs>
          <w:ind w:left="360" w:hanging="360"/>
        </w:pPr>
        <w:rPr>
          <w:rFonts w:ascii="Symbol" w:hAnsi="Symbol" w:hint="default"/>
        </w:rPr>
      </w:lvl>
    </w:lvlOverride>
  </w:num>
  <w:num w:numId="44">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88A"/>
    <w:rsid w:val="00001CCB"/>
    <w:rsid w:val="00002423"/>
    <w:rsid w:val="000024B0"/>
    <w:rsid w:val="000050C5"/>
    <w:rsid w:val="0001366F"/>
    <w:rsid w:val="00015B0D"/>
    <w:rsid w:val="00016B9D"/>
    <w:rsid w:val="000271B4"/>
    <w:rsid w:val="000306A6"/>
    <w:rsid w:val="000320B3"/>
    <w:rsid w:val="00041141"/>
    <w:rsid w:val="00051870"/>
    <w:rsid w:val="000520F8"/>
    <w:rsid w:val="0006281B"/>
    <w:rsid w:val="00073A3F"/>
    <w:rsid w:val="00077B23"/>
    <w:rsid w:val="0009308B"/>
    <w:rsid w:val="00096490"/>
    <w:rsid w:val="00097999"/>
    <w:rsid w:val="000B1732"/>
    <w:rsid w:val="000C6455"/>
    <w:rsid w:val="000C6DB2"/>
    <w:rsid w:val="000E2F5F"/>
    <w:rsid w:val="000F19DA"/>
    <w:rsid w:val="001156D7"/>
    <w:rsid w:val="00115701"/>
    <w:rsid w:val="001203AC"/>
    <w:rsid w:val="00136C86"/>
    <w:rsid w:val="00151537"/>
    <w:rsid w:val="0015190F"/>
    <w:rsid w:val="00157CD5"/>
    <w:rsid w:val="001632F5"/>
    <w:rsid w:val="00165F2B"/>
    <w:rsid w:val="00166470"/>
    <w:rsid w:val="001666A0"/>
    <w:rsid w:val="00170A71"/>
    <w:rsid w:val="00171A51"/>
    <w:rsid w:val="00176204"/>
    <w:rsid w:val="00177F8E"/>
    <w:rsid w:val="0018210B"/>
    <w:rsid w:val="00183F34"/>
    <w:rsid w:val="00185E39"/>
    <w:rsid w:val="0019588B"/>
    <w:rsid w:val="00195ECC"/>
    <w:rsid w:val="001A414E"/>
    <w:rsid w:val="001A6DA2"/>
    <w:rsid w:val="001B0872"/>
    <w:rsid w:val="001B27FD"/>
    <w:rsid w:val="001B2DFD"/>
    <w:rsid w:val="001B5E2A"/>
    <w:rsid w:val="001C1F2C"/>
    <w:rsid w:val="001C4B20"/>
    <w:rsid w:val="001D32DC"/>
    <w:rsid w:val="001D60DB"/>
    <w:rsid w:val="001E232C"/>
    <w:rsid w:val="001E393D"/>
    <w:rsid w:val="001F0D6C"/>
    <w:rsid w:val="001F4D34"/>
    <w:rsid w:val="00203DB8"/>
    <w:rsid w:val="00207BAE"/>
    <w:rsid w:val="00212CC0"/>
    <w:rsid w:val="002166B4"/>
    <w:rsid w:val="00220D30"/>
    <w:rsid w:val="00226A9C"/>
    <w:rsid w:val="00232732"/>
    <w:rsid w:val="00234B0E"/>
    <w:rsid w:val="002518D6"/>
    <w:rsid w:val="00276344"/>
    <w:rsid w:val="00294418"/>
    <w:rsid w:val="002A4673"/>
    <w:rsid w:val="002A4B8E"/>
    <w:rsid w:val="002A5D8A"/>
    <w:rsid w:val="002A697C"/>
    <w:rsid w:val="002B161C"/>
    <w:rsid w:val="002B4DEB"/>
    <w:rsid w:val="002C3D87"/>
    <w:rsid w:val="002D7E19"/>
    <w:rsid w:val="002E42C3"/>
    <w:rsid w:val="00302341"/>
    <w:rsid w:val="003056F5"/>
    <w:rsid w:val="003124D0"/>
    <w:rsid w:val="00314D0F"/>
    <w:rsid w:val="00317805"/>
    <w:rsid w:val="00324E8A"/>
    <w:rsid w:val="00325C31"/>
    <w:rsid w:val="0032650B"/>
    <w:rsid w:val="00333357"/>
    <w:rsid w:val="00341DCF"/>
    <w:rsid w:val="0034545D"/>
    <w:rsid w:val="003458F3"/>
    <w:rsid w:val="00351A07"/>
    <w:rsid w:val="00355E2C"/>
    <w:rsid w:val="00357E93"/>
    <w:rsid w:val="003612E8"/>
    <w:rsid w:val="00362613"/>
    <w:rsid w:val="00363625"/>
    <w:rsid w:val="00371E32"/>
    <w:rsid w:val="00396ED3"/>
    <w:rsid w:val="003A1DF2"/>
    <w:rsid w:val="003B051C"/>
    <w:rsid w:val="003D298A"/>
    <w:rsid w:val="003E3C1D"/>
    <w:rsid w:val="003F3F53"/>
    <w:rsid w:val="00410CDC"/>
    <w:rsid w:val="00415B4E"/>
    <w:rsid w:val="0041703E"/>
    <w:rsid w:val="004301CA"/>
    <w:rsid w:val="00434448"/>
    <w:rsid w:val="0044560C"/>
    <w:rsid w:val="00446ED1"/>
    <w:rsid w:val="00451F04"/>
    <w:rsid w:val="00455112"/>
    <w:rsid w:val="00460705"/>
    <w:rsid w:val="00461807"/>
    <w:rsid w:val="004627C8"/>
    <w:rsid w:val="00464209"/>
    <w:rsid w:val="00464F95"/>
    <w:rsid w:val="00472A9C"/>
    <w:rsid w:val="0048031E"/>
    <w:rsid w:val="0048051C"/>
    <w:rsid w:val="00497C2B"/>
    <w:rsid w:val="004A0001"/>
    <w:rsid w:val="004A3FB1"/>
    <w:rsid w:val="004B2566"/>
    <w:rsid w:val="004B710B"/>
    <w:rsid w:val="004C0FE0"/>
    <w:rsid w:val="004C234A"/>
    <w:rsid w:val="004D0430"/>
    <w:rsid w:val="004D50E9"/>
    <w:rsid w:val="004E486E"/>
    <w:rsid w:val="004E6B6B"/>
    <w:rsid w:val="004F1B20"/>
    <w:rsid w:val="004F5374"/>
    <w:rsid w:val="00504C2F"/>
    <w:rsid w:val="005100E0"/>
    <w:rsid w:val="00514188"/>
    <w:rsid w:val="00514603"/>
    <w:rsid w:val="00515827"/>
    <w:rsid w:val="00520222"/>
    <w:rsid w:val="00522FDC"/>
    <w:rsid w:val="0052526F"/>
    <w:rsid w:val="0053133E"/>
    <w:rsid w:val="00533344"/>
    <w:rsid w:val="005358F6"/>
    <w:rsid w:val="0055618C"/>
    <w:rsid w:val="00575DFC"/>
    <w:rsid w:val="0059002E"/>
    <w:rsid w:val="00596D2E"/>
    <w:rsid w:val="005A5687"/>
    <w:rsid w:val="005B0397"/>
    <w:rsid w:val="005C77FC"/>
    <w:rsid w:val="005D5BF2"/>
    <w:rsid w:val="005D7739"/>
    <w:rsid w:val="005D7F97"/>
    <w:rsid w:val="005E0D1B"/>
    <w:rsid w:val="005E1508"/>
    <w:rsid w:val="00602F33"/>
    <w:rsid w:val="0060783E"/>
    <w:rsid w:val="006079D0"/>
    <w:rsid w:val="006171CF"/>
    <w:rsid w:val="00626D10"/>
    <w:rsid w:val="00633916"/>
    <w:rsid w:val="006449CC"/>
    <w:rsid w:val="00645491"/>
    <w:rsid w:val="006646A9"/>
    <w:rsid w:val="00667BC1"/>
    <w:rsid w:val="00671147"/>
    <w:rsid w:val="00671C62"/>
    <w:rsid w:val="006730BD"/>
    <w:rsid w:val="00686AF7"/>
    <w:rsid w:val="00687EE1"/>
    <w:rsid w:val="006920CA"/>
    <w:rsid w:val="00696EAD"/>
    <w:rsid w:val="006A3EC4"/>
    <w:rsid w:val="006B670F"/>
    <w:rsid w:val="006D055F"/>
    <w:rsid w:val="006D35AE"/>
    <w:rsid w:val="006D5E3A"/>
    <w:rsid w:val="006E121D"/>
    <w:rsid w:val="006F61FC"/>
    <w:rsid w:val="0073078A"/>
    <w:rsid w:val="00735393"/>
    <w:rsid w:val="00735747"/>
    <w:rsid w:val="00735879"/>
    <w:rsid w:val="00753490"/>
    <w:rsid w:val="00762612"/>
    <w:rsid w:val="00763E95"/>
    <w:rsid w:val="0077257F"/>
    <w:rsid w:val="00776CEF"/>
    <w:rsid w:val="0078104B"/>
    <w:rsid w:val="007860A4"/>
    <w:rsid w:val="007A175B"/>
    <w:rsid w:val="007A2CE8"/>
    <w:rsid w:val="007B6BB2"/>
    <w:rsid w:val="007E2A65"/>
    <w:rsid w:val="007F3BDD"/>
    <w:rsid w:val="007F5D4B"/>
    <w:rsid w:val="008017E0"/>
    <w:rsid w:val="0081112E"/>
    <w:rsid w:val="00836D27"/>
    <w:rsid w:val="00842FEF"/>
    <w:rsid w:val="0085308C"/>
    <w:rsid w:val="008530BB"/>
    <w:rsid w:val="00854FF2"/>
    <w:rsid w:val="00865116"/>
    <w:rsid w:val="00865376"/>
    <w:rsid w:val="00867D6C"/>
    <w:rsid w:val="0087406C"/>
    <w:rsid w:val="00876178"/>
    <w:rsid w:val="00876B03"/>
    <w:rsid w:val="00894065"/>
    <w:rsid w:val="00897196"/>
    <w:rsid w:val="008979C4"/>
    <w:rsid w:val="00897E19"/>
    <w:rsid w:val="008A0184"/>
    <w:rsid w:val="008A41E5"/>
    <w:rsid w:val="008B1A04"/>
    <w:rsid w:val="008C668E"/>
    <w:rsid w:val="008D1F61"/>
    <w:rsid w:val="008D2699"/>
    <w:rsid w:val="008D27A7"/>
    <w:rsid w:val="008D7755"/>
    <w:rsid w:val="008E1466"/>
    <w:rsid w:val="008E3F99"/>
    <w:rsid w:val="008E4190"/>
    <w:rsid w:val="008E77D3"/>
    <w:rsid w:val="008F1333"/>
    <w:rsid w:val="008F7C61"/>
    <w:rsid w:val="00907515"/>
    <w:rsid w:val="00911F7C"/>
    <w:rsid w:val="00937CEC"/>
    <w:rsid w:val="00942E9A"/>
    <w:rsid w:val="00944EAB"/>
    <w:rsid w:val="00951544"/>
    <w:rsid w:val="00954ECF"/>
    <w:rsid w:val="009662F4"/>
    <w:rsid w:val="00972F2F"/>
    <w:rsid w:val="00975B5B"/>
    <w:rsid w:val="00976717"/>
    <w:rsid w:val="009834C8"/>
    <w:rsid w:val="00983C27"/>
    <w:rsid w:val="00991A2C"/>
    <w:rsid w:val="00992340"/>
    <w:rsid w:val="009954DA"/>
    <w:rsid w:val="00996437"/>
    <w:rsid w:val="009A1D0B"/>
    <w:rsid w:val="009A2B91"/>
    <w:rsid w:val="009A62A5"/>
    <w:rsid w:val="009B0E2A"/>
    <w:rsid w:val="009C004B"/>
    <w:rsid w:val="009E465C"/>
    <w:rsid w:val="009E79DE"/>
    <w:rsid w:val="009F067C"/>
    <w:rsid w:val="009F36E3"/>
    <w:rsid w:val="00A0564D"/>
    <w:rsid w:val="00A11BA0"/>
    <w:rsid w:val="00A3009A"/>
    <w:rsid w:val="00A34DC0"/>
    <w:rsid w:val="00A50BEC"/>
    <w:rsid w:val="00A51A1D"/>
    <w:rsid w:val="00A51CF6"/>
    <w:rsid w:val="00A540A9"/>
    <w:rsid w:val="00A54E27"/>
    <w:rsid w:val="00A57064"/>
    <w:rsid w:val="00A67DE0"/>
    <w:rsid w:val="00A711E7"/>
    <w:rsid w:val="00A74145"/>
    <w:rsid w:val="00A74AA5"/>
    <w:rsid w:val="00A75073"/>
    <w:rsid w:val="00A75670"/>
    <w:rsid w:val="00A84F31"/>
    <w:rsid w:val="00A91AF2"/>
    <w:rsid w:val="00AA086E"/>
    <w:rsid w:val="00AA2824"/>
    <w:rsid w:val="00AB4E95"/>
    <w:rsid w:val="00AC039B"/>
    <w:rsid w:val="00AC22C5"/>
    <w:rsid w:val="00AC3CAE"/>
    <w:rsid w:val="00AC4CEB"/>
    <w:rsid w:val="00AD2FD4"/>
    <w:rsid w:val="00B07DD3"/>
    <w:rsid w:val="00B1005B"/>
    <w:rsid w:val="00B1227E"/>
    <w:rsid w:val="00B12A03"/>
    <w:rsid w:val="00B17657"/>
    <w:rsid w:val="00B263C0"/>
    <w:rsid w:val="00B3645C"/>
    <w:rsid w:val="00B63BDD"/>
    <w:rsid w:val="00B63F87"/>
    <w:rsid w:val="00B708EE"/>
    <w:rsid w:val="00B71C94"/>
    <w:rsid w:val="00B73FE1"/>
    <w:rsid w:val="00B87494"/>
    <w:rsid w:val="00BA3F43"/>
    <w:rsid w:val="00BA7D82"/>
    <w:rsid w:val="00BC10D0"/>
    <w:rsid w:val="00BC1799"/>
    <w:rsid w:val="00BC3C8A"/>
    <w:rsid w:val="00BC4089"/>
    <w:rsid w:val="00BD1024"/>
    <w:rsid w:val="00BD63D5"/>
    <w:rsid w:val="00BE1710"/>
    <w:rsid w:val="00BE2544"/>
    <w:rsid w:val="00BE64BC"/>
    <w:rsid w:val="00BF092A"/>
    <w:rsid w:val="00BF0CEB"/>
    <w:rsid w:val="00BF2B2E"/>
    <w:rsid w:val="00BF2CB4"/>
    <w:rsid w:val="00BF602A"/>
    <w:rsid w:val="00C011D9"/>
    <w:rsid w:val="00C05E44"/>
    <w:rsid w:val="00C332B4"/>
    <w:rsid w:val="00C3392E"/>
    <w:rsid w:val="00C33D5D"/>
    <w:rsid w:val="00C4093F"/>
    <w:rsid w:val="00C41060"/>
    <w:rsid w:val="00C500A1"/>
    <w:rsid w:val="00C5172C"/>
    <w:rsid w:val="00C522BA"/>
    <w:rsid w:val="00C6472F"/>
    <w:rsid w:val="00C64887"/>
    <w:rsid w:val="00C72815"/>
    <w:rsid w:val="00C730AB"/>
    <w:rsid w:val="00C84B49"/>
    <w:rsid w:val="00C970C5"/>
    <w:rsid w:val="00C9742D"/>
    <w:rsid w:val="00CA7294"/>
    <w:rsid w:val="00CA7D93"/>
    <w:rsid w:val="00CB568D"/>
    <w:rsid w:val="00CC192D"/>
    <w:rsid w:val="00CF0362"/>
    <w:rsid w:val="00D00010"/>
    <w:rsid w:val="00D03605"/>
    <w:rsid w:val="00D12393"/>
    <w:rsid w:val="00D132DB"/>
    <w:rsid w:val="00D20FCA"/>
    <w:rsid w:val="00D21108"/>
    <w:rsid w:val="00D32D1F"/>
    <w:rsid w:val="00D43981"/>
    <w:rsid w:val="00D4699B"/>
    <w:rsid w:val="00D50F23"/>
    <w:rsid w:val="00D57633"/>
    <w:rsid w:val="00D607E4"/>
    <w:rsid w:val="00D61362"/>
    <w:rsid w:val="00D62227"/>
    <w:rsid w:val="00D71535"/>
    <w:rsid w:val="00D80C1B"/>
    <w:rsid w:val="00DA06C2"/>
    <w:rsid w:val="00DA088A"/>
    <w:rsid w:val="00DA1577"/>
    <w:rsid w:val="00DB10DD"/>
    <w:rsid w:val="00DB6DE8"/>
    <w:rsid w:val="00DB7AE6"/>
    <w:rsid w:val="00DC0E0D"/>
    <w:rsid w:val="00DC2EB1"/>
    <w:rsid w:val="00DC3D86"/>
    <w:rsid w:val="00DC3ECC"/>
    <w:rsid w:val="00DC46E4"/>
    <w:rsid w:val="00DD2C91"/>
    <w:rsid w:val="00DE0548"/>
    <w:rsid w:val="00DE5532"/>
    <w:rsid w:val="00DF3E4C"/>
    <w:rsid w:val="00DF426F"/>
    <w:rsid w:val="00E021F6"/>
    <w:rsid w:val="00E1019C"/>
    <w:rsid w:val="00E14AA9"/>
    <w:rsid w:val="00E24AF4"/>
    <w:rsid w:val="00E2527D"/>
    <w:rsid w:val="00E30DB0"/>
    <w:rsid w:val="00E44A73"/>
    <w:rsid w:val="00E4797F"/>
    <w:rsid w:val="00E500B0"/>
    <w:rsid w:val="00E552D7"/>
    <w:rsid w:val="00E66DF2"/>
    <w:rsid w:val="00E72A91"/>
    <w:rsid w:val="00E80448"/>
    <w:rsid w:val="00E85E54"/>
    <w:rsid w:val="00EA07A3"/>
    <w:rsid w:val="00EC2C3B"/>
    <w:rsid w:val="00EC49F1"/>
    <w:rsid w:val="00ED1BA9"/>
    <w:rsid w:val="00ED29D2"/>
    <w:rsid w:val="00ED6C14"/>
    <w:rsid w:val="00EE5B9B"/>
    <w:rsid w:val="00F044BE"/>
    <w:rsid w:val="00F051E6"/>
    <w:rsid w:val="00F0756D"/>
    <w:rsid w:val="00F11AB1"/>
    <w:rsid w:val="00F1374D"/>
    <w:rsid w:val="00F144C9"/>
    <w:rsid w:val="00F17E7A"/>
    <w:rsid w:val="00F21E54"/>
    <w:rsid w:val="00F34138"/>
    <w:rsid w:val="00F376F9"/>
    <w:rsid w:val="00F469A2"/>
    <w:rsid w:val="00F50405"/>
    <w:rsid w:val="00F524F1"/>
    <w:rsid w:val="00F54CE9"/>
    <w:rsid w:val="00F55F00"/>
    <w:rsid w:val="00F56BCD"/>
    <w:rsid w:val="00F650EE"/>
    <w:rsid w:val="00F672CE"/>
    <w:rsid w:val="00F70F1E"/>
    <w:rsid w:val="00F82911"/>
    <w:rsid w:val="00F860AB"/>
    <w:rsid w:val="00F93DFA"/>
    <w:rsid w:val="00F9619F"/>
    <w:rsid w:val="00FA3D7F"/>
    <w:rsid w:val="00FA6770"/>
    <w:rsid w:val="00FB1DB4"/>
    <w:rsid w:val="00FB281A"/>
    <w:rsid w:val="00FC27B4"/>
    <w:rsid w:val="00FD072E"/>
    <w:rsid w:val="00FF2263"/>
    <w:rsid w:val="00FF2580"/>
    <w:rsid w:val="00FF4FEB"/>
    <w:rsid w:val="00FF70EF"/>
    <w:rsid w:val="00FF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E3702"/>
  <w15:docId w15:val="{C421B395-6383-44A1-ACE4-87654E88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440" w:hanging="36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8A"/>
    <w:pPr>
      <w:ind w:left="0" w:firstLine="0"/>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92340"/>
    <w:pPr>
      <w:keepNext/>
      <w:outlineLvl w:val="0"/>
    </w:pPr>
    <w:rPr>
      <w:b/>
      <w:bCs/>
    </w:rPr>
  </w:style>
  <w:style w:type="paragraph" w:styleId="Heading2">
    <w:name w:val="heading 2"/>
    <w:basedOn w:val="Normal"/>
    <w:next w:val="Normal"/>
    <w:link w:val="Heading2Char"/>
    <w:uiPriority w:val="9"/>
    <w:semiHidden/>
    <w:unhideWhenUsed/>
    <w:qFormat/>
    <w:rsid w:val="00FC27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22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4E8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5DF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5DF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66B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88A"/>
    <w:pPr>
      <w:tabs>
        <w:tab w:val="center" w:pos="4680"/>
        <w:tab w:val="right" w:pos="9360"/>
      </w:tabs>
    </w:pPr>
  </w:style>
  <w:style w:type="character" w:customStyle="1" w:styleId="HeaderChar">
    <w:name w:val="Header Char"/>
    <w:basedOn w:val="DefaultParagraphFont"/>
    <w:link w:val="Header"/>
    <w:uiPriority w:val="99"/>
    <w:rsid w:val="00DA088A"/>
  </w:style>
  <w:style w:type="paragraph" w:styleId="Footer">
    <w:name w:val="footer"/>
    <w:basedOn w:val="Normal"/>
    <w:link w:val="FooterChar"/>
    <w:unhideWhenUsed/>
    <w:rsid w:val="00DA088A"/>
    <w:pPr>
      <w:tabs>
        <w:tab w:val="center" w:pos="4680"/>
        <w:tab w:val="right" w:pos="9360"/>
      </w:tabs>
    </w:pPr>
  </w:style>
  <w:style w:type="character" w:customStyle="1" w:styleId="FooterChar">
    <w:name w:val="Footer Char"/>
    <w:basedOn w:val="DefaultParagraphFont"/>
    <w:link w:val="Footer"/>
    <w:uiPriority w:val="99"/>
    <w:rsid w:val="00DA088A"/>
  </w:style>
  <w:style w:type="paragraph" w:styleId="BalloonText">
    <w:name w:val="Balloon Text"/>
    <w:basedOn w:val="Normal"/>
    <w:link w:val="BalloonTextChar"/>
    <w:uiPriority w:val="99"/>
    <w:semiHidden/>
    <w:unhideWhenUsed/>
    <w:rsid w:val="00DA088A"/>
    <w:rPr>
      <w:rFonts w:ascii="Tahoma" w:hAnsi="Tahoma" w:cs="Tahoma"/>
      <w:sz w:val="16"/>
      <w:szCs w:val="16"/>
    </w:rPr>
  </w:style>
  <w:style w:type="character" w:customStyle="1" w:styleId="BalloonTextChar">
    <w:name w:val="Balloon Text Char"/>
    <w:basedOn w:val="DefaultParagraphFont"/>
    <w:link w:val="BalloonText"/>
    <w:uiPriority w:val="99"/>
    <w:semiHidden/>
    <w:rsid w:val="00DA088A"/>
    <w:rPr>
      <w:rFonts w:ascii="Tahoma" w:hAnsi="Tahoma" w:cs="Tahoma"/>
      <w:sz w:val="16"/>
      <w:szCs w:val="16"/>
    </w:rPr>
  </w:style>
  <w:style w:type="character" w:customStyle="1" w:styleId="Heading1Char">
    <w:name w:val="Heading 1 Char"/>
    <w:basedOn w:val="DefaultParagraphFont"/>
    <w:link w:val="Heading1"/>
    <w:rsid w:val="00992340"/>
    <w:rPr>
      <w:rFonts w:ascii="Times New Roman" w:eastAsia="Times New Roman" w:hAnsi="Times New Roman" w:cs="Times New Roman"/>
      <w:b/>
      <w:bCs/>
      <w:sz w:val="24"/>
      <w:szCs w:val="24"/>
    </w:rPr>
  </w:style>
  <w:style w:type="paragraph" w:styleId="ListParagraph">
    <w:name w:val="List Paragraph"/>
    <w:basedOn w:val="Normal"/>
    <w:qFormat/>
    <w:rsid w:val="00992340"/>
    <w:pPr>
      <w:ind w:left="720"/>
      <w:contextualSpacing/>
    </w:pPr>
  </w:style>
  <w:style w:type="paragraph" w:customStyle="1" w:styleId="western">
    <w:name w:val="western"/>
    <w:basedOn w:val="Normal"/>
    <w:rsid w:val="00DB10DD"/>
    <w:pPr>
      <w:suppressAutoHyphens/>
      <w:spacing w:before="100" w:after="100"/>
    </w:pPr>
    <w:rPr>
      <w:lang w:eastAsia="ar-SA"/>
    </w:rPr>
  </w:style>
  <w:style w:type="character" w:customStyle="1" w:styleId="WW-Absatz-Standardschriftart1">
    <w:name w:val="WW-Absatz-Standardschriftart1"/>
    <w:rsid w:val="00BE1710"/>
  </w:style>
  <w:style w:type="character" w:customStyle="1" w:styleId="apple-style-span">
    <w:name w:val="apple-style-span"/>
    <w:basedOn w:val="DefaultParagraphFont"/>
    <w:rsid w:val="00F70F1E"/>
  </w:style>
  <w:style w:type="paragraph" w:customStyle="1" w:styleId="Achievement">
    <w:name w:val="Achievement"/>
    <w:next w:val="Normal"/>
    <w:rsid w:val="00F70F1E"/>
    <w:pPr>
      <w:tabs>
        <w:tab w:val="num" w:pos="720"/>
      </w:tabs>
      <w:spacing w:after="60" w:line="240" w:lineRule="atLeast"/>
      <w:ind w:left="720"/>
    </w:pPr>
    <w:rPr>
      <w:rFonts w:ascii="Garamond" w:eastAsia="Calibri" w:hAnsi="Garamond" w:cs="Times New Roman"/>
      <w:szCs w:val="20"/>
    </w:rPr>
  </w:style>
  <w:style w:type="character" w:customStyle="1" w:styleId="ilad">
    <w:name w:val="il_ad"/>
    <w:basedOn w:val="DefaultParagraphFont"/>
    <w:rsid w:val="00F55F00"/>
  </w:style>
  <w:style w:type="paragraph" w:styleId="BodyText">
    <w:name w:val="Body Text"/>
    <w:basedOn w:val="Normal"/>
    <w:link w:val="BodyTextChar"/>
    <w:rsid w:val="00F55F00"/>
    <w:pPr>
      <w:spacing w:after="120"/>
    </w:pPr>
    <w:rPr>
      <w:sz w:val="20"/>
      <w:szCs w:val="20"/>
    </w:rPr>
  </w:style>
  <w:style w:type="character" w:customStyle="1" w:styleId="BodyTextChar">
    <w:name w:val="Body Text Char"/>
    <w:basedOn w:val="DefaultParagraphFont"/>
    <w:link w:val="BodyText"/>
    <w:rsid w:val="00F55F00"/>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semiHidden/>
    <w:rsid w:val="00575DF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75DFC"/>
    <w:rPr>
      <w:rFonts w:asciiTheme="majorHAnsi" w:eastAsiaTheme="majorEastAsia" w:hAnsiTheme="majorHAnsi" w:cstheme="majorBidi"/>
      <w:i/>
      <w:iCs/>
      <w:color w:val="243F60" w:themeColor="accent1" w:themeShade="7F"/>
      <w:sz w:val="24"/>
      <w:szCs w:val="24"/>
    </w:rPr>
  </w:style>
  <w:style w:type="paragraph" w:customStyle="1" w:styleId="Ul">
    <w:name w:val="Ul"/>
    <w:basedOn w:val="Normal"/>
    <w:rsid w:val="00575DFC"/>
    <w:pPr>
      <w:shd w:val="clear" w:color="auto" w:fill="FFFFFF"/>
      <w:suppressAutoHyphens/>
    </w:pPr>
    <w:rPr>
      <w:color w:val="000000"/>
      <w:shd w:val="clear" w:color="auto" w:fill="FFFFFF"/>
      <w:lang w:val="ru-RU" w:eastAsia="ar-SA"/>
    </w:rPr>
  </w:style>
  <w:style w:type="character" w:customStyle="1" w:styleId="normalchar">
    <w:name w:val="normal__char"/>
    <w:basedOn w:val="DefaultParagraphFont"/>
    <w:rsid w:val="00FC27B4"/>
  </w:style>
  <w:style w:type="character" w:customStyle="1" w:styleId="plain0020textchar">
    <w:name w:val="plain_0020text__char"/>
    <w:basedOn w:val="DefaultParagraphFont"/>
    <w:rsid w:val="00FC27B4"/>
  </w:style>
  <w:style w:type="paragraph" w:styleId="NormalWeb">
    <w:name w:val="Normal (Web)"/>
    <w:basedOn w:val="Normal"/>
    <w:uiPriority w:val="99"/>
    <w:rsid w:val="00FC27B4"/>
    <w:pPr>
      <w:suppressAutoHyphens/>
      <w:overflowPunct w:val="0"/>
      <w:autoSpaceDE w:val="0"/>
      <w:autoSpaceDN w:val="0"/>
      <w:adjustRightInd w:val="0"/>
      <w:spacing w:before="100" w:after="100" w:line="276" w:lineRule="auto"/>
      <w:textAlignment w:val="baseline"/>
    </w:pPr>
    <w:rPr>
      <w:rFonts w:ascii="Calibri" w:hAnsi="Calibri"/>
      <w:kern w:val="1"/>
      <w:sz w:val="22"/>
      <w:szCs w:val="20"/>
    </w:rPr>
  </w:style>
  <w:style w:type="character" w:customStyle="1" w:styleId="Heading2Char">
    <w:name w:val="Heading 2 Char"/>
    <w:basedOn w:val="DefaultParagraphFont"/>
    <w:link w:val="Heading2"/>
    <w:uiPriority w:val="9"/>
    <w:semiHidden/>
    <w:rsid w:val="00FC27B4"/>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FC27B4"/>
    <w:pPr>
      <w:spacing w:after="120" w:line="480" w:lineRule="auto"/>
    </w:pPr>
  </w:style>
  <w:style w:type="character" w:customStyle="1" w:styleId="BodyText2Char">
    <w:name w:val="Body Text 2 Char"/>
    <w:basedOn w:val="DefaultParagraphFont"/>
    <w:link w:val="BodyText2"/>
    <w:uiPriority w:val="99"/>
    <w:semiHidden/>
    <w:rsid w:val="00FC27B4"/>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unhideWhenUsed/>
    <w:rsid w:val="00FC27B4"/>
    <w:pPr>
      <w:spacing w:after="120"/>
      <w:ind w:left="360"/>
    </w:pPr>
    <w:rPr>
      <w:sz w:val="16"/>
      <w:szCs w:val="16"/>
    </w:rPr>
  </w:style>
  <w:style w:type="character" w:customStyle="1" w:styleId="BodyTextIndent3Char">
    <w:name w:val="Body Text Indent 3 Char"/>
    <w:basedOn w:val="DefaultParagraphFont"/>
    <w:link w:val="BodyTextIndent3"/>
    <w:uiPriority w:val="99"/>
    <w:rsid w:val="00FC27B4"/>
    <w:rPr>
      <w:rFonts w:ascii="Times New Roman" w:eastAsia="Times New Roman" w:hAnsi="Times New Roman" w:cs="Times New Roman"/>
      <w:sz w:val="16"/>
      <w:szCs w:val="16"/>
    </w:rPr>
  </w:style>
  <w:style w:type="paragraph" w:customStyle="1" w:styleId="5-HW">
    <w:name w:val="5-H/W"/>
    <w:rsid w:val="00FC27B4"/>
    <w:pPr>
      <w:widowControl w:val="0"/>
      <w:suppressAutoHyphens/>
      <w:overflowPunct w:val="0"/>
      <w:autoSpaceDE w:val="0"/>
      <w:autoSpaceDN w:val="0"/>
      <w:adjustRightInd w:val="0"/>
      <w:spacing w:after="200" w:line="276" w:lineRule="auto"/>
      <w:ind w:left="0" w:firstLine="0"/>
      <w:jc w:val="left"/>
      <w:textAlignment w:val="baseline"/>
    </w:pPr>
    <w:rPr>
      <w:rFonts w:ascii="Calibri" w:eastAsia="Times New Roman" w:hAnsi="Calibri" w:cs="Times New Roman"/>
      <w:kern w:val="1"/>
      <w:szCs w:val="20"/>
    </w:rPr>
  </w:style>
  <w:style w:type="paragraph" w:customStyle="1" w:styleId="TableContents">
    <w:name w:val="Table Contents"/>
    <w:basedOn w:val="Normal"/>
    <w:rsid w:val="00FC27B4"/>
    <w:pPr>
      <w:widowControl w:val="0"/>
      <w:suppressLineNumbers/>
      <w:suppressAutoHyphens/>
      <w:overflowPunct w:val="0"/>
      <w:autoSpaceDE w:val="0"/>
      <w:autoSpaceDN w:val="0"/>
      <w:adjustRightInd w:val="0"/>
      <w:spacing w:after="200" w:line="276" w:lineRule="auto"/>
      <w:textAlignment w:val="baseline"/>
    </w:pPr>
    <w:rPr>
      <w:kern w:val="1"/>
      <w:szCs w:val="20"/>
    </w:rPr>
  </w:style>
  <w:style w:type="character" w:customStyle="1" w:styleId="apple-converted-space">
    <w:name w:val="apple-converted-space"/>
    <w:basedOn w:val="DefaultParagraphFont"/>
    <w:rsid w:val="00FC27B4"/>
  </w:style>
  <w:style w:type="paragraph" w:customStyle="1" w:styleId="BodyText11pt">
    <w:name w:val="Body Text + 11 pt"/>
    <w:basedOn w:val="Normal"/>
    <w:rsid w:val="00FC27B4"/>
    <w:pPr>
      <w:jc w:val="both"/>
    </w:pPr>
    <w:rPr>
      <w:sz w:val="22"/>
      <w:szCs w:val="22"/>
    </w:rPr>
  </w:style>
  <w:style w:type="paragraph" w:styleId="BodyTextIndent">
    <w:name w:val="Body Text Indent"/>
    <w:basedOn w:val="Normal"/>
    <w:link w:val="BodyTextIndentChar"/>
    <w:unhideWhenUsed/>
    <w:rsid w:val="00975B5B"/>
    <w:pPr>
      <w:spacing w:after="120"/>
      <w:ind w:left="360"/>
    </w:pPr>
  </w:style>
  <w:style w:type="character" w:customStyle="1" w:styleId="BodyTextIndentChar">
    <w:name w:val="Body Text Indent Char"/>
    <w:basedOn w:val="DefaultParagraphFont"/>
    <w:link w:val="BodyTextIndent"/>
    <w:rsid w:val="00975B5B"/>
    <w:rPr>
      <w:rFonts w:ascii="Times New Roman" w:eastAsia="Times New Roman" w:hAnsi="Times New Roman" w:cs="Times New Roman"/>
      <w:sz w:val="24"/>
      <w:szCs w:val="24"/>
    </w:rPr>
  </w:style>
  <w:style w:type="paragraph" w:customStyle="1" w:styleId="Normal11pt">
    <w:name w:val="Normal + 11 pt"/>
    <w:aliases w:val="Bold,Underline,Justified,Left:  -0.5&quot;"/>
    <w:basedOn w:val="Heading6"/>
    <w:link w:val="Normal11ptChar"/>
    <w:rsid w:val="00975B5B"/>
    <w:pPr>
      <w:keepNext w:val="0"/>
      <w:keepLines w:val="0"/>
      <w:tabs>
        <w:tab w:val="num" w:pos="4320"/>
      </w:tabs>
      <w:spacing w:before="240" w:after="60"/>
      <w:ind w:left="-720"/>
      <w:jc w:val="both"/>
    </w:pPr>
    <w:rPr>
      <w:rFonts w:ascii="Times New Roman" w:eastAsia="Times New Roman" w:hAnsi="Times New Roman" w:cs="Times New Roman"/>
      <w:b/>
      <w:bCs/>
      <w:i w:val="0"/>
      <w:iCs w:val="0"/>
      <w:color w:val="auto"/>
      <w:sz w:val="22"/>
      <w:szCs w:val="22"/>
      <w:u w:val="single"/>
    </w:rPr>
  </w:style>
  <w:style w:type="character" w:customStyle="1" w:styleId="Normal11ptChar">
    <w:name w:val="Normal + 11 pt Char"/>
    <w:aliases w:val="Bold Char,Underline Char,Justified Char,Left:  -0.5&quot; Char"/>
    <w:basedOn w:val="DefaultParagraphFont"/>
    <w:link w:val="Normal11pt"/>
    <w:locked/>
    <w:rsid w:val="00975B5B"/>
    <w:rPr>
      <w:rFonts w:ascii="Times New Roman" w:eastAsia="Times New Roman" w:hAnsi="Times New Roman" w:cs="Times New Roman"/>
      <w:b/>
      <w:bCs/>
      <w:u w:val="single"/>
    </w:rPr>
  </w:style>
  <w:style w:type="paragraph" w:customStyle="1" w:styleId="BulletIndent">
    <w:name w:val="Bullet Indent"/>
    <w:basedOn w:val="Normal"/>
    <w:rsid w:val="00975B5B"/>
    <w:pPr>
      <w:numPr>
        <w:numId w:val="1"/>
      </w:numPr>
      <w:spacing w:before="30" w:after="30"/>
    </w:pPr>
    <w:rPr>
      <w:rFonts w:ascii="Arial" w:hAnsi="Arial"/>
      <w:sz w:val="20"/>
      <w:szCs w:val="20"/>
      <w:lang w:val="en-GB"/>
    </w:rPr>
  </w:style>
  <w:style w:type="paragraph" w:styleId="NoSpacing">
    <w:name w:val="No Spacing"/>
    <w:uiPriority w:val="1"/>
    <w:qFormat/>
    <w:rsid w:val="006D5E3A"/>
    <w:pPr>
      <w:ind w:left="0" w:firstLine="0"/>
      <w:jc w:val="left"/>
    </w:pPr>
    <w:rPr>
      <w:rFonts w:ascii="Calibri" w:eastAsia="Times New Roman" w:hAnsi="Calibri" w:cs="Times New Roman"/>
    </w:rPr>
  </w:style>
  <w:style w:type="paragraph" w:customStyle="1" w:styleId="Normaljustify">
    <w:name w:val="Normal + justify"/>
    <w:basedOn w:val="Normal"/>
    <w:link w:val="NormaljustifyChar"/>
    <w:rsid w:val="002166B4"/>
    <w:pPr>
      <w:numPr>
        <w:numId w:val="2"/>
      </w:numPr>
      <w:overflowPunct w:val="0"/>
      <w:autoSpaceDE w:val="0"/>
      <w:autoSpaceDN w:val="0"/>
      <w:adjustRightInd w:val="0"/>
      <w:jc w:val="both"/>
      <w:textAlignment w:val="baseline"/>
    </w:pPr>
    <w:rPr>
      <w:bCs/>
      <w:sz w:val="20"/>
    </w:rPr>
  </w:style>
  <w:style w:type="character" w:customStyle="1" w:styleId="NormaljustifyChar">
    <w:name w:val="Normal + justify Char"/>
    <w:basedOn w:val="DefaultParagraphFont"/>
    <w:link w:val="Normaljustify"/>
    <w:rsid w:val="002166B4"/>
    <w:rPr>
      <w:rFonts w:ascii="Times New Roman" w:eastAsia="Times New Roman" w:hAnsi="Times New Roman" w:cs="Times New Roman"/>
      <w:bCs/>
      <w:sz w:val="20"/>
      <w:szCs w:val="24"/>
    </w:rPr>
  </w:style>
  <w:style w:type="paragraph" w:styleId="List">
    <w:name w:val="List"/>
    <w:basedOn w:val="Normal"/>
    <w:rsid w:val="002166B4"/>
    <w:pPr>
      <w:ind w:left="360" w:hanging="183"/>
    </w:pPr>
    <w:rPr>
      <w:sz w:val="20"/>
      <w:szCs w:val="20"/>
    </w:rPr>
  </w:style>
  <w:style w:type="character" w:customStyle="1" w:styleId="Heading7Char">
    <w:name w:val="Heading 7 Char"/>
    <w:basedOn w:val="DefaultParagraphFont"/>
    <w:link w:val="Heading7"/>
    <w:uiPriority w:val="9"/>
    <w:semiHidden/>
    <w:rsid w:val="002166B4"/>
    <w:rPr>
      <w:rFonts w:asciiTheme="majorHAnsi" w:eastAsiaTheme="majorEastAsia" w:hAnsiTheme="majorHAnsi" w:cstheme="majorBidi"/>
      <w:i/>
      <w:iCs/>
      <w:color w:val="404040" w:themeColor="text1" w:themeTint="BF"/>
      <w:sz w:val="24"/>
      <w:szCs w:val="24"/>
    </w:rPr>
  </w:style>
  <w:style w:type="character" w:customStyle="1" w:styleId="Heading3Char">
    <w:name w:val="Heading 3 Char"/>
    <w:basedOn w:val="DefaultParagraphFont"/>
    <w:link w:val="Heading3"/>
    <w:uiPriority w:val="9"/>
    <w:semiHidden/>
    <w:rsid w:val="00AC22C5"/>
    <w:rPr>
      <w:rFonts w:asciiTheme="majorHAnsi" w:eastAsiaTheme="majorEastAsia" w:hAnsiTheme="majorHAnsi" w:cstheme="majorBidi"/>
      <w:b/>
      <w:bCs/>
      <w:color w:val="4F81BD" w:themeColor="accent1"/>
      <w:sz w:val="24"/>
      <w:szCs w:val="24"/>
    </w:rPr>
  </w:style>
  <w:style w:type="paragraph" w:customStyle="1" w:styleId="experience-companyname">
    <w:name w:val="experience - company name"/>
    <w:basedOn w:val="Normal"/>
    <w:rsid w:val="00BD1024"/>
    <w:pPr>
      <w:keepNext/>
      <w:widowControl w:val="0"/>
      <w:suppressAutoHyphens/>
      <w:overflowPunct w:val="0"/>
      <w:autoSpaceDE w:val="0"/>
      <w:jc w:val="both"/>
    </w:pPr>
    <w:rPr>
      <w:rFonts w:ascii="Palatino" w:eastAsia="Arial" w:hAnsi="Palatino"/>
      <w:b/>
      <w:smallCaps/>
    </w:rPr>
  </w:style>
  <w:style w:type="character" w:styleId="Strong">
    <w:name w:val="Strong"/>
    <w:basedOn w:val="DefaultParagraphFont"/>
    <w:uiPriority w:val="22"/>
    <w:qFormat/>
    <w:rsid w:val="00BD1024"/>
    <w:rPr>
      <w:b/>
      <w:bCs/>
    </w:rPr>
  </w:style>
  <w:style w:type="paragraph" w:customStyle="1" w:styleId="StrongArial">
    <w:name w:val="Strong+Arial"/>
    <w:basedOn w:val="Normal"/>
    <w:rsid w:val="00BD1024"/>
    <w:pPr>
      <w:widowControl w:val="0"/>
      <w:suppressAutoHyphens/>
      <w:overflowPunct w:val="0"/>
      <w:autoSpaceDE w:val="0"/>
      <w:spacing w:line="240" w:lineRule="atLeast"/>
    </w:pPr>
    <w:rPr>
      <w:rFonts w:ascii="Arial" w:eastAsia="Arial" w:hAnsi="Arial"/>
    </w:rPr>
  </w:style>
  <w:style w:type="paragraph" w:customStyle="1" w:styleId="Normal1">
    <w:name w:val="Normal1"/>
    <w:basedOn w:val="Normal"/>
    <w:rsid w:val="00DE5532"/>
    <w:pPr>
      <w:widowControl w:val="0"/>
      <w:suppressAutoHyphens/>
    </w:pPr>
    <w:rPr>
      <w:rFonts w:eastAsia="Arial"/>
      <w:lang w:eastAsia="ar-SA"/>
    </w:rPr>
  </w:style>
  <w:style w:type="character" w:customStyle="1" w:styleId="Heading4Char">
    <w:name w:val="Heading 4 Char"/>
    <w:basedOn w:val="DefaultParagraphFont"/>
    <w:link w:val="Heading4"/>
    <w:uiPriority w:val="9"/>
    <w:semiHidden/>
    <w:rsid w:val="00324E8A"/>
    <w:rPr>
      <w:rFonts w:asciiTheme="majorHAnsi" w:eastAsiaTheme="majorEastAsia" w:hAnsiTheme="majorHAnsi" w:cstheme="majorBidi"/>
      <w:b/>
      <w:bCs/>
      <w:i/>
      <w:iCs/>
      <w:color w:val="4F81BD" w:themeColor="accent1"/>
      <w:sz w:val="24"/>
      <w:szCs w:val="24"/>
    </w:rPr>
  </w:style>
  <w:style w:type="paragraph" w:customStyle="1" w:styleId="Textbody">
    <w:name w:val="Text body"/>
    <w:basedOn w:val="Normal"/>
    <w:rsid w:val="00324E8A"/>
    <w:pPr>
      <w:suppressAutoHyphens/>
      <w:overflowPunct w:val="0"/>
      <w:autoSpaceDE w:val="0"/>
      <w:autoSpaceDN w:val="0"/>
      <w:adjustRightInd w:val="0"/>
      <w:textAlignment w:val="baseline"/>
    </w:pPr>
    <w:rPr>
      <w:rFonts w:ascii="Book Antiqua" w:hAnsi="Book Antiqua"/>
      <w:noProof/>
      <w:szCs w:val="20"/>
    </w:rPr>
  </w:style>
  <w:style w:type="paragraph" w:customStyle="1" w:styleId="c3">
    <w:name w:val="c3"/>
    <w:basedOn w:val="Normal"/>
    <w:rsid w:val="00157CD5"/>
    <w:pPr>
      <w:widowControl w:val="0"/>
      <w:autoSpaceDE w:val="0"/>
      <w:autoSpaceDN w:val="0"/>
      <w:adjustRightInd w:val="0"/>
      <w:spacing w:line="240" w:lineRule="atLeast"/>
      <w:jc w:val="center"/>
    </w:pPr>
    <w:rPr>
      <w:sz w:val="20"/>
    </w:rPr>
  </w:style>
  <w:style w:type="paragraph" w:styleId="PlainText">
    <w:name w:val="Plain Text"/>
    <w:basedOn w:val="Normal"/>
    <w:link w:val="PlainTextChar"/>
    <w:rsid w:val="00BA3F43"/>
    <w:rPr>
      <w:rFonts w:ascii="Courier New" w:hAnsi="Courier New" w:cs="Courier New"/>
      <w:sz w:val="20"/>
      <w:szCs w:val="20"/>
    </w:rPr>
  </w:style>
  <w:style w:type="character" w:customStyle="1" w:styleId="PlainTextChar">
    <w:name w:val="Plain Text Char"/>
    <w:basedOn w:val="DefaultParagraphFont"/>
    <w:link w:val="PlainText"/>
    <w:rsid w:val="00BA3F43"/>
    <w:rPr>
      <w:rFonts w:ascii="Courier New" w:eastAsia="Times New Roman" w:hAnsi="Courier New" w:cs="Courier New"/>
      <w:sz w:val="20"/>
      <w:szCs w:val="20"/>
    </w:rPr>
  </w:style>
  <w:style w:type="character" w:styleId="Hyperlink">
    <w:name w:val="Hyperlink"/>
    <w:basedOn w:val="DefaultParagraphFont"/>
    <w:semiHidden/>
    <w:rsid w:val="005358F6"/>
    <w:rPr>
      <w:color w:val="0000FF"/>
      <w:u w:val="none"/>
    </w:rPr>
  </w:style>
  <w:style w:type="character" w:customStyle="1" w:styleId="list0020paragraphchar">
    <w:name w:val="list_0020paragraph__char"/>
    <w:basedOn w:val="DefaultParagraphFont"/>
    <w:rsid w:val="00D32D1F"/>
  </w:style>
  <w:style w:type="character" w:customStyle="1" w:styleId="spellechar">
    <w:name w:val="spelle__char"/>
    <w:basedOn w:val="DefaultParagraphFont"/>
    <w:rsid w:val="00D32D1F"/>
  </w:style>
  <w:style w:type="paragraph" w:styleId="Subtitle">
    <w:name w:val="Subtitle"/>
    <w:basedOn w:val="Normal"/>
    <w:link w:val="SubtitleChar"/>
    <w:qFormat/>
    <w:rsid w:val="00D32D1F"/>
    <w:pPr>
      <w:widowControl w:val="0"/>
      <w:suppressAutoHyphens/>
      <w:overflowPunct w:val="0"/>
      <w:autoSpaceDE w:val="0"/>
      <w:autoSpaceDN w:val="0"/>
      <w:adjustRightInd w:val="0"/>
      <w:textAlignment w:val="baseline"/>
    </w:pPr>
    <w:rPr>
      <w:rFonts w:ascii="TmsRmn 12pt" w:hAnsi="TmsRmn 12pt"/>
      <w:b/>
      <w:bCs/>
      <w:spacing w:val="-3"/>
    </w:rPr>
  </w:style>
  <w:style w:type="character" w:customStyle="1" w:styleId="SubtitleChar">
    <w:name w:val="Subtitle Char"/>
    <w:basedOn w:val="DefaultParagraphFont"/>
    <w:link w:val="Subtitle"/>
    <w:rsid w:val="00D32D1F"/>
    <w:rPr>
      <w:rFonts w:ascii="TmsRmn 12pt" w:eastAsia="Times New Roman" w:hAnsi="TmsRmn 12pt" w:cs="Times New Roman"/>
      <w:b/>
      <w:bCs/>
      <w:spacing w:val="-3"/>
      <w:sz w:val="24"/>
      <w:szCs w:val="24"/>
    </w:rPr>
  </w:style>
  <w:style w:type="character" w:styleId="HTMLCite">
    <w:name w:val="HTML Cite"/>
    <w:rsid w:val="00DD2C91"/>
    <w:rPr>
      <w:i w:val="0"/>
      <w:iCs w:val="0"/>
      <w:color w:val="008000"/>
    </w:rPr>
  </w:style>
  <w:style w:type="character" w:customStyle="1" w:styleId="headerchar0">
    <w:name w:val="header__char"/>
    <w:basedOn w:val="DefaultParagraphFont"/>
    <w:rsid w:val="00DD2C91"/>
  </w:style>
  <w:style w:type="character" w:customStyle="1" w:styleId="normalchar0">
    <w:name w:val="normalchar"/>
    <w:basedOn w:val="DefaultParagraphFont"/>
    <w:rsid w:val="001203AC"/>
  </w:style>
  <w:style w:type="paragraph" w:styleId="BlockText">
    <w:name w:val="Block Text"/>
    <w:basedOn w:val="Normal"/>
    <w:rsid w:val="009E79DE"/>
    <w:pPr>
      <w:ind w:left="1440" w:right="-720"/>
      <w:jc w:val="both"/>
    </w:pPr>
    <w:rPr>
      <w:sz w:val="20"/>
      <w:szCs w:val="20"/>
      <w:lang w:val="en-GB"/>
    </w:rPr>
  </w:style>
  <w:style w:type="paragraph" w:customStyle="1" w:styleId="NormalVerdana">
    <w:name w:val="Normal + Verdana"/>
    <w:aliases w:val="10 pt,Black,Normal + (Latin) Arial"/>
    <w:basedOn w:val="Normal"/>
    <w:rsid w:val="00115701"/>
    <w:pPr>
      <w:numPr>
        <w:numId w:val="19"/>
      </w:numPr>
      <w:tabs>
        <w:tab w:val="left" w:pos="387"/>
      </w:tabs>
      <w:spacing w:before="60" w:line="240" w:lineRule="atLeast"/>
      <w:jc w:val="both"/>
    </w:pPr>
    <w:rPr>
      <w:rFonts w:ascii="Verdana" w:hAnsi="Verdana"/>
      <w:sz w:val="20"/>
      <w:szCs w:val="20"/>
      <w:lang w:eastAsia="zh-CN"/>
    </w:rPr>
  </w:style>
  <w:style w:type="paragraph" w:styleId="HTMLPreformatted">
    <w:name w:val="HTML Preformatted"/>
    <w:basedOn w:val="Normal"/>
    <w:link w:val="HTMLPreformattedChar"/>
    <w:semiHidden/>
    <w:rsid w:val="0011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115701"/>
    <w:rPr>
      <w:rFonts w:ascii="Courier New" w:eastAsia="Times New Roman" w:hAnsi="Courier New" w:cs="Courier New"/>
      <w:sz w:val="20"/>
      <w:szCs w:val="20"/>
    </w:rPr>
  </w:style>
  <w:style w:type="paragraph" w:customStyle="1" w:styleId="CompanyName">
    <w:name w:val="Company Name"/>
    <w:basedOn w:val="Normal"/>
    <w:rsid w:val="001E393D"/>
    <w:pPr>
      <w:tabs>
        <w:tab w:val="center" w:pos="5040"/>
        <w:tab w:val="right" w:pos="9360"/>
      </w:tabs>
    </w:pPr>
    <w:rPr>
      <w:rFonts w:ascii="Verdana" w:hAnsi="Verdana" w:cs="Arial"/>
      <w:b/>
      <w:bCs/>
      <w:spacing w:val="-2"/>
      <w:sz w:val="20"/>
      <w:szCs w:val="20"/>
    </w:rPr>
  </w:style>
  <w:style w:type="paragraph" w:customStyle="1" w:styleId="ResumeRighting">
    <w:name w:val="Resume Righting"/>
    <w:rsid w:val="001E393D"/>
    <w:pPr>
      <w:tabs>
        <w:tab w:val="num" w:pos="360"/>
        <w:tab w:val="left" w:pos="480"/>
        <w:tab w:val="left" w:pos="960"/>
        <w:tab w:val="left" w:pos="1440"/>
        <w:tab w:val="left" w:pos="1920"/>
        <w:tab w:val="left" w:pos="2400"/>
        <w:tab w:val="left" w:pos="2880"/>
        <w:tab w:val="left" w:pos="3360"/>
        <w:tab w:val="left" w:pos="3840"/>
        <w:tab w:val="left" w:pos="4320"/>
      </w:tabs>
      <w:suppressAutoHyphens/>
      <w:spacing w:before="120"/>
      <w:ind w:left="0" w:firstLine="0"/>
    </w:pPr>
    <w:rPr>
      <w:rFonts w:ascii="Garamond" w:eastAsia="Arial" w:hAnsi="Garamond" w:cs="Times New Roman"/>
      <w:lang w:bidi="en-US"/>
    </w:rPr>
  </w:style>
  <w:style w:type="paragraph" w:customStyle="1" w:styleId="EducationDetails">
    <w:name w:val="Education Details"/>
    <w:basedOn w:val="Normal"/>
    <w:rsid w:val="001E393D"/>
    <w:pPr>
      <w:numPr>
        <w:numId w:val="27"/>
      </w:numPr>
      <w:tabs>
        <w:tab w:val="left" w:pos="360"/>
      </w:tabs>
      <w:jc w:val="both"/>
      <w:outlineLvl w:val="1"/>
    </w:pPr>
    <w:rPr>
      <w:rFonts w:ascii="Verdana" w:hAnsi="Verdana" w:cs="Arial"/>
      <w:sz w:val="20"/>
      <w:szCs w:val="20"/>
    </w:rPr>
  </w:style>
  <w:style w:type="paragraph" w:customStyle="1" w:styleId="summaryheader">
    <w:name w:val="summaryheader"/>
    <w:basedOn w:val="Normal"/>
    <w:rsid w:val="001E393D"/>
    <w:pPr>
      <w:spacing w:before="120" w:after="120"/>
    </w:pPr>
    <w:rPr>
      <w:rFonts w:ascii="Verdana" w:hAnsi="Verdana"/>
      <w:b/>
      <w:bCs/>
      <w:sz w:val="20"/>
      <w:szCs w:val="20"/>
    </w:rPr>
  </w:style>
  <w:style w:type="paragraph" w:customStyle="1" w:styleId="Name">
    <w:name w:val="Name"/>
    <w:basedOn w:val="Normal"/>
    <w:autoRedefine/>
    <w:rsid w:val="009954DA"/>
    <w:pPr>
      <w:jc w:val="right"/>
    </w:pPr>
    <w:rPr>
      <w:rFonts w:ascii="Verdana" w:hAnsi="Verdana"/>
      <w:b/>
      <w:bCs/>
      <w:sz w:val="22"/>
      <w:szCs w:val="22"/>
    </w:rPr>
  </w:style>
  <w:style w:type="paragraph" w:customStyle="1" w:styleId="ProjectName">
    <w:name w:val="Project Name"/>
    <w:basedOn w:val="CompanyName"/>
    <w:rsid w:val="009954DA"/>
    <w:rPr>
      <w:bCs w:val="0"/>
      <w:u w:val="single"/>
    </w:rPr>
  </w:style>
  <w:style w:type="paragraph" w:customStyle="1" w:styleId="SummaryHeader0">
    <w:name w:val="Summary Header"/>
    <w:basedOn w:val="Normal"/>
    <w:rsid w:val="009954DA"/>
    <w:pPr>
      <w:pBdr>
        <w:top w:val="single" w:sz="12" w:space="1" w:color="auto"/>
      </w:pBdr>
      <w:spacing w:before="120" w:after="120"/>
    </w:pPr>
    <w:rPr>
      <w:rFonts w:ascii="Verdana" w:hAnsi="Verdana" w:cs="Arial"/>
      <w:b/>
      <w:sz w:val="20"/>
      <w:szCs w:val="20"/>
    </w:rPr>
  </w:style>
  <w:style w:type="paragraph" w:customStyle="1" w:styleId="CompanyDetails">
    <w:name w:val="Company Details"/>
    <w:basedOn w:val="CompanyName"/>
    <w:rsid w:val="009954DA"/>
    <w:rPr>
      <w:sz w:val="18"/>
    </w:rPr>
  </w:style>
  <w:style w:type="paragraph" w:customStyle="1" w:styleId="ProjectDetails">
    <w:name w:val="Project Details"/>
    <w:basedOn w:val="ProjectName"/>
    <w:rsid w:val="009954DA"/>
    <w:rPr>
      <w:b w:val="0"/>
      <w:u w:val="none"/>
    </w:rPr>
  </w:style>
  <w:style w:type="paragraph" w:customStyle="1" w:styleId="Responsibilities">
    <w:name w:val="Responsibilities"/>
    <w:basedOn w:val="ProjectDetails"/>
    <w:rsid w:val="009954DA"/>
    <w:pPr>
      <w:tabs>
        <w:tab w:val="left" w:pos="720"/>
      </w:tabs>
    </w:pPr>
    <w:rPr>
      <w:b/>
    </w:rPr>
  </w:style>
  <w:style w:type="paragraph" w:customStyle="1" w:styleId="SoftwareUsed">
    <w:name w:val="Software Used"/>
    <w:basedOn w:val="ProjectDetails"/>
    <w:rsid w:val="009954DA"/>
    <w:rPr>
      <w:b/>
    </w:rPr>
  </w:style>
  <w:style w:type="paragraph" w:customStyle="1" w:styleId="OtherDetails">
    <w:name w:val="Other Details"/>
    <w:basedOn w:val="Normal"/>
    <w:rsid w:val="009954DA"/>
    <w:pPr>
      <w:pBdr>
        <w:top w:val="single" w:sz="12" w:space="1" w:color="auto"/>
      </w:pBdr>
      <w:tabs>
        <w:tab w:val="left" w:pos="360"/>
        <w:tab w:val="center" w:pos="5040"/>
        <w:tab w:val="right" w:pos="9360"/>
      </w:tabs>
      <w:jc w:val="both"/>
    </w:pPr>
    <w:rPr>
      <w:rFonts w:ascii="Verdana" w:hAnsi="Verdana"/>
      <w:sz w:val="20"/>
      <w:szCs w:val="20"/>
    </w:rPr>
  </w:style>
  <w:style w:type="paragraph" w:customStyle="1" w:styleId="CellBody">
    <w:name w:val="Cell Body"/>
    <w:basedOn w:val="Normal"/>
    <w:uiPriority w:val="99"/>
    <w:rsid w:val="00602F33"/>
    <w:pPr>
      <w:spacing w:after="60"/>
    </w:pPr>
    <w:rPr>
      <w:rFonts w:eastAsia="Calibri"/>
      <w:sz w:val="20"/>
      <w:szCs w:val="20"/>
    </w:rPr>
  </w:style>
  <w:style w:type="paragraph" w:customStyle="1" w:styleId="Default">
    <w:name w:val="Default"/>
    <w:rsid w:val="00CA7294"/>
    <w:pPr>
      <w:autoSpaceDE w:val="0"/>
      <w:autoSpaceDN w:val="0"/>
      <w:adjustRightInd w:val="0"/>
      <w:ind w:left="0" w:firstLine="0"/>
      <w:jc w:val="left"/>
    </w:pPr>
    <w:rPr>
      <w:rFonts w:ascii="Calibri" w:hAnsi="Calibri" w:cs="Calibri"/>
      <w:color w:val="000000"/>
      <w:sz w:val="24"/>
      <w:szCs w:val="24"/>
    </w:rPr>
  </w:style>
  <w:style w:type="paragraph" w:customStyle="1" w:styleId="Bullet">
    <w:name w:val="Bullet"/>
    <w:basedOn w:val="Normal"/>
    <w:rsid w:val="00F044BE"/>
    <w:pPr>
      <w:tabs>
        <w:tab w:val="num" w:pos="0"/>
      </w:tabs>
      <w:overflowPunct w:val="0"/>
      <w:autoSpaceDE w:val="0"/>
      <w:autoSpaceDN w:val="0"/>
      <w:adjustRightInd w:val="0"/>
      <w:spacing w:before="40" w:after="40"/>
      <w:ind w:left="360" w:hanging="360"/>
      <w:textAlignment w:val="baseline"/>
    </w:pPr>
    <w:rPr>
      <w:rFonts w:ascii="Verdana" w:hAnsi="Verdana" w:cs="Arial"/>
      <w:color w:val="000000"/>
      <w:sz w:val="19"/>
      <w:szCs w:val="20"/>
    </w:rPr>
  </w:style>
  <w:style w:type="paragraph" w:styleId="Title">
    <w:name w:val="Title"/>
    <w:basedOn w:val="Normal"/>
    <w:link w:val="TitleChar"/>
    <w:qFormat/>
    <w:rsid w:val="00D21108"/>
    <w:pPr>
      <w:ind w:left="360" w:hanging="360"/>
      <w:jc w:val="center"/>
    </w:pPr>
    <w:rPr>
      <w:b/>
      <w:bCs/>
      <w:sz w:val="32"/>
      <w:lang w:val="x-none" w:eastAsia="x-none"/>
    </w:rPr>
  </w:style>
  <w:style w:type="character" w:customStyle="1" w:styleId="TitleChar">
    <w:name w:val="Title Char"/>
    <w:basedOn w:val="DefaultParagraphFont"/>
    <w:link w:val="Title"/>
    <w:rsid w:val="00D21108"/>
    <w:rPr>
      <w:rFonts w:ascii="Times New Roman" w:eastAsia="Times New Roman" w:hAnsi="Times New Roman" w:cs="Times New Roman"/>
      <w:b/>
      <w:bCs/>
      <w:sz w:val="32"/>
      <w:szCs w:val="24"/>
      <w:lang w:val="x-none" w:eastAsia="x-none"/>
    </w:rPr>
  </w:style>
  <w:style w:type="paragraph" w:customStyle="1" w:styleId="Head3">
    <w:name w:val="Head 3"/>
    <w:basedOn w:val="BodyText"/>
    <w:rsid w:val="00D21108"/>
    <w:pPr>
      <w:jc w:val="center"/>
    </w:pPr>
    <w:rPr>
      <w:rFonts w:ascii="Verdana" w:hAnsi="Verdana"/>
      <w:b/>
      <w:bCs/>
      <w:sz w:val="24"/>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20">
      <w:bodyDiv w:val="1"/>
      <w:marLeft w:val="0"/>
      <w:marRight w:val="0"/>
      <w:marTop w:val="0"/>
      <w:marBottom w:val="0"/>
      <w:divBdr>
        <w:top w:val="none" w:sz="0" w:space="0" w:color="auto"/>
        <w:left w:val="none" w:sz="0" w:space="0" w:color="auto"/>
        <w:bottom w:val="none" w:sz="0" w:space="0" w:color="auto"/>
        <w:right w:val="none" w:sz="0" w:space="0" w:color="auto"/>
      </w:divBdr>
    </w:div>
    <w:div w:id="98918857">
      <w:bodyDiv w:val="1"/>
      <w:marLeft w:val="0"/>
      <w:marRight w:val="0"/>
      <w:marTop w:val="0"/>
      <w:marBottom w:val="0"/>
      <w:divBdr>
        <w:top w:val="none" w:sz="0" w:space="0" w:color="auto"/>
        <w:left w:val="none" w:sz="0" w:space="0" w:color="auto"/>
        <w:bottom w:val="none" w:sz="0" w:space="0" w:color="auto"/>
        <w:right w:val="none" w:sz="0" w:space="0" w:color="auto"/>
      </w:divBdr>
    </w:div>
    <w:div w:id="149830334">
      <w:bodyDiv w:val="1"/>
      <w:marLeft w:val="0"/>
      <w:marRight w:val="0"/>
      <w:marTop w:val="0"/>
      <w:marBottom w:val="0"/>
      <w:divBdr>
        <w:top w:val="none" w:sz="0" w:space="0" w:color="auto"/>
        <w:left w:val="none" w:sz="0" w:space="0" w:color="auto"/>
        <w:bottom w:val="none" w:sz="0" w:space="0" w:color="auto"/>
        <w:right w:val="none" w:sz="0" w:space="0" w:color="auto"/>
      </w:divBdr>
    </w:div>
    <w:div w:id="208537758">
      <w:bodyDiv w:val="1"/>
      <w:marLeft w:val="0"/>
      <w:marRight w:val="0"/>
      <w:marTop w:val="0"/>
      <w:marBottom w:val="0"/>
      <w:divBdr>
        <w:top w:val="none" w:sz="0" w:space="0" w:color="auto"/>
        <w:left w:val="none" w:sz="0" w:space="0" w:color="auto"/>
        <w:bottom w:val="none" w:sz="0" w:space="0" w:color="auto"/>
        <w:right w:val="none" w:sz="0" w:space="0" w:color="auto"/>
      </w:divBdr>
    </w:div>
    <w:div w:id="412164439">
      <w:bodyDiv w:val="1"/>
      <w:marLeft w:val="0"/>
      <w:marRight w:val="0"/>
      <w:marTop w:val="0"/>
      <w:marBottom w:val="0"/>
      <w:divBdr>
        <w:top w:val="none" w:sz="0" w:space="0" w:color="auto"/>
        <w:left w:val="none" w:sz="0" w:space="0" w:color="auto"/>
        <w:bottom w:val="none" w:sz="0" w:space="0" w:color="auto"/>
        <w:right w:val="none" w:sz="0" w:space="0" w:color="auto"/>
      </w:divBdr>
    </w:div>
    <w:div w:id="589698996">
      <w:bodyDiv w:val="1"/>
      <w:marLeft w:val="0"/>
      <w:marRight w:val="0"/>
      <w:marTop w:val="0"/>
      <w:marBottom w:val="0"/>
      <w:divBdr>
        <w:top w:val="none" w:sz="0" w:space="0" w:color="auto"/>
        <w:left w:val="none" w:sz="0" w:space="0" w:color="auto"/>
        <w:bottom w:val="none" w:sz="0" w:space="0" w:color="auto"/>
        <w:right w:val="none" w:sz="0" w:space="0" w:color="auto"/>
      </w:divBdr>
    </w:div>
    <w:div w:id="749810685">
      <w:bodyDiv w:val="1"/>
      <w:marLeft w:val="0"/>
      <w:marRight w:val="0"/>
      <w:marTop w:val="0"/>
      <w:marBottom w:val="0"/>
      <w:divBdr>
        <w:top w:val="none" w:sz="0" w:space="0" w:color="auto"/>
        <w:left w:val="none" w:sz="0" w:space="0" w:color="auto"/>
        <w:bottom w:val="none" w:sz="0" w:space="0" w:color="auto"/>
        <w:right w:val="none" w:sz="0" w:space="0" w:color="auto"/>
      </w:divBdr>
    </w:div>
    <w:div w:id="1317420119">
      <w:bodyDiv w:val="1"/>
      <w:marLeft w:val="0"/>
      <w:marRight w:val="0"/>
      <w:marTop w:val="0"/>
      <w:marBottom w:val="0"/>
      <w:divBdr>
        <w:top w:val="none" w:sz="0" w:space="0" w:color="auto"/>
        <w:left w:val="none" w:sz="0" w:space="0" w:color="auto"/>
        <w:bottom w:val="none" w:sz="0" w:space="0" w:color="auto"/>
        <w:right w:val="none" w:sz="0" w:space="0" w:color="auto"/>
      </w:divBdr>
    </w:div>
    <w:div w:id="1383098301">
      <w:bodyDiv w:val="1"/>
      <w:marLeft w:val="0"/>
      <w:marRight w:val="0"/>
      <w:marTop w:val="0"/>
      <w:marBottom w:val="0"/>
      <w:divBdr>
        <w:top w:val="none" w:sz="0" w:space="0" w:color="auto"/>
        <w:left w:val="none" w:sz="0" w:space="0" w:color="auto"/>
        <w:bottom w:val="none" w:sz="0" w:space="0" w:color="auto"/>
        <w:right w:val="none" w:sz="0" w:space="0" w:color="auto"/>
      </w:divBdr>
    </w:div>
    <w:div w:id="1387147106">
      <w:bodyDiv w:val="1"/>
      <w:marLeft w:val="0"/>
      <w:marRight w:val="0"/>
      <w:marTop w:val="0"/>
      <w:marBottom w:val="0"/>
      <w:divBdr>
        <w:top w:val="none" w:sz="0" w:space="0" w:color="auto"/>
        <w:left w:val="none" w:sz="0" w:space="0" w:color="auto"/>
        <w:bottom w:val="none" w:sz="0" w:space="0" w:color="auto"/>
        <w:right w:val="none" w:sz="0" w:space="0" w:color="auto"/>
      </w:divBdr>
    </w:div>
    <w:div w:id="1392801662">
      <w:bodyDiv w:val="1"/>
      <w:marLeft w:val="0"/>
      <w:marRight w:val="0"/>
      <w:marTop w:val="0"/>
      <w:marBottom w:val="0"/>
      <w:divBdr>
        <w:top w:val="none" w:sz="0" w:space="0" w:color="auto"/>
        <w:left w:val="none" w:sz="0" w:space="0" w:color="auto"/>
        <w:bottom w:val="none" w:sz="0" w:space="0" w:color="auto"/>
        <w:right w:val="none" w:sz="0" w:space="0" w:color="auto"/>
      </w:divBdr>
    </w:div>
    <w:div w:id="1572618428">
      <w:bodyDiv w:val="1"/>
      <w:marLeft w:val="0"/>
      <w:marRight w:val="0"/>
      <w:marTop w:val="0"/>
      <w:marBottom w:val="0"/>
      <w:divBdr>
        <w:top w:val="none" w:sz="0" w:space="0" w:color="auto"/>
        <w:left w:val="none" w:sz="0" w:space="0" w:color="auto"/>
        <w:bottom w:val="none" w:sz="0" w:space="0" w:color="auto"/>
        <w:right w:val="none" w:sz="0" w:space="0" w:color="auto"/>
      </w:divBdr>
    </w:div>
    <w:div w:id="2033608744">
      <w:bodyDiv w:val="1"/>
      <w:marLeft w:val="0"/>
      <w:marRight w:val="0"/>
      <w:marTop w:val="0"/>
      <w:marBottom w:val="0"/>
      <w:divBdr>
        <w:top w:val="none" w:sz="0" w:space="0" w:color="auto"/>
        <w:left w:val="none" w:sz="0" w:space="0" w:color="auto"/>
        <w:bottom w:val="none" w:sz="0" w:space="0" w:color="auto"/>
        <w:right w:val="none" w:sz="0" w:space="0" w:color="auto"/>
      </w:divBdr>
    </w:div>
    <w:div w:id="20769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8F2F082566564EB8D701A99DCBEC6A" ma:contentTypeVersion="0" ma:contentTypeDescription="Create a new document." ma:contentTypeScope="" ma:versionID="d250f6c61b9c45f380f134bdadf75f6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1C77B-C5B0-4DE3-9588-34F7AA9D2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774A235-92A4-456E-A051-2432B1961419}">
  <ds:schemaRefs>
    <ds:schemaRef ds:uri="http://schemas.microsoft.com/sharepoint/v3/contenttype/forms"/>
  </ds:schemaRefs>
</ds:datastoreItem>
</file>

<file path=customXml/itemProps3.xml><?xml version="1.0" encoding="utf-8"?>
<ds:datastoreItem xmlns:ds="http://schemas.openxmlformats.org/officeDocument/2006/customXml" ds:itemID="{B1A61364-0BA8-43C8-B295-7C5020E6A4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2F546E-BB4A-4C51-A89A-733481969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4183</TotalTime>
  <Pages>5</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USTRI</Company>
  <LinksUpToDate>false</LinksUpToDate>
  <CharactersWithSpaces>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Nagarjuna Chundi (UST, IND)</dc:creator>
  <cp:lastModifiedBy>Nagarjuna Chundi (UST, IND)</cp:lastModifiedBy>
  <cp:revision>45</cp:revision>
  <dcterms:created xsi:type="dcterms:W3CDTF">2018-06-14T05:59:00Z</dcterms:created>
  <dcterms:modified xsi:type="dcterms:W3CDTF">2018-06-26T09:17:00Z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0x010100F88F2F082566564EB8D701A99DCBEC6A</vt:lpwstr>
  </property>
  <property fmtid="{D5CDD505-2E9C-101B-9397-08002B2CF9AE}" pid="3" name="_DocHome">
    <vt:i4>884468644</vt:i4>
  </property>
</Properties>
</file>